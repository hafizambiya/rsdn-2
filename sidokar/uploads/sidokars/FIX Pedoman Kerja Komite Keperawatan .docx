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C3EF81E"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569D2EDB" w14:textId="77777777" w:rsidR="00154615" w:rsidRDefault="000C34E2" w:rsidP="000C34E2">
      <w:pPr>
        <w:spacing w:after="0"/>
        <w:jc w:val="center"/>
        <w:rPr>
          <w:rFonts w:ascii="Times New Roman" w:hAnsi="Times New Roman"/>
          <w:b/>
          <w:sz w:val="40"/>
          <w:szCs w:val="40"/>
        </w:rPr>
      </w:pPr>
      <w:r w:rsidRPr="00154615">
        <w:rPr>
          <w:rFonts w:ascii="Times New Roman" w:hAnsi="Times New Roman"/>
          <w:b/>
          <w:sz w:val="40"/>
          <w:szCs w:val="40"/>
          <w:lang w:val="id-ID"/>
        </w:rPr>
        <w:t>PE</w:t>
      </w:r>
      <w:r w:rsidR="00E20670" w:rsidRPr="00154615">
        <w:rPr>
          <w:rFonts w:ascii="Times New Roman" w:hAnsi="Times New Roman"/>
          <w:b/>
          <w:sz w:val="40"/>
          <w:szCs w:val="40"/>
          <w:lang w:val="id-ID"/>
        </w:rPr>
        <w:t xml:space="preserve">DOMAN </w:t>
      </w:r>
      <w:r w:rsidR="00E20670" w:rsidRPr="00154615">
        <w:rPr>
          <w:rFonts w:ascii="Times New Roman" w:hAnsi="Times New Roman"/>
          <w:b/>
          <w:sz w:val="40"/>
          <w:szCs w:val="40"/>
        </w:rPr>
        <w:t xml:space="preserve">KERJA </w:t>
      </w:r>
    </w:p>
    <w:p w14:paraId="091C1AF1" w14:textId="671B5E8C" w:rsidR="000C34E2" w:rsidRPr="00154615" w:rsidRDefault="00E20670" w:rsidP="000C34E2">
      <w:pPr>
        <w:spacing w:after="0"/>
        <w:jc w:val="center"/>
        <w:rPr>
          <w:rFonts w:ascii="Times New Roman" w:hAnsi="Times New Roman"/>
          <w:b/>
          <w:sz w:val="40"/>
          <w:szCs w:val="40"/>
          <w:lang w:val="id-ID"/>
        </w:rPr>
      </w:pPr>
      <w:r w:rsidRPr="00154615">
        <w:rPr>
          <w:rFonts w:ascii="Times New Roman" w:hAnsi="Times New Roman"/>
          <w:b/>
          <w:sz w:val="40"/>
          <w:szCs w:val="40"/>
        </w:rPr>
        <w:t xml:space="preserve">KOMITE </w:t>
      </w:r>
      <w:r w:rsidR="000C34E2" w:rsidRPr="00154615">
        <w:rPr>
          <w:rFonts w:ascii="Times New Roman" w:hAnsi="Times New Roman"/>
          <w:b/>
          <w:sz w:val="40"/>
          <w:szCs w:val="40"/>
          <w:lang w:val="id-ID"/>
        </w:rPr>
        <w:t xml:space="preserve">KEPERAWATAN </w:t>
      </w:r>
    </w:p>
    <w:p w14:paraId="16423E4F" w14:textId="77777777" w:rsidR="000C34E2" w:rsidRPr="00782D40" w:rsidRDefault="000C34E2" w:rsidP="000C34E2">
      <w:pPr>
        <w:spacing w:after="0"/>
        <w:jc w:val="center"/>
        <w:rPr>
          <w:rFonts w:ascii="Times New Roman" w:hAnsi="Times New Roman"/>
          <w:b/>
          <w:sz w:val="44"/>
          <w:szCs w:val="44"/>
          <w:lang w:val="id-ID"/>
        </w:rPr>
      </w:pPr>
    </w:p>
    <w:p w14:paraId="06C16B1F" w14:textId="3C73F298"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45373E08" w14:textId="69C5FA25"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73539477" w14:textId="46EA1D6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68739815" w14:textId="040D6F61"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359E4B66" w14:textId="7019CE30"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14BF65DE" w14:textId="29080AF0"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r w:rsidRPr="00D000D9">
        <w:rPr>
          <w:rFonts w:ascii="Times New Roman" w:hAnsi="Times New Roman"/>
          <w:noProof/>
          <w:sz w:val="24"/>
          <w:szCs w:val="24"/>
        </w:rPr>
        <w:drawing>
          <wp:anchor distT="0" distB="0" distL="114300" distR="114300" simplePos="0" relativeHeight="251662336" behindDoc="0" locked="0" layoutInCell="1" allowOverlap="1" wp14:anchorId="2539B8A6" wp14:editId="1B6AEC45">
            <wp:simplePos x="0" y="0"/>
            <wp:positionH relativeFrom="column">
              <wp:posOffset>1510665</wp:posOffset>
            </wp:positionH>
            <wp:positionV relativeFrom="paragraph">
              <wp:posOffset>44450</wp:posOffset>
            </wp:positionV>
            <wp:extent cx="3314700" cy="37331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3733165"/>
                    </a:xfrm>
                    <a:prstGeom prst="rect">
                      <a:avLst/>
                    </a:prstGeom>
                  </pic:spPr>
                </pic:pic>
              </a:graphicData>
            </a:graphic>
          </wp:anchor>
        </w:drawing>
      </w:r>
    </w:p>
    <w:p w14:paraId="0DB3B903"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42CD66E1" w14:textId="71D7D29F"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5CF0A7D1"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1762F437"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4A3F9C0D"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05526FCD"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4697AD1E"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43D920BB"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7BC96EB0"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79A83E16" w14:textId="77777777" w:rsidR="000C34E2" w:rsidRDefault="000C34E2" w:rsidP="00227655">
      <w:pPr>
        <w:pStyle w:val="Header"/>
        <w:tabs>
          <w:tab w:val="clear" w:pos="4680"/>
        </w:tabs>
        <w:spacing w:line="360" w:lineRule="auto"/>
        <w:ind w:left="4536"/>
        <w:rPr>
          <w:rFonts w:ascii="Times New Roman" w:hAnsi="Times New Roman" w:cs="Times New Roman"/>
          <w:sz w:val="24"/>
          <w:szCs w:val="24"/>
          <w:lang w:val="en-ID"/>
        </w:rPr>
      </w:pPr>
    </w:p>
    <w:p w14:paraId="5001F581" w14:textId="77777777" w:rsidR="006941E9" w:rsidRPr="00227ECF" w:rsidRDefault="006941E9" w:rsidP="00227655">
      <w:pPr>
        <w:pStyle w:val="Header"/>
        <w:tabs>
          <w:tab w:val="clear" w:pos="4680"/>
        </w:tabs>
        <w:spacing w:line="360" w:lineRule="auto"/>
        <w:ind w:left="4536"/>
        <w:rPr>
          <w:rFonts w:ascii="Times New Roman" w:hAnsi="Times New Roman" w:cs="Times New Roman"/>
          <w:sz w:val="24"/>
          <w:szCs w:val="24"/>
          <w:lang w:val="en-ID"/>
        </w:rPr>
      </w:pPr>
      <w:r w:rsidRPr="00227ECF">
        <w:rPr>
          <w:rFonts w:ascii="Times New Roman" w:hAnsi="Times New Roman" w:cs="Times New Roman"/>
          <w:sz w:val="24"/>
          <w:szCs w:val="24"/>
          <w:lang w:val="en-ID"/>
        </w:rPr>
        <w:t>LAMPIRAN</w:t>
      </w:r>
    </w:p>
    <w:p w14:paraId="25F319A3"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7A2B49FE"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69C295EC"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6EBDF189"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07E7FDD3"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24C33198"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6F52485E" w14:textId="77777777" w:rsidR="000C34E2" w:rsidRDefault="000C34E2" w:rsidP="008662F8">
      <w:pPr>
        <w:pStyle w:val="Header"/>
        <w:tabs>
          <w:tab w:val="clear" w:pos="4680"/>
        </w:tabs>
        <w:spacing w:line="360" w:lineRule="auto"/>
        <w:ind w:left="4536"/>
        <w:rPr>
          <w:rFonts w:ascii="Times New Roman" w:hAnsi="Times New Roman" w:cs="Times New Roman"/>
          <w:sz w:val="24"/>
          <w:szCs w:val="24"/>
          <w:lang w:val="en-ID"/>
        </w:rPr>
      </w:pPr>
    </w:p>
    <w:p w14:paraId="7E0DA2CB" w14:textId="0A259AAD" w:rsidR="000C34E2" w:rsidRPr="00154615" w:rsidRDefault="000C34E2" w:rsidP="00154615">
      <w:pPr>
        <w:spacing w:after="0" w:line="360" w:lineRule="auto"/>
        <w:jc w:val="center"/>
        <w:rPr>
          <w:rFonts w:ascii="Times New Roman" w:hAnsi="Times New Roman"/>
          <w:b/>
          <w:sz w:val="40"/>
          <w:szCs w:val="40"/>
        </w:rPr>
      </w:pPr>
      <w:r w:rsidRPr="00154615">
        <w:rPr>
          <w:rFonts w:ascii="Times New Roman" w:hAnsi="Times New Roman"/>
          <w:b/>
          <w:sz w:val="40"/>
          <w:szCs w:val="40"/>
          <w:lang w:val="id-ID"/>
        </w:rPr>
        <w:t>RS</w:t>
      </w:r>
      <w:r w:rsidRPr="00154615">
        <w:rPr>
          <w:rFonts w:ascii="Times New Roman" w:hAnsi="Times New Roman"/>
          <w:b/>
          <w:sz w:val="40"/>
          <w:szCs w:val="40"/>
        </w:rPr>
        <w:t xml:space="preserve"> DHARMA NUGRAHA</w:t>
      </w:r>
    </w:p>
    <w:p w14:paraId="2A54E8B4" w14:textId="5FABA31B" w:rsidR="00173EEE" w:rsidRPr="00154615" w:rsidRDefault="00173EEE" w:rsidP="00154615">
      <w:pPr>
        <w:spacing w:after="0" w:line="360" w:lineRule="auto"/>
        <w:jc w:val="center"/>
        <w:rPr>
          <w:rFonts w:ascii="Times New Roman" w:hAnsi="Times New Roman"/>
          <w:b/>
          <w:sz w:val="40"/>
          <w:szCs w:val="40"/>
        </w:rPr>
      </w:pPr>
      <w:r w:rsidRPr="00154615">
        <w:rPr>
          <w:rFonts w:ascii="Times New Roman" w:hAnsi="Times New Roman"/>
          <w:b/>
          <w:sz w:val="40"/>
          <w:szCs w:val="40"/>
          <w:lang w:val="id-ID"/>
        </w:rPr>
        <w:t>TAHUN 2</w:t>
      </w:r>
      <w:r w:rsidR="00B95878" w:rsidRPr="00154615">
        <w:rPr>
          <w:rFonts w:ascii="Times New Roman" w:hAnsi="Times New Roman"/>
          <w:b/>
          <w:sz w:val="40"/>
          <w:szCs w:val="40"/>
        </w:rPr>
        <w:t>023</w:t>
      </w:r>
    </w:p>
    <w:p w14:paraId="200810AE" w14:textId="77777777" w:rsidR="004E463A" w:rsidRPr="00154615" w:rsidRDefault="004E463A" w:rsidP="004E463A">
      <w:pPr>
        <w:spacing w:after="0" w:line="360" w:lineRule="auto"/>
        <w:rPr>
          <w:rFonts w:ascii="Times New Roman" w:hAnsi="Times New Roman"/>
          <w:b/>
          <w:sz w:val="40"/>
          <w:szCs w:val="40"/>
        </w:rPr>
        <w:sectPr w:rsidR="004E463A" w:rsidRPr="00154615" w:rsidSect="00154615">
          <w:headerReference w:type="default" r:id="rId10"/>
          <w:footerReference w:type="even" r:id="rId11"/>
          <w:footerReference w:type="default" r:id="rId12"/>
          <w:pgSz w:w="11907" w:h="16839" w:code="9"/>
          <w:pgMar w:top="1440" w:right="1440" w:bottom="1440" w:left="1440" w:header="706" w:footer="706" w:gutter="0"/>
          <w:pgNumType w:fmt="lowerRoman" w:start="1"/>
          <w:cols w:space="708"/>
          <w:docGrid w:linePitch="360"/>
        </w:sectPr>
      </w:pPr>
    </w:p>
    <w:p w14:paraId="0F130FB3" w14:textId="77777777" w:rsidR="007F3D6E" w:rsidRPr="00B95878" w:rsidRDefault="007F3D6E" w:rsidP="004E463A">
      <w:pPr>
        <w:spacing w:after="0" w:line="360" w:lineRule="auto"/>
        <w:rPr>
          <w:rFonts w:ascii="Times New Roman" w:hAnsi="Times New Roman"/>
          <w:sz w:val="24"/>
          <w:szCs w:val="24"/>
        </w:rPr>
      </w:pPr>
    </w:p>
    <w:p w14:paraId="10A5DDC9" w14:textId="44486EFD" w:rsidR="00E20670" w:rsidRDefault="00E20670" w:rsidP="004E463A">
      <w:pPr>
        <w:tabs>
          <w:tab w:val="left" w:pos="7350"/>
        </w:tabs>
        <w:jc w:val="center"/>
        <w:rPr>
          <w:rFonts w:ascii="Times New Roman" w:eastAsia="Times New Roman" w:hAnsi="Times New Roman" w:cs="Times New Roman"/>
          <w:b/>
          <w:bCs/>
          <w:sz w:val="24"/>
          <w:szCs w:val="24"/>
        </w:rPr>
      </w:pPr>
      <w:r w:rsidRPr="00E20670">
        <w:rPr>
          <w:rFonts w:ascii="Times New Roman" w:eastAsia="Times New Roman" w:hAnsi="Times New Roman" w:cs="Times New Roman"/>
          <w:b/>
          <w:bCs/>
          <w:sz w:val="24"/>
          <w:szCs w:val="24"/>
        </w:rPr>
        <w:t>KATA PENGANTAR</w:t>
      </w:r>
    </w:p>
    <w:p w14:paraId="2E9360A3" w14:textId="77777777" w:rsidR="00E20670" w:rsidRPr="00E20670" w:rsidRDefault="00E20670" w:rsidP="00E20670">
      <w:pPr>
        <w:keepNext/>
        <w:keepLines/>
        <w:spacing w:after="0" w:line="360" w:lineRule="auto"/>
        <w:outlineLvl w:val="0"/>
        <w:rPr>
          <w:rFonts w:ascii="Times New Roman" w:eastAsia="Times New Roman" w:hAnsi="Times New Roman" w:cs="Times New Roman"/>
          <w:b/>
          <w:bCs/>
          <w:sz w:val="24"/>
          <w:szCs w:val="24"/>
        </w:rPr>
      </w:pPr>
    </w:p>
    <w:p w14:paraId="463A21CA" w14:textId="475B535F" w:rsidR="00E20670" w:rsidRPr="00E20670" w:rsidRDefault="00E20670" w:rsidP="00E20670">
      <w:pPr>
        <w:spacing w:after="0" w:line="360" w:lineRule="auto"/>
        <w:ind w:right="119"/>
        <w:jc w:val="both"/>
        <w:rPr>
          <w:rFonts w:ascii="Times New Roman" w:eastAsia="Calibri" w:hAnsi="Times New Roman" w:cs="Times New Roman"/>
          <w:sz w:val="24"/>
          <w:szCs w:val="24"/>
        </w:rPr>
      </w:pPr>
      <w:r w:rsidRPr="00E20670">
        <w:rPr>
          <w:rFonts w:ascii="Times New Roman" w:eastAsia="Calibri" w:hAnsi="Times New Roman" w:cs="Times New Roman"/>
          <w:sz w:val="24"/>
          <w:szCs w:val="24"/>
          <w:lang w:val="id-ID"/>
        </w:rPr>
        <w:t xml:space="preserve">Puji syukur kami panjatkan kehadirat Allah SWT yang telah memberikan rahmat serta hidayahNya sehingga </w:t>
      </w:r>
      <w:bookmarkStart w:id="0" w:name="_Hlk144681221"/>
      <w:r w:rsidRPr="00E20670">
        <w:rPr>
          <w:rFonts w:ascii="Times New Roman" w:eastAsia="Calibri" w:hAnsi="Times New Roman" w:cs="Times New Roman"/>
          <w:sz w:val="24"/>
          <w:szCs w:val="24"/>
          <w:lang w:val="id-ID"/>
        </w:rPr>
        <w:t>P</w:t>
      </w:r>
      <w:r>
        <w:rPr>
          <w:rFonts w:ascii="Times New Roman" w:eastAsia="Calibri" w:hAnsi="Times New Roman" w:cs="Times New Roman"/>
          <w:sz w:val="24"/>
          <w:szCs w:val="24"/>
        </w:rPr>
        <w:t>edoman Komite</w:t>
      </w:r>
      <w:r w:rsidRPr="00E20670">
        <w:rPr>
          <w:rFonts w:ascii="Times New Roman" w:eastAsia="Calibri" w:hAnsi="Times New Roman" w:cs="Times New Roman"/>
          <w:sz w:val="24"/>
          <w:szCs w:val="24"/>
        </w:rPr>
        <w:t xml:space="preserve"> keperawatan</w:t>
      </w:r>
      <w:r w:rsidRPr="00E20670">
        <w:rPr>
          <w:rFonts w:ascii="Times New Roman" w:eastAsia="Calibri" w:hAnsi="Times New Roman" w:cs="Times New Roman"/>
          <w:sz w:val="24"/>
          <w:szCs w:val="24"/>
          <w:lang w:val="id-ID"/>
        </w:rPr>
        <w:t xml:space="preserve"> di Rumah Sakit Dharma Nugraha</w:t>
      </w:r>
      <w:bookmarkEnd w:id="0"/>
      <w:r w:rsidRPr="00E20670">
        <w:rPr>
          <w:rFonts w:ascii="Times New Roman" w:eastAsia="Calibri" w:hAnsi="Times New Roman" w:cs="Times New Roman"/>
          <w:sz w:val="24"/>
          <w:szCs w:val="24"/>
          <w:lang w:val="id-ID"/>
        </w:rPr>
        <w:t xml:space="preserve"> </w:t>
      </w:r>
      <w:r w:rsidRPr="00E20670">
        <w:rPr>
          <w:rFonts w:ascii="Times New Roman" w:eastAsia="Calibri" w:hAnsi="Times New Roman" w:cs="Times New Roman"/>
          <w:sz w:val="24"/>
          <w:szCs w:val="24"/>
        </w:rPr>
        <w:t xml:space="preserve">dapat tersusun serta </w:t>
      </w:r>
      <w:r w:rsidRPr="00E20670">
        <w:rPr>
          <w:rFonts w:ascii="Times New Roman" w:eastAsia="Calibri" w:hAnsi="Times New Roman" w:cs="Times New Roman"/>
          <w:sz w:val="24"/>
          <w:szCs w:val="24"/>
          <w:lang w:val="id-ID"/>
        </w:rPr>
        <w:t>disesuaikan dengan ketentuan perundang undangan yang berlaku</w:t>
      </w:r>
    </w:p>
    <w:p w14:paraId="3F2F1DF2" w14:textId="03E8AD63" w:rsidR="00E20670" w:rsidRPr="00E20670" w:rsidRDefault="00E20670" w:rsidP="00E20670">
      <w:pPr>
        <w:spacing w:after="0" w:line="360" w:lineRule="auto"/>
        <w:ind w:right="119"/>
        <w:jc w:val="both"/>
        <w:rPr>
          <w:rFonts w:ascii="Times New Roman" w:eastAsia="Calibri" w:hAnsi="Times New Roman" w:cs="Times New Roman"/>
          <w:sz w:val="24"/>
          <w:szCs w:val="24"/>
        </w:rPr>
      </w:pPr>
      <w:r w:rsidRPr="00E20670">
        <w:rPr>
          <w:rFonts w:ascii="Times New Roman" w:eastAsia="Calibri" w:hAnsi="Times New Roman" w:cs="Times New Roman"/>
          <w:sz w:val="24"/>
          <w:szCs w:val="24"/>
          <w:lang w:val="id-ID"/>
        </w:rPr>
        <w:tab/>
        <w:t xml:space="preserve"> P</w:t>
      </w:r>
      <w:r>
        <w:rPr>
          <w:rFonts w:ascii="Times New Roman" w:eastAsia="Calibri" w:hAnsi="Times New Roman" w:cs="Times New Roman"/>
          <w:sz w:val="24"/>
          <w:szCs w:val="24"/>
        </w:rPr>
        <w:t xml:space="preserve">edoman Komite </w:t>
      </w:r>
      <w:r w:rsidRPr="00E20670">
        <w:rPr>
          <w:rFonts w:ascii="Times New Roman" w:eastAsia="Calibri" w:hAnsi="Times New Roman" w:cs="Times New Roman"/>
          <w:sz w:val="24"/>
          <w:szCs w:val="24"/>
        </w:rPr>
        <w:t>keperawatan</w:t>
      </w:r>
      <w:r w:rsidRPr="00E20670">
        <w:rPr>
          <w:rFonts w:ascii="Times New Roman" w:eastAsia="Calibri" w:hAnsi="Times New Roman" w:cs="Times New Roman"/>
          <w:sz w:val="24"/>
          <w:szCs w:val="24"/>
          <w:lang w:val="id-ID"/>
        </w:rPr>
        <w:t xml:space="preserve"> di Rumah Sakit Dharma Nugraha ini diharapkan dapat memberi dampak </w:t>
      </w:r>
      <w:r w:rsidRPr="00E20670">
        <w:rPr>
          <w:rFonts w:ascii="Times New Roman" w:eastAsia="Calibri" w:hAnsi="Times New Roman" w:cs="Times New Roman"/>
          <w:sz w:val="24"/>
          <w:szCs w:val="24"/>
        </w:rPr>
        <w:t>pada penatalaksanaan etik dan disiplin</w:t>
      </w:r>
      <w:r w:rsidRPr="00E20670">
        <w:rPr>
          <w:rFonts w:ascii="Times New Roman" w:eastAsia="Calibri" w:hAnsi="Times New Roman" w:cs="Times New Roman"/>
          <w:sz w:val="24"/>
          <w:szCs w:val="24"/>
          <w:lang w:val="id-ID"/>
        </w:rPr>
        <w:t xml:space="preserve"> tenaga keperawatan </w:t>
      </w:r>
      <w:r w:rsidRPr="00E20670">
        <w:rPr>
          <w:rFonts w:ascii="Times New Roman" w:eastAsia="Calibri" w:hAnsi="Times New Roman" w:cs="Times New Roman"/>
          <w:sz w:val="24"/>
          <w:szCs w:val="24"/>
        </w:rPr>
        <w:t xml:space="preserve">sehingga akan </w:t>
      </w:r>
      <w:r w:rsidRPr="00E20670">
        <w:rPr>
          <w:rFonts w:ascii="Times New Roman" w:eastAsia="Calibri" w:hAnsi="Times New Roman" w:cs="Times New Roman"/>
          <w:sz w:val="24"/>
          <w:szCs w:val="24"/>
          <w:lang w:val="id-ID"/>
        </w:rPr>
        <w:t xml:space="preserve">memberikan </w:t>
      </w:r>
      <w:r w:rsidRPr="00E20670">
        <w:rPr>
          <w:rFonts w:ascii="Times New Roman" w:eastAsia="Calibri" w:hAnsi="Times New Roman" w:cs="Times New Roman"/>
          <w:sz w:val="24"/>
          <w:szCs w:val="24"/>
        </w:rPr>
        <w:t xml:space="preserve">dampak pada peningkatan kualitas </w:t>
      </w:r>
      <w:r w:rsidRPr="00E20670">
        <w:rPr>
          <w:rFonts w:ascii="Times New Roman" w:eastAsia="Calibri" w:hAnsi="Times New Roman" w:cs="Times New Roman"/>
          <w:sz w:val="24"/>
          <w:szCs w:val="24"/>
          <w:lang w:val="id-ID"/>
        </w:rPr>
        <w:t xml:space="preserve">pelayanan keperawatan sesuai dengan kompetensi dan </w:t>
      </w:r>
      <w:r w:rsidRPr="00E20670">
        <w:rPr>
          <w:rFonts w:ascii="Times New Roman" w:eastAsia="Calibri" w:hAnsi="Times New Roman" w:cs="Times New Roman"/>
          <w:sz w:val="24"/>
          <w:szCs w:val="24"/>
        </w:rPr>
        <w:t xml:space="preserve">disiplin etik </w:t>
      </w:r>
      <w:r w:rsidRPr="00E20670">
        <w:rPr>
          <w:rFonts w:ascii="Times New Roman" w:eastAsia="Calibri" w:hAnsi="Times New Roman" w:cs="Times New Roman"/>
          <w:sz w:val="24"/>
          <w:szCs w:val="24"/>
          <w:lang w:val="id-ID"/>
        </w:rPr>
        <w:t xml:space="preserve"> di rumah sakit. </w:t>
      </w:r>
    </w:p>
    <w:p w14:paraId="0D9CA568" w14:textId="77777777" w:rsidR="00E20670" w:rsidRPr="00E20670" w:rsidRDefault="00E20670" w:rsidP="00E20670">
      <w:pPr>
        <w:spacing w:after="0" w:line="360" w:lineRule="auto"/>
        <w:ind w:right="119"/>
        <w:jc w:val="both"/>
        <w:rPr>
          <w:rFonts w:ascii="Times New Roman" w:eastAsia="Calibri" w:hAnsi="Times New Roman" w:cs="Times New Roman"/>
          <w:sz w:val="24"/>
          <w:szCs w:val="24"/>
          <w:lang w:val="id-ID"/>
        </w:rPr>
      </w:pPr>
      <w:r w:rsidRPr="00E20670">
        <w:rPr>
          <w:rFonts w:ascii="Times New Roman" w:eastAsia="Calibri" w:hAnsi="Times New Roman" w:cs="Times New Roman"/>
          <w:sz w:val="24"/>
          <w:szCs w:val="24"/>
          <w:lang w:val="id-ID"/>
        </w:rPr>
        <w:tab/>
      </w:r>
      <w:r w:rsidRPr="00E20670">
        <w:rPr>
          <w:rFonts w:ascii="Times New Roman" w:eastAsia="Calibri" w:hAnsi="Times New Roman" w:cs="Times New Roman"/>
          <w:sz w:val="24"/>
          <w:szCs w:val="24"/>
        </w:rPr>
        <w:t>Pedoman</w:t>
      </w:r>
      <w:r w:rsidRPr="00E20670">
        <w:rPr>
          <w:rFonts w:ascii="Times New Roman" w:eastAsia="Calibri" w:hAnsi="Times New Roman" w:cs="Times New Roman"/>
          <w:sz w:val="24"/>
          <w:szCs w:val="24"/>
          <w:lang w:val="id-ID"/>
        </w:rPr>
        <w:t xml:space="preserve"> ini sebagai acuan </w:t>
      </w:r>
      <w:r w:rsidRPr="00E20670">
        <w:rPr>
          <w:rFonts w:ascii="Times New Roman" w:eastAsia="Calibri" w:hAnsi="Times New Roman" w:cs="Times New Roman"/>
          <w:sz w:val="24"/>
          <w:szCs w:val="24"/>
        </w:rPr>
        <w:t xml:space="preserve">dalam beretika dan disiplin </w:t>
      </w:r>
      <w:r w:rsidRPr="00E20670">
        <w:rPr>
          <w:rFonts w:ascii="Times New Roman" w:eastAsia="Calibri" w:hAnsi="Times New Roman" w:cs="Times New Roman"/>
          <w:sz w:val="24"/>
          <w:szCs w:val="24"/>
          <w:lang w:val="id-ID"/>
        </w:rPr>
        <w:t>di Rumah sakit Dharma Nugraha</w:t>
      </w:r>
      <w:r w:rsidRPr="00E20670">
        <w:rPr>
          <w:rFonts w:ascii="Times New Roman" w:eastAsia="Calibri" w:hAnsi="Times New Roman" w:cs="Times New Roman"/>
          <w:sz w:val="24"/>
          <w:szCs w:val="24"/>
        </w:rPr>
        <w:t xml:space="preserve"> sesuai dengan profesi keperawatan dan kebidanan</w:t>
      </w:r>
      <w:r w:rsidRPr="00E20670">
        <w:rPr>
          <w:rFonts w:ascii="Times New Roman" w:eastAsia="Calibri" w:hAnsi="Times New Roman" w:cs="Times New Roman"/>
          <w:sz w:val="24"/>
          <w:szCs w:val="24"/>
          <w:lang w:val="id-ID"/>
        </w:rPr>
        <w:t>.</w:t>
      </w:r>
    </w:p>
    <w:p w14:paraId="4D824E1D" w14:textId="77777777" w:rsidR="00E20670" w:rsidRPr="00E20670" w:rsidRDefault="00E20670" w:rsidP="00E20670">
      <w:pPr>
        <w:spacing w:line="360" w:lineRule="auto"/>
        <w:jc w:val="both"/>
        <w:rPr>
          <w:rFonts w:ascii="Times New Roman" w:eastAsia="Calibri" w:hAnsi="Times New Roman" w:cs="Times New Roman"/>
          <w:sz w:val="24"/>
          <w:szCs w:val="24"/>
          <w:lang w:val="id-ID"/>
        </w:rPr>
      </w:pPr>
    </w:p>
    <w:p w14:paraId="1AFB8561" w14:textId="0F47C68B" w:rsidR="00E20670" w:rsidRPr="00E20670" w:rsidRDefault="00C745E8" w:rsidP="00E20670">
      <w:pPr>
        <w:spacing w:line="360" w:lineRule="auto"/>
        <w:ind w:left="851" w:hanging="851"/>
        <w:jc w:val="both"/>
        <w:rPr>
          <w:rFonts w:ascii="Times New Roman" w:eastAsia="Calibri" w:hAnsi="Times New Roman" w:cs="Times New Roman"/>
          <w:sz w:val="24"/>
          <w:szCs w:val="24"/>
        </w:rPr>
      </w:pPr>
      <w:r>
        <w:rPr>
          <w:rFonts w:ascii="Times New Roman" w:eastAsia="Calibri" w:hAnsi="Times New Roman" w:cs="Times New Roman"/>
          <w:sz w:val="24"/>
          <w:szCs w:val="24"/>
        </w:rPr>
        <w:t>Jakarta, 14</w:t>
      </w:r>
      <w:r w:rsidR="00E20670" w:rsidRPr="00E20670">
        <w:rPr>
          <w:rFonts w:ascii="Times New Roman" w:eastAsia="Calibri" w:hAnsi="Times New Roman" w:cs="Times New Roman"/>
          <w:sz w:val="24"/>
          <w:szCs w:val="24"/>
        </w:rPr>
        <w:t xml:space="preserve"> April 2023</w:t>
      </w:r>
    </w:p>
    <w:p w14:paraId="3E38A1B8" w14:textId="77777777" w:rsidR="00E20670" w:rsidRPr="00E20670" w:rsidRDefault="00E20670" w:rsidP="00E20670">
      <w:pPr>
        <w:spacing w:line="360" w:lineRule="auto"/>
        <w:ind w:left="851" w:hanging="851"/>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Direktur Rumah Sakit Dharma Nugraha</w:t>
      </w:r>
    </w:p>
    <w:p w14:paraId="1DA0F4A0" w14:textId="77777777" w:rsidR="00E20670" w:rsidRPr="00E20670" w:rsidRDefault="00E20670" w:rsidP="00E20670">
      <w:pPr>
        <w:spacing w:after="200" w:line="276" w:lineRule="auto"/>
        <w:rPr>
          <w:rFonts w:ascii="Times New Roman" w:eastAsia="Calibri" w:hAnsi="Times New Roman" w:cs="Times New Roman"/>
          <w:sz w:val="24"/>
          <w:szCs w:val="24"/>
        </w:rPr>
      </w:pPr>
    </w:p>
    <w:p w14:paraId="42D55D5D" w14:textId="77777777" w:rsidR="00E20670" w:rsidRPr="00E20670" w:rsidRDefault="00E20670" w:rsidP="00E20670">
      <w:pPr>
        <w:spacing w:after="200" w:line="276" w:lineRule="auto"/>
        <w:rPr>
          <w:rFonts w:ascii="Times New Roman" w:eastAsia="Calibri" w:hAnsi="Times New Roman" w:cs="Times New Roman"/>
          <w:sz w:val="24"/>
          <w:szCs w:val="24"/>
        </w:rPr>
      </w:pPr>
    </w:p>
    <w:p w14:paraId="0E6B9E51" w14:textId="77777777" w:rsidR="00E20670" w:rsidRPr="00E20670" w:rsidRDefault="00E20670" w:rsidP="00E20670">
      <w:pPr>
        <w:spacing w:after="200" w:line="276" w:lineRule="auto"/>
        <w:rPr>
          <w:rFonts w:ascii="Times New Roman" w:eastAsia="Calibri" w:hAnsi="Times New Roman" w:cs="Times New Roman"/>
          <w:sz w:val="24"/>
          <w:szCs w:val="24"/>
        </w:rPr>
      </w:pPr>
    </w:p>
    <w:p w14:paraId="51A5419F" w14:textId="77777777" w:rsidR="00E20670" w:rsidRPr="00E20670" w:rsidRDefault="00E20670" w:rsidP="00E20670">
      <w:pPr>
        <w:spacing w:after="200" w:line="276" w:lineRule="auto"/>
        <w:rPr>
          <w:rFonts w:ascii="Times New Roman" w:eastAsia="Calibri" w:hAnsi="Times New Roman" w:cs="Times New Roman"/>
          <w:sz w:val="24"/>
          <w:szCs w:val="24"/>
        </w:rPr>
      </w:pPr>
    </w:p>
    <w:p w14:paraId="4BD35371" w14:textId="77777777" w:rsidR="00E20670" w:rsidRPr="00E20670" w:rsidRDefault="00E20670" w:rsidP="00E20670">
      <w:pPr>
        <w:spacing w:after="200" w:line="276" w:lineRule="auto"/>
        <w:rPr>
          <w:rFonts w:ascii="Times New Roman" w:eastAsia="Calibri" w:hAnsi="Times New Roman" w:cs="Times New Roman"/>
          <w:sz w:val="24"/>
          <w:szCs w:val="24"/>
        </w:rPr>
      </w:pPr>
    </w:p>
    <w:p w14:paraId="0534F85C" w14:textId="77777777" w:rsidR="00E20670" w:rsidRPr="00E20670" w:rsidRDefault="00E20670" w:rsidP="00E20670">
      <w:pPr>
        <w:spacing w:after="200" w:line="276" w:lineRule="auto"/>
        <w:rPr>
          <w:rFonts w:ascii="Times New Roman" w:eastAsia="Calibri" w:hAnsi="Times New Roman" w:cs="Times New Roman"/>
          <w:sz w:val="24"/>
          <w:szCs w:val="24"/>
        </w:rPr>
      </w:pPr>
    </w:p>
    <w:p w14:paraId="5C28A0E2" w14:textId="77777777" w:rsidR="00E20670" w:rsidRPr="00E20670" w:rsidRDefault="00E20670" w:rsidP="00E20670">
      <w:pPr>
        <w:spacing w:after="200" w:line="276" w:lineRule="auto"/>
        <w:rPr>
          <w:rFonts w:ascii="Times New Roman" w:eastAsia="Calibri" w:hAnsi="Times New Roman" w:cs="Times New Roman"/>
          <w:sz w:val="24"/>
          <w:szCs w:val="24"/>
        </w:rPr>
      </w:pPr>
    </w:p>
    <w:p w14:paraId="1DB0F889" w14:textId="77777777" w:rsidR="00E20670" w:rsidRPr="00E20670" w:rsidRDefault="00E20670" w:rsidP="00E20670">
      <w:pPr>
        <w:spacing w:after="200" w:line="276" w:lineRule="auto"/>
        <w:rPr>
          <w:rFonts w:ascii="Times New Roman" w:eastAsia="Calibri" w:hAnsi="Times New Roman" w:cs="Times New Roman"/>
          <w:sz w:val="24"/>
          <w:szCs w:val="24"/>
        </w:rPr>
      </w:pPr>
    </w:p>
    <w:p w14:paraId="293B71F8" w14:textId="77777777" w:rsidR="00E20670" w:rsidRPr="00E20670" w:rsidRDefault="00E20670" w:rsidP="00E20670">
      <w:pPr>
        <w:spacing w:after="200" w:line="276" w:lineRule="auto"/>
        <w:rPr>
          <w:rFonts w:ascii="Times New Roman" w:eastAsia="Calibri" w:hAnsi="Times New Roman" w:cs="Times New Roman"/>
          <w:sz w:val="24"/>
          <w:szCs w:val="24"/>
        </w:rPr>
      </w:pPr>
    </w:p>
    <w:p w14:paraId="688FF488" w14:textId="77777777" w:rsidR="00E20670" w:rsidRPr="00E20670" w:rsidRDefault="00E20670" w:rsidP="00E20670">
      <w:pPr>
        <w:spacing w:after="200" w:line="276" w:lineRule="auto"/>
        <w:rPr>
          <w:rFonts w:ascii="Times New Roman" w:eastAsia="Calibri" w:hAnsi="Times New Roman" w:cs="Times New Roman"/>
          <w:sz w:val="24"/>
          <w:szCs w:val="24"/>
        </w:rPr>
      </w:pPr>
    </w:p>
    <w:p w14:paraId="75A50382" w14:textId="77777777" w:rsidR="00E20670" w:rsidRPr="00E20670" w:rsidRDefault="00E20670" w:rsidP="00E20670">
      <w:pPr>
        <w:spacing w:after="200" w:line="276" w:lineRule="auto"/>
        <w:rPr>
          <w:rFonts w:ascii="Times New Roman" w:eastAsia="Calibri" w:hAnsi="Times New Roman" w:cs="Times New Roman"/>
          <w:sz w:val="24"/>
          <w:szCs w:val="24"/>
        </w:rPr>
      </w:pPr>
    </w:p>
    <w:p w14:paraId="568486F7" w14:textId="77777777" w:rsidR="00E20670" w:rsidRPr="00E20670" w:rsidRDefault="00E20670" w:rsidP="00E20670">
      <w:pPr>
        <w:spacing w:after="200" w:line="276" w:lineRule="auto"/>
        <w:rPr>
          <w:rFonts w:ascii="Times New Roman" w:eastAsia="Calibri" w:hAnsi="Times New Roman" w:cs="Times New Roman"/>
          <w:sz w:val="24"/>
          <w:szCs w:val="24"/>
        </w:rPr>
      </w:pPr>
    </w:p>
    <w:p w14:paraId="353A8B92" w14:textId="77777777" w:rsidR="00E20670" w:rsidRPr="00E20670" w:rsidRDefault="00E20670" w:rsidP="00E20670">
      <w:pPr>
        <w:spacing w:after="200" w:line="276" w:lineRule="auto"/>
        <w:rPr>
          <w:rFonts w:ascii="Times New Roman" w:eastAsia="Calibri" w:hAnsi="Times New Roman" w:cs="Times New Roman"/>
          <w:sz w:val="24"/>
          <w:szCs w:val="24"/>
        </w:rPr>
      </w:pPr>
    </w:p>
    <w:p w14:paraId="220931B7" w14:textId="77777777" w:rsidR="00E20670" w:rsidRPr="00E20670" w:rsidRDefault="00E20670" w:rsidP="00E20670">
      <w:pPr>
        <w:spacing w:after="200" w:line="276" w:lineRule="auto"/>
        <w:rPr>
          <w:rFonts w:ascii="Times New Roman" w:eastAsia="Calibri" w:hAnsi="Times New Roman" w:cs="Times New Roman"/>
          <w:sz w:val="24"/>
          <w:szCs w:val="24"/>
        </w:rPr>
      </w:pPr>
    </w:p>
    <w:p w14:paraId="0E87FEE5" w14:textId="77777777" w:rsidR="00E20670" w:rsidRPr="00E20670" w:rsidRDefault="00E20670" w:rsidP="00CD605F">
      <w:pPr>
        <w:tabs>
          <w:tab w:val="left" w:pos="1276"/>
        </w:tabs>
        <w:spacing w:after="200" w:line="276" w:lineRule="auto"/>
        <w:jc w:val="center"/>
        <w:rPr>
          <w:rFonts w:ascii="Times New Roman" w:eastAsia="Calibri" w:hAnsi="Times New Roman" w:cs="Times New Roman"/>
          <w:sz w:val="24"/>
          <w:szCs w:val="24"/>
        </w:rPr>
      </w:pPr>
      <w:r w:rsidRPr="00E20670">
        <w:rPr>
          <w:rFonts w:ascii="Times New Roman" w:eastAsia="Calibri" w:hAnsi="Times New Roman" w:cs="Times New Roman"/>
          <w:sz w:val="24"/>
          <w:szCs w:val="24"/>
        </w:rPr>
        <w:lastRenderedPageBreak/>
        <w:t>DAFTAR ISI</w:t>
      </w:r>
    </w:p>
    <w:tbl>
      <w:tblPr>
        <w:tblStyle w:val="TableGrid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426"/>
        <w:gridCol w:w="7087"/>
        <w:gridCol w:w="992"/>
      </w:tblGrid>
      <w:tr w:rsidR="00E20670" w:rsidRPr="00E20670" w14:paraId="62161845" w14:textId="77777777" w:rsidTr="001C66A6">
        <w:tc>
          <w:tcPr>
            <w:tcW w:w="8755" w:type="dxa"/>
            <w:gridSpan w:val="3"/>
          </w:tcPr>
          <w:p w14:paraId="124A633F"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KATA PENGANTAR ……………………………………………………………………</w:t>
            </w:r>
          </w:p>
        </w:tc>
        <w:tc>
          <w:tcPr>
            <w:tcW w:w="992" w:type="dxa"/>
          </w:tcPr>
          <w:p w14:paraId="4ACE2960" w14:textId="1834EFD3" w:rsidR="00E20670" w:rsidRPr="00E20670" w:rsidRDefault="00035149"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w:t>
            </w:r>
          </w:p>
        </w:tc>
      </w:tr>
      <w:tr w:rsidR="00E20670" w:rsidRPr="00E20670" w14:paraId="493862A0" w14:textId="77777777" w:rsidTr="001C66A6">
        <w:tc>
          <w:tcPr>
            <w:tcW w:w="8755" w:type="dxa"/>
            <w:gridSpan w:val="3"/>
          </w:tcPr>
          <w:p w14:paraId="47B57CDA" w14:textId="218B46EE" w:rsidR="00C111AC" w:rsidRDefault="00C111AC"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DAFTAR ISI………………………………………………………………………………</w:t>
            </w:r>
          </w:p>
          <w:p w14:paraId="04AE0B74" w14:textId="1C8220A8" w:rsidR="00E20670" w:rsidRPr="00E20670" w:rsidRDefault="00C111AC"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PERATURAN DIREKTUR KERJA KOMITE KEPERAWATAN……………………...</w:t>
            </w:r>
          </w:p>
        </w:tc>
        <w:tc>
          <w:tcPr>
            <w:tcW w:w="992" w:type="dxa"/>
          </w:tcPr>
          <w:p w14:paraId="3F005BDB" w14:textId="71EF84F3" w:rsidR="00E20670" w:rsidRDefault="00C111AC"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ii</w:t>
            </w:r>
          </w:p>
          <w:p w14:paraId="23FA0256" w14:textId="6E2B9DBB" w:rsidR="00C111AC" w:rsidRPr="00E20670" w:rsidRDefault="00C111AC"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iii</w:t>
            </w:r>
          </w:p>
        </w:tc>
      </w:tr>
      <w:tr w:rsidR="00E20670" w:rsidRPr="00E20670" w14:paraId="6334E315" w14:textId="77777777" w:rsidTr="001C66A6">
        <w:tc>
          <w:tcPr>
            <w:tcW w:w="1242" w:type="dxa"/>
          </w:tcPr>
          <w:p w14:paraId="2E4E4624"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BAB I </w:t>
            </w:r>
          </w:p>
        </w:tc>
        <w:tc>
          <w:tcPr>
            <w:tcW w:w="426" w:type="dxa"/>
          </w:tcPr>
          <w:p w14:paraId="0BE58EF3"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00A9B8C7" w14:textId="13688F1B" w:rsidR="00E20670" w:rsidRPr="008F07C2" w:rsidRDefault="008F07C2" w:rsidP="00E20670">
            <w:pPr>
              <w:spacing w:after="0" w:line="360" w:lineRule="auto"/>
              <w:rPr>
                <w:rFonts w:ascii="Times New Roman" w:eastAsia="Calibri" w:hAnsi="Times New Roman" w:cs="Times New Roman"/>
                <w:sz w:val="24"/>
                <w:szCs w:val="24"/>
              </w:rPr>
            </w:pPr>
            <w:r w:rsidRPr="008F07C2">
              <w:rPr>
                <w:rFonts w:ascii="Times New Roman" w:eastAsia="Calibri" w:hAnsi="Times New Roman" w:cs="Times New Roman"/>
                <w:sz w:val="24"/>
                <w:szCs w:val="24"/>
              </w:rPr>
              <w:t>PENDAHULUAN………………………………………………………</w:t>
            </w:r>
          </w:p>
        </w:tc>
        <w:tc>
          <w:tcPr>
            <w:tcW w:w="992" w:type="dxa"/>
          </w:tcPr>
          <w:p w14:paraId="0A225C20" w14:textId="77777777" w:rsidR="00E20670" w:rsidRPr="008F07C2" w:rsidRDefault="00E20670" w:rsidP="00E20670">
            <w:pPr>
              <w:spacing w:after="0" w:line="360" w:lineRule="auto"/>
              <w:rPr>
                <w:rFonts w:ascii="Times New Roman" w:eastAsia="Calibri" w:hAnsi="Times New Roman" w:cs="Times New Roman"/>
                <w:sz w:val="24"/>
                <w:szCs w:val="24"/>
              </w:rPr>
            </w:pPr>
            <w:r w:rsidRPr="008F07C2">
              <w:rPr>
                <w:rFonts w:ascii="Times New Roman" w:eastAsia="Calibri" w:hAnsi="Times New Roman" w:cs="Times New Roman"/>
                <w:sz w:val="24"/>
                <w:szCs w:val="24"/>
              </w:rPr>
              <w:t>1</w:t>
            </w:r>
          </w:p>
        </w:tc>
      </w:tr>
      <w:tr w:rsidR="00E20670" w:rsidRPr="00E20670" w14:paraId="4C92DC1C" w14:textId="77777777" w:rsidTr="001C66A6">
        <w:tc>
          <w:tcPr>
            <w:tcW w:w="1242" w:type="dxa"/>
          </w:tcPr>
          <w:p w14:paraId="7EF88F74"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20A4502D"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5AA48BB6" w14:textId="77777777" w:rsidR="00E20670" w:rsidRPr="008F07C2" w:rsidRDefault="00E20670" w:rsidP="00E20670">
            <w:pPr>
              <w:spacing w:after="0" w:line="360" w:lineRule="auto"/>
              <w:rPr>
                <w:rFonts w:ascii="Times New Roman" w:eastAsia="Calibri" w:hAnsi="Times New Roman" w:cs="Times New Roman"/>
                <w:sz w:val="24"/>
                <w:szCs w:val="24"/>
              </w:rPr>
            </w:pPr>
            <w:r w:rsidRPr="008F07C2">
              <w:rPr>
                <w:rFonts w:ascii="Times New Roman" w:eastAsia="Calibri" w:hAnsi="Times New Roman" w:cs="Times New Roman"/>
                <w:sz w:val="24"/>
                <w:szCs w:val="24"/>
              </w:rPr>
              <w:t>Latar belakang …………………………………………………………</w:t>
            </w:r>
          </w:p>
        </w:tc>
        <w:tc>
          <w:tcPr>
            <w:tcW w:w="992" w:type="dxa"/>
          </w:tcPr>
          <w:p w14:paraId="7590BC40" w14:textId="0C606A20" w:rsidR="00E20670" w:rsidRPr="008F07C2" w:rsidRDefault="008F07C2" w:rsidP="00E20670">
            <w:pPr>
              <w:spacing w:after="0" w:line="360" w:lineRule="auto"/>
              <w:rPr>
                <w:rFonts w:ascii="Times New Roman" w:eastAsia="Calibri" w:hAnsi="Times New Roman" w:cs="Times New Roman"/>
                <w:sz w:val="24"/>
                <w:szCs w:val="24"/>
              </w:rPr>
            </w:pPr>
            <w:r w:rsidRPr="008F07C2">
              <w:rPr>
                <w:rFonts w:ascii="Times New Roman" w:eastAsia="Calibri" w:hAnsi="Times New Roman" w:cs="Times New Roman"/>
                <w:sz w:val="24"/>
                <w:szCs w:val="24"/>
              </w:rPr>
              <w:t>1</w:t>
            </w:r>
          </w:p>
        </w:tc>
      </w:tr>
      <w:tr w:rsidR="00E20670" w:rsidRPr="00E20670" w14:paraId="7CB4F1EE" w14:textId="77777777" w:rsidTr="001C66A6">
        <w:tc>
          <w:tcPr>
            <w:tcW w:w="1242" w:type="dxa"/>
          </w:tcPr>
          <w:p w14:paraId="3912F790"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27B01D8A"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2A6A02E3"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Tujuan ……………………….…….……………………………………</w:t>
            </w:r>
          </w:p>
        </w:tc>
        <w:tc>
          <w:tcPr>
            <w:tcW w:w="992" w:type="dxa"/>
          </w:tcPr>
          <w:p w14:paraId="3FFD8A71" w14:textId="158B3ADE" w:rsidR="00E20670" w:rsidRPr="00E20670" w:rsidRDefault="00C111AC"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r>
      <w:tr w:rsidR="00E20670" w:rsidRPr="00E20670" w14:paraId="4DDD824A" w14:textId="77777777" w:rsidTr="001C66A6">
        <w:tc>
          <w:tcPr>
            <w:tcW w:w="1242" w:type="dxa"/>
          </w:tcPr>
          <w:p w14:paraId="44B23258"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BAB II</w:t>
            </w:r>
          </w:p>
        </w:tc>
        <w:tc>
          <w:tcPr>
            <w:tcW w:w="426" w:type="dxa"/>
          </w:tcPr>
          <w:p w14:paraId="03422F9E"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1D29651E" w14:textId="71BB600B" w:rsidR="00E20670" w:rsidRPr="00E20670" w:rsidRDefault="008F07C2" w:rsidP="008F07C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GAMBARAN UMUM…..</w:t>
            </w:r>
            <w:r w:rsidR="00E20670" w:rsidRPr="00E20670">
              <w:rPr>
                <w:rFonts w:ascii="Times New Roman" w:eastAsia="Calibri" w:hAnsi="Times New Roman" w:cs="Times New Roman"/>
                <w:sz w:val="24"/>
                <w:szCs w:val="24"/>
              </w:rPr>
              <w:t>……………………………..……………….</w:t>
            </w:r>
          </w:p>
        </w:tc>
        <w:tc>
          <w:tcPr>
            <w:tcW w:w="992" w:type="dxa"/>
          </w:tcPr>
          <w:p w14:paraId="5818E386" w14:textId="5CB8D37B" w:rsidR="00E20670" w:rsidRPr="00E20670" w:rsidRDefault="008F07C2"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w:t>
            </w:r>
          </w:p>
        </w:tc>
      </w:tr>
      <w:tr w:rsidR="00E20670" w:rsidRPr="00E20670" w14:paraId="68AAF934" w14:textId="77777777" w:rsidTr="001C66A6">
        <w:tc>
          <w:tcPr>
            <w:tcW w:w="1242" w:type="dxa"/>
          </w:tcPr>
          <w:p w14:paraId="02308E27" w14:textId="77777777" w:rsid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BAB III</w:t>
            </w:r>
          </w:p>
          <w:p w14:paraId="45DC3F54" w14:textId="1BCA2731" w:rsidR="000777D8" w:rsidRPr="00E20670"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BAB IV       </w:t>
            </w:r>
          </w:p>
        </w:tc>
        <w:tc>
          <w:tcPr>
            <w:tcW w:w="426" w:type="dxa"/>
          </w:tcPr>
          <w:p w14:paraId="354E3F0C" w14:textId="77777777" w:rsid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p w14:paraId="2D764951" w14:textId="15D57B57" w:rsidR="000777D8" w:rsidRPr="00E20670"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7087" w:type="dxa"/>
          </w:tcPr>
          <w:p w14:paraId="39E97320" w14:textId="0FF734D2" w:rsidR="000777D8"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VISI MISI NILAI DAN TUJUAN RS………….…………</w:t>
            </w:r>
            <w:r w:rsidRPr="00E20670">
              <w:rPr>
                <w:rFonts w:ascii="Times New Roman" w:eastAsia="Calibri" w:hAnsi="Times New Roman" w:cs="Times New Roman"/>
                <w:sz w:val="24"/>
                <w:szCs w:val="24"/>
              </w:rPr>
              <w:t>...…………</w:t>
            </w:r>
          </w:p>
          <w:p w14:paraId="2DE76D10" w14:textId="13FB8ADB" w:rsidR="00E20670" w:rsidRPr="00E20670" w:rsidRDefault="000777D8" w:rsidP="000777D8">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STRUKTUR DAN SUSUNAN ORGANISASI RUMAH SAKIT.</w:t>
            </w:r>
            <w:r w:rsidR="00E20670" w:rsidRPr="00E20670">
              <w:rPr>
                <w:rFonts w:ascii="Times New Roman" w:eastAsia="Calibri" w:hAnsi="Times New Roman" w:cs="Times New Roman"/>
                <w:sz w:val="24"/>
                <w:szCs w:val="24"/>
              </w:rPr>
              <w:t>…</w:t>
            </w:r>
            <w:r>
              <w:rPr>
                <w:rFonts w:ascii="Times New Roman" w:eastAsia="Calibri" w:hAnsi="Times New Roman" w:cs="Times New Roman"/>
                <w:sz w:val="24"/>
                <w:szCs w:val="24"/>
              </w:rPr>
              <w:t>…</w:t>
            </w:r>
          </w:p>
        </w:tc>
        <w:tc>
          <w:tcPr>
            <w:tcW w:w="992" w:type="dxa"/>
          </w:tcPr>
          <w:p w14:paraId="413DFD70" w14:textId="77777777" w:rsid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5</w:t>
            </w:r>
          </w:p>
          <w:p w14:paraId="224FC0FA" w14:textId="340ABC51" w:rsidR="000777D8" w:rsidRPr="00E20670"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w:t>
            </w:r>
          </w:p>
        </w:tc>
      </w:tr>
      <w:tr w:rsidR="00E20670" w:rsidRPr="00E20670" w14:paraId="7FF270A9" w14:textId="77777777" w:rsidTr="001C66A6">
        <w:tc>
          <w:tcPr>
            <w:tcW w:w="1242" w:type="dxa"/>
          </w:tcPr>
          <w:p w14:paraId="57AE7840" w14:textId="6749B3EF" w:rsidR="00E20670" w:rsidRPr="00E20670"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BAB </w:t>
            </w:r>
            <w:r w:rsidR="00E20670" w:rsidRPr="00E20670">
              <w:rPr>
                <w:rFonts w:ascii="Times New Roman" w:eastAsia="Calibri" w:hAnsi="Times New Roman" w:cs="Times New Roman"/>
                <w:sz w:val="24"/>
                <w:szCs w:val="24"/>
              </w:rPr>
              <w:t xml:space="preserve">V </w:t>
            </w:r>
          </w:p>
        </w:tc>
        <w:tc>
          <w:tcPr>
            <w:tcW w:w="426" w:type="dxa"/>
          </w:tcPr>
          <w:p w14:paraId="5B48208A"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7915408C" w14:textId="4B1D120E" w:rsidR="00E20670" w:rsidRPr="00E20670" w:rsidRDefault="000777D8"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STRUKTUR DAN SUSUNAN ORGANISASI RUMAH SAKIT </w:t>
            </w:r>
            <w:r w:rsidR="00404633">
              <w:rPr>
                <w:rFonts w:ascii="Times New Roman" w:eastAsia="Calibri" w:hAnsi="Times New Roman" w:cs="Times New Roman"/>
                <w:sz w:val="24"/>
                <w:szCs w:val="24"/>
              </w:rPr>
              <w:t>KOMITE KEPERAWATAN……………………………………..</w:t>
            </w:r>
            <w:r w:rsidR="00E20670" w:rsidRPr="00E20670">
              <w:rPr>
                <w:rFonts w:ascii="Times New Roman" w:eastAsia="Calibri" w:hAnsi="Times New Roman" w:cs="Times New Roman"/>
                <w:sz w:val="24"/>
                <w:szCs w:val="24"/>
              </w:rPr>
              <w:t>….…</w:t>
            </w:r>
          </w:p>
        </w:tc>
        <w:tc>
          <w:tcPr>
            <w:tcW w:w="992" w:type="dxa"/>
          </w:tcPr>
          <w:p w14:paraId="6164771F" w14:textId="77777777" w:rsidR="00E20670" w:rsidRDefault="00E20670" w:rsidP="00E20670">
            <w:pPr>
              <w:spacing w:after="0" w:line="360" w:lineRule="auto"/>
              <w:rPr>
                <w:rFonts w:ascii="Times New Roman" w:eastAsia="Calibri" w:hAnsi="Times New Roman" w:cs="Times New Roman"/>
                <w:sz w:val="24"/>
                <w:szCs w:val="24"/>
              </w:rPr>
            </w:pPr>
          </w:p>
          <w:p w14:paraId="3F5A22B6" w14:textId="663AD0CD" w:rsidR="00404633" w:rsidRPr="00E20670" w:rsidRDefault="00404633"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E20670" w:rsidRPr="00E20670" w14:paraId="70FD00D3" w14:textId="77777777" w:rsidTr="001C66A6">
        <w:tc>
          <w:tcPr>
            <w:tcW w:w="1242" w:type="dxa"/>
          </w:tcPr>
          <w:p w14:paraId="12D90DB7" w14:textId="5BE8A7A2"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BAB V</w:t>
            </w:r>
            <w:r w:rsidR="00D836F4">
              <w:rPr>
                <w:rFonts w:ascii="Times New Roman" w:eastAsia="Calibri" w:hAnsi="Times New Roman" w:cs="Times New Roman"/>
                <w:sz w:val="24"/>
                <w:szCs w:val="24"/>
              </w:rPr>
              <w:t>I</w:t>
            </w:r>
          </w:p>
        </w:tc>
        <w:tc>
          <w:tcPr>
            <w:tcW w:w="426" w:type="dxa"/>
          </w:tcPr>
          <w:p w14:paraId="2BEFE4F2"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2D2EEBFC" w14:textId="443D2699" w:rsidR="00E20670" w:rsidRPr="00E20670" w:rsidRDefault="00404633" w:rsidP="00404633">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KOMITE KEPERAWATAN.……</w:t>
            </w:r>
            <w:r w:rsidR="00E20670" w:rsidRPr="00E20670">
              <w:rPr>
                <w:rFonts w:ascii="Times New Roman" w:eastAsia="Calibri" w:hAnsi="Times New Roman" w:cs="Times New Roman"/>
                <w:sz w:val="24"/>
                <w:szCs w:val="24"/>
              </w:rPr>
              <w:t>……………</w:t>
            </w:r>
            <w:r>
              <w:rPr>
                <w:rFonts w:ascii="Times New Roman" w:eastAsia="Calibri" w:hAnsi="Times New Roman" w:cs="Times New Roman"/>
                <w:sz w:val="24"/>
                <w:szCs w:val="24"/>
              </w:rPr>
              <w:t>…...</w:t>
            </w:r>
          </w:p>
        </w:tc>
        <w:tc>
          <w:tcPr>
            <w:tcW w:w="992" w:type="dxa"/>
          </w:tcPr>
          <w:p w14:paraId="7C1FF4BD" w14:textId="2D330184" w:rsidR="00E20670" w:rsidRPr="00E20670" w:rsidRDefault="00404633"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E20670" w:rsidRPr="00E20670" w14:paraId="4479DE5D" w14:textId="77777777" w:rsidTr="001C66A6">
        <w:tc>
          <w:tcPr>
            <w:tcW w:w="1242" w:type="dxa"/>
          </w:tcPr>
          <w:p w14:paraId="35159CC2"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192B8CEE"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36CA40C2" w14:textId="1BE9F4F5" w:rsidR="00E20670" w:rsidRPr="00E20670" w:rsidRDefault="00404633" w:rsidP="007D5A8D">
            <w:pPr>
              <w:numPr>
                <w:ilvl w:val="0"/>
                <w:numId w:val="65"/>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Ketua Komite keperawatan….</w:t>
            </w:r>
            <w:r w:rsidR="00E20670" w:rsidRPr="00E20670">
              <w:rPr>
                <w:rFonts w:ascii="Times New Roman" w:eastAsia="Calibri" w:hAnsi="Times New Roman" w:cs="Times New Roman"/>
                <w:sz w:val="24"/>
                <w:szCs w:val="24"/>
              </w:rPr>
              <w:t>…...………………</w:t>
            </w:r>
          </w:p>
        </w:tc>
        <w:tc>
          <w:tcPr>
            <w:tcW w:w="992" w:type="dxa"/>
          </w:tcPr>
          <w:p w14:paraId="08231218" w14:textId="18AE979B"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E20670" w:rsidRPr="00E20670" w14:paraId="56FA7618" w14:textId="77777777" w:rsidTr="001C66A6">
        <w:tc>
          <w:tcPr>
            <w:tcW w:w="1242" w:type="dxa"/>
          </w:tcPr>
          <w:p w14:paraId="12545FBE"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49E9BA37"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2699A0AE" w14:textId="73A01B55" w:rsidR="00E20670" w:rsidRPr="00E20670" w:rsidRDefault="00404633" w:rsidP="007D5A8D">
            <w:pPr>
              <w:numPr>
                <w:ilvl w:val="0"/>
                <w:numId w:val="65"/>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Sub Komite kredensial……………………</w:t>
            </w:r>
            <w:r w:rsidR="00E20670" w:rsidRPr="00E20670">
              <w:rPr>
                <w:rFonts w:ascii="Times New Roman" w:eastAsia="Calibri" w:hAnsi="Times New Roman" w:cs="Times New Roman"/>
                <w:sz w:val="24"/>
                <w:szCs w:val="24"/>
              </w:rPr>
              <w:t xml:space="preserve"> ……..</w:t>
            </w:r>
          </w:p>
        </w:tc>
        <w:tc>
          <w:tcPr>
            <w:tcW w:w="992" w:type="dxa"/>
          </w:tcPr>
          <w:p w14:paraId="6EB5FEBC" w14:textId="3ADBE55E"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11</w:t>
            </w:r>
          </w:p>
        </w:tc>
      </w:tr>
      <w:tr w:rsidR="00E20670" w:rsidRPr="00E20670" w14:paraId="001A8112" w14:textId="77777777" w:rsidTr="001C66A6">
        <w:tc>
          <w:tcPr>
            <w:tcW w:w="1242" w:type="dxa"/>
          </w:tcPr>
          <w:p w14:paraId="6191640A"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21B7AE00"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1E9AEBBA" w14:textId="21165920" w:rsidR="00E20670" w:rsidRPr="00E20670" w:rsidRDefault="00404633" w:rsidP="007D5A8D">
            <w:pPr>
              <w:numPr>
                <w:ilvl w:val="0"/>
                <w:numId w:val="65"/>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Sub Komite Etik dan disiplin</w:t>
            </w:r>
            <w:r w:rsidR="00E20670" w:rsidRPr="00E20670">
              <w:rPr>
                <w:rFonts w:ascii="Times New Roman" w:eastAsia="Calibri" w:hAnsi="Times New Roman" w:cs="Times New Roman"/>
                <w:sz w:val="24"/>
                <w:szCs w:val="24"/>
              </w:rPr>
              <w:t>……………</w:t>
            </w:r>
            <w:r>
              <w:rPr>
                <w:rFonts w:ascii="Times New Roman" w:eastAsia="Calibri" w:hAnsi="Times New Roman" w:cs="Times New Roman"/>
                <w:sz w:val="24"/>
                <w:szCs w:val="24"/>
              </w:rPr>
              <w:t>…</w:t>
            </w:r>
            <w:r w:rsidR="00E20670" w:rsidRPr="00E20670">
              <w:rPr>
                <w:rFonts w:ascii="Times New Roman" w:eastAsia="Calibri" w:hAnsi="Times New Roman" w:cs="Times New Roman"/>
                <w:sz w:val="24"/>
                <w:szCs w:val="24"/>
              </w:rPr>
              <w:t>……</w:t>
            </w:r>
          </w:p>
        </w:tc>
        <w:tc>
          <w:tcPr>
            <w:tcW w:w="992" w:type="dxa"/>
          </w:tcPr>
          <w:p w14:paraId="3C1B5862" w14:textId="5A647BA7"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14</w:t>
            </w:r>
          </w:p>
        </w:tc>
      </w:tr>
      <w:tr w:rsidR="00E20670" w:rsidRPr="00E20670" w14:paraId="480200AA" w14:textId="77777777" w:rsidTr="001C66A6">
        <w:tc>
          <w:tcPr>
            <w:tcW w:w="1242" w:type="dxa"/>
          </w:tcPr>
          <w:p w14:paraId="13D63E5F"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1D238A26"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77778828" w14:textId="2D177C98" w:rsidR="00E20670" w:rsidRPr="00E20670" w:rsidRDefault="00404633" w:rsidP="007D5A8D">
            <w:pPr>
              <w:numPr>
                <w:ilvl w:val="0"/>
                <w:numId w:val="65"/>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Komite mutu Profesi………</w:t>
            </w:r>
            <w:r w:rsidR="00E20670" w:rsidRPr="00E20670">
              <w:rPr>
                <w:rFonts w:ascii="Times New Roman" w:eastAsia="Calibri" w:hAnsi="Times New Roman" w:cs="Times New Roman"/>
                <w:sz w:val="24"/>
                <w:szCs w:val="24"/>
              </w:rPr>
              <w:t>………………</w:t>
            </w:r>
            <w:r>
              <w:rPr>
                <w:rFonts w:ascii="Times New Roman" w:eastAsia="Calibri" w:hAnsi="Times New Roman" w:cs="Times New Roman"/>
                <w:sz w:val="24"/>
                <w:szCs w:val="24"/>
              </w:rPr>
              <w:t>…..</w:t>
            </w:r>
            <w:r w:rsidR="00E20670" w:rsidRPr="00E20670">
              <w:rPr>
                <w:rFonts w:ascii="Times New Roman" w:eastAsia="Calibri" w:hAnsi="Times New Roman" w:cs="Times New Roman"/>
                <w:sz w:val="24"/>
                <w:szCs w:val="24"/>
              </w:rPr>
              <w:t>…</w:t>
            </w:r>
          </w:p>
        </w:tc>
        <w:tc>
          <w:tcPr>
            <w:tcW w:w="992" w:type="dxa"/>
          </w:tcPr>
          <w:p w14:paraId="3FAF6D54" w14:textId="6DBE3B97"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17</w:t>
            </w:r>
          </w:p>
        </w:tc>
      </w:tr>
      <w:tr w:rsidR="00E20670" w:rsidRPr="00E20670" w14:paraId="2EA1211B" w14:textId="77777777" w:rsidTr="001C66A6">
        <w:tc>
          <w:tcPr>
            <w:tcW w:w="1242" w:type="dxa"/>
          </w:tcPr>
          <w:p w14:paraId="0FE048BC"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2A531902"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50F32ADB" w14:textId="75B30EC8" w:rsidR="00E20670" w:rsidRPr="00E20670" w:rsidRDefault="00D836F4" w:rsidP="007D5A8D">
            <w:pPr>
              <w:numPr>
                <w:ilvl w:val="0"/>
                <w:numId w:val="65"/>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Uraian Tugas Sekertaris Komite Keperawatan</w:t>
            </w:r>
            <w:r w:rsidR="00E20670" w:rsidRPr="00E20670">
              <w:rPr>
                <w:rFonts w:ascii="Times New Roman" w:eastAsia="Calibri" w:hAnsi="Times New Roman" w:cs="Times New Roman"/>
                <w:sz w:val="24"/>
                <w:szCs w:val="24"/>
              </w:rPr>
              <w:t>………………</w:t>
            </w:r>
            <w:r>
              <w:rPr>
                <w:rFonts w:ascii="Times New Roman" w:eastAsia="Calibri" w:hAnsi="Times New Roman" w:cs="Times New Roman"/>
                <w:sz w:val="24"/>
                <w:szCs w:val="24"/>
              </w:rPr>
              <w:t>...</w:t>
            </w:r>
            <w:r w:rsidR="00E20670" w:rsidRPr="00E20670">
              <w:rPr>
                <w:rFonts w:ascii="Times New Roman" w:eastAsia="Calibri" w:hAnsi="Times New Roman" w:cs="Times New Roman"/>
                <w:sz w:val="24"/>
                <w:szCs w:val="24"/>
              </w:rPr>
              <w:t>.</w:t>
            </w:r>
          </w:p>
        </w:tc>
        <w:tc>
          <w:tcPr>
            <w:tcW w:w="992" w:type="dxa"/>
          </w:tcPr>
          <w:p w14:paraId="1BBFF831" w14:textId="3AA3CE6F"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18</w:t>
            </w:r>
          </w:p>
        </w:tc>
      </w:tr>
      <w:tr w:rsidR="00E20670" w:rsidRPr="00E20670" w14:paraId="08B5E7BB" w14:textId="77777777" w:rsidTr="001C66A6">
        <w:tc>
          <w:tcPr>
            <w:tcW w:w="1242" w:type="dxa"/>
          </w:tcPr>
          <w:p w14:paraId="34D98E52" w14:textId="0773D642"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BAB VI</w:t>
            </w:r>
            <w:r w:rsidR="00D836F4">
              <w:rPr>
                <w:rFonts w:ascii="Times New Roman" w:eastAsia="Calibri" w:hAnsi="Times New Roman" w:cs="Times New Roman"/>
                <w:sz w:val="24"/>
                <w:szCs w:val="24"/>
              </w:rPr>
              <w:t>I</w:t>
            </w:r>
          </w:p>
        </w:tc>
        <w:tc>
          <w:tcPr>
            <w:tcW w:w="426" w:type="dxa"/>
          </w:tcPr>
          <w:p w14:paraId="1935A374"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39CC4D71" w14:textId="2793264B"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TATA HUBUNGAN KERJA………………...</w:t>
            </w:r>
            <w:r w:rsidR="00E20670" w:rsidRPr="00E20670">
              <w:rPr>
                <w:rFonts w:ascii="Times New Roman" w:eastAsia="Calibri" w:hAnsi="Times New Roman" w:cs="Times New Roman"/>
                <w:sz w:val="24"/>
                <w:szCs w:val="24"/>
              </w:rPr>
              <w:t xml:space="preserve"> ………….…………….</w:t>
            </w:r>
          </w:p>
        </w:tc>
        <w:tc>
          <w:tcPr>
            <w:tcW w:w="992" w:type="dxa"/>
          </w:tcPr>
          <w:p w14:paraId="6DC3B9A5" w14:textId="1680BAAF" w:rsidR="00E20670"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20</w:t>
            </w:r>
          </w:p>
        </w:tc>
      </w:tr>
      <w:tr w:rsidR="00E20670" w:rsidRPr="00E20670" w14:paraId="7A068663" w14:textId="77777777" w:rsidTr="001C66A6">
        <w:tc>
          <w:tcPr>
            <w:tcW w:w="1242" w:type="dxa"/>
          </w:tcPr>
          <w:p w14:paraId="4FBA5713" w14:textId="77777777" w:rsid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BAB VII</w:t>
            </w:r>
            <w:r w:rsidR="00D836F4">
              <w:rPr>
                <w:rFonts w:ascii="Times New Roman" w:eastAsia="Calibri" w:hAnsi="Times New Roman" w:cs="Times New Roman"/>
                <w:sz w:val="24"/>
                <w:szCs w:val="24"/>
              </w:rPr>
              <w:t>I</w:t>
            </w:r>
          </w:p>
          <w:p w14:paraId="45879CEB" w14:textId="6386892A" w:rsidR="00D836F4" w:rsidRPr="00E20670" w:rsidRDefault="00D836F4" w:rsidP="00E20670">
            <w:pPr>
              <w:spacing w:after="0" w:line="360" w:lineRule="auto"/>
              <w:rPr>
                <w:rFonts w:ascii="Times New Roman" w:eastAsia="Calibri" w:hAnsi="Times New Roman" w:cs="Times New Roman"/>
                <w:sz w:val="24"/>
                <w:szCs w:val="24"/>
              </w:rPr>
            </w:pPr>
          </w:p>
        </w:tc>
        <w:tc>
          <w:tcPr>
            <w:tcW w:w="426" w:type="dxa"/>
          </w:tcPr>
          <w:p w14:paraId="7E9BAEBF" w14:textId="77777777" w:rsidR="00E20670" w:rsidRPr="00E20670" w:rsidRDefault="00E20670" w:rsidP="00E20670">
            <w:pPr>
              <w:spacing w:after="0" w:line="360"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7087" w:type="dxa"/>
          </w:tcPr>
          <w:p w14:paraId="358BCB40" w14:textId="211AD817" w:rsidR="00E20670" w:rsidRPr="00E20670" w:rsidRDefault="00D836F4" w:rsidP="00D836F4">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POLA KETENAGAAN &amp; KUALIFIKASI KOMITE KEPERAWATAN RS DHARMA NUGRAHA………………………..</w:t>
            </w:r>
          </w:p>
        </w:tc>
        <w:tc>
          <w:tcPr>
            <w:tcW w:w="992" w:type="dxa"/>
          </w:tcPr>
          <w:p w14:paraId="234F3D27" w14:textId="77777777" w:rsidR="00E20670" w:rsidRDefault="00E20670" w:rsidP="00E20670">
            <w:pPr>
              <w:spacing w:after="0" w:line="360" w:lineRule="auto"/>
              <w:rPr>
                <w:rFonts w:ascii="Times New Roman" w:eastAsia="Calibri" w:hAnsi="Times New Roman" w:cs="Times New Roman"/>
                <w:sz w:val="24"/>
                <w:szCs w:val="24"/>
              </w:rPr>
            </w:pPr>
          </w:p>
          <w:p w14:paraId="4F012573" w14:textId="31E9BCF6" w:rsidR="00D836F4" w:rsidRP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w:t>
            </w:r>
          </w:p>
        </w:tc>
      </w:tr>
      <w:tr w:rsidR="00E20670" w:rsidRPr="00E20670" w14:paraId="67C024C2" w14:textId="77777777" w:rsidTr="001C66A6">
        <w:tc>
          <w:tcPr>
            <w:tcW w:w="1242" w:type="dxa"/>
          </w:tcPr>
          <w:p w14:paraId="189CF1BA" w14:textId="77777777" w:rsidR="00D836F4"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BAB IX  </w:t>
            </w:r>
          </w:p>
          <w:p w14:paraId="4B11A024" w14:textId="77777777" w:rsidR="000E6605"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BAB X  </w:t>
            </w:r>
          </w:p>
          <w:p w14:paraId="675E8D75" w14:textId="7BB8BAFE" w:rsidR="00E20670" w:rsidRPr="00E20670" w:rsidRDefault="000E6605"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BAB XI</w:t>
            </w:r>
            <w:r w:rsidR="00D836F4">
              <w:rPr>
                <w:rFonts w:ascii="Times New Roman" w:eastAsia="Calibri" w:hAnsi="Times New Roman" w:cs="Times New Roman"/>
                <w:sz w:val="24"/>
                <w:szCs w:val="24"/>
              </w:rPr>
              <w:t xml:space="preserve">    </w:t>
            </w:r>
          </w:p>
        </w:tc>
        <w:tc>
          <w:tcPr>
            <w:tcW w:w="426" w:type="dxa"/>
          </w:tcPr>
          <w:p w14:paraId="454255BE" w14:textId="77777777" w:rsid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p>
          <w:p w14:paraId="78EAAF83" w14:textId="2E672699" w:rsidR="000E6605" w:rsidRDefault="000E6605"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p>
          <w:p w14:paraId="3165A755" w14:textId="146AC53D" w:rsidR="00D836F4" w:rsidRPr="00E20670" w:rsidRDefault="000E6605"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w:t>
            </w:r>
            <w:r w:rsidR="00D836F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D836F4">
              <w:rPr>
                <w:rFonts w:ascii="Times New Roman" w:eastAsia="Calibri" w:hAnsi="Times New Roman" w:cs="Times New Roman"/>
                <w:sz w:val="24"/>
                <w:szCs w:val="24"/>
              </w:rPr>
              <w:t xml:space="preserve">      </w:t>
            </w:r>
          </w:p>
        </w:tc>
        <w:tc>
          <w:tcPr>
            <w:tcW w:w="7087" w:type="dxa"/>
          </w:tcPr>
          <w:p w14:paraId="23D13BF3" w14:textId="24C0324F" w:rsidR="000E6605"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PERTEMUAN KEANGGOTAAN  KOMITE KEPERAWATAN…….</w:t>
            </w:r>
          </w:p>
          <w:p w14:paraId="41AF644B" w14:textId="77777777" w:rsidR="00E20670" w:rsidRDefault="000E6605" w:rsidP="000E6605">
            <w:pPr>
              <w:rPr>
                <w:rFonts w:ascii="Times New Roman" w:eastAsia="Calibri" w:hAnsi="Times New Roman" w:cs="Times New Roman"/>
                <w:sz w:val="24"/>
                <w:szCs w:val="24"/>
              </w:rPr>
            </w:pPr>
            <w:r>
              <w:rPr>
                <w:rFonts w:ascii="Times New Roman" w:eastAsia="Calibri" w:hAnsi="Times New Roman" w:cs="Times New Roman"/>
                <w:sz w:val="24"/>
                <w:szCs w:val="24"/>
              </w:rPr>
              <w:t>PELAPORAN…………………………………………………………..</w:t>
            </w:r>
          </w:p>
          <w:p w14:paraId="7C56C3FB" w14:textId="653C9436" w:rsidR="000E6605" w:rsidRPr="000E6605" w:rsidRDefault="000E6605" w:rsidP="000E6605">
            <w:pPr>
              <w:rPr>
                <w:rFonts w:ascii="Times New Roman" w:eastAsia="Calibri" w:hAnsi="Times New Roman" w:cs="Times New Roman"/>
                <w:sz w:val="24"/>
                <w:szCs w:val="24"/>
              </w:rPr>
            </w:pPr>
            <w:r>
              <w:rPr>
                <w:rFonts w:ascii="Times New Roman" w:eastAsia="Calibri" w:hAnsi="Times New Roman" w:cs="Times New Roman"/>
                <w:sz w:val="24"/>
                <w:szCs w:val="24"/>
              </w:rPr>
              <w:t>PENUTUP………………………………………………………………</w:t>
            </w:r>
          </w:p>
        </w:tc>
        <w:tc>
          <w:tcPr>
            <w:tcW w:w="992" w:type="dxa"/>
          </w:tcPr>
          <w:p w14:paraId="19055EBE" w14:textId="77777777" w:rsidR="00E20670" w:rsidRDefault="00D836F4"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22</w:t>
            </w:r>
          </w:p>
          <w:p w14:paraId="7E104FB9" w14:textId="0FC3E8CE" w:rsidR="00D836F4" w:rsidRDefault="0017160F"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24</w:t>
            </w:r>
          </w:p>
          <w:p w14:paraId="2CF5AB7A" w14:textId="4640993E" w:rsidR="00D836F4" w:rsidRPr="00E20670" w:rsidRDefault="000E6605" w:rsidP="00E2067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25</w:t>
            </w:r>
          </w:p>
        </w:tc>
      </w:tr>
      <w:tr w:rsidR="00E20670" w:rsidRPr="00E20670" w14:paraId="1DAB566C" w14:textId="77777777" w:rsidTr="001C66A6">
        <w:tc>
          <w:tcPr>
            <w:tcW w:w="1242" w:type="dxa"/>
          </w:tcPr>
          <w:p w14:paraId="514F2495" w14:textId="0A64810E"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643B3681"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4EA6CC8D" w14:textId="4D7B4165" w:rsidR="000E6605" w:rsidRPr="00E20670" w:rsidRDefault="000E6605" w:rsidP="00E20670">
            <w:pPr>
              <w:spacing w:after="0" w:line="360" w:lineRule="auto"/>
              <w:rPr>
                <w:rFonts w:ascii="Times New Roman" w:eastAsia="Calibri" w:hAnsi="Times New Roman" w:cs="Times New Roman"/>
                <w:sz w:val="24"/>
                <w:szCs w:val="24"/>
              </w:rPr>
            </w:pPr>
          </w:p>
        </w:tc>
        <w:tc>
          <w:tcPr>
            <w:tcW w:w="992" w:type="dxa"/>
          </w:tcPr>
          <w:p w14:paraId="70022752" w14:textId="77777777" w:rsidR="00E20670" w:rsidRPr="00E20670" w:rsidRDefault="00E20670" w:rsidP="00E20670">
            <w:pPr>
              <w:spacing w:after="0" w:line="360" w:lineRule="auto"/>
              <w:rPr>
                <w:rFonts w:ascii="Times New Roman" w:eastAsia="Calibri" w:hAnsi="Times New Roman" w:cs="Times New Roman"/>
                <w:sz w:val="24"/>
                <w:szCs w:val="24"/>
              </w:rPr>
            </w:pPr>
          </w:p>
        </w:tc>
      </w:tr>
      <w:tr w:rsidR="00E20670" w:rsidRPr="00E20670" w14:paraId="654C01B1" w14:textId="77777777" w:rsidTr="001C66A6">
        <w:tc>
          <w:tcPr>
            <w:tcW w:w="1242" w:type="dxa"/>
          </w:tcPr>
          <w:p w14:paraId="511F3AC9"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361F0AC9"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5FED8BB9" w14:textId="0C889E2E" w:rsidR="00E20670" w:rsidRPr="00E20670" w:rsidRDefault="00E20670" w:rsidP="00E20670">
            <w:pPr>
              <w:spacing w:after="0" w:line="360" w:lineRule="auto"/>
              <w:rPr>
                <w:rFonts w:ascii="Times New Roman" w:eastAsia="Calibri" w:hAnsi="Times New Roman" w:cs="Times New Roman"/>
                <w:sz w:val="24"/>
                <w:szCs w:val="24"/>
              </w:rPr>
            </w:pPr>
          </w:p>
        </w:tc>
        <w:tc>
          <w:tcPr>
            <w:tcW w:w="992" w:type="dxa"/>
          </w:tcPr>
          <w:p w14:paraId="371615B8" w14:textId="77777777" w:rsidR="00E20670" w:rsidRPr="00E20670" w:rsidRDefault="00E20670" w:rsidP="00E20670">
            <w:pPr>
              <w:spacing w:after="0" w:line="360" w:lineRule="auto"/>
              <w:rPr>
                <w:rFonts w:ascii="Times New Roman" w:eastAsia="Calibri" w:hAnsi="Times New Roman" w:cs="Times New Roman"/>
                <w:sz w:val="24"/>
                <w:szCs w:val="24"/>
              </w:rPr>
            </w:pPr>
          </w:p>
        </w:tc>
      </w:tr>
      <w:tr w:rsidR="00E20670" w:rsidRPr="00E20670" w14:paraId="7AD952FC" w14:textId="77777777" w:rsidTr="001C66A6">
        <w:tc>
          <w:tcPr>
            <w:tcW w:w="1242" w:type="dxa"/>
          </w:tcPr>
          <w:p w14:paraId="2FE9D8F1"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39344FC5"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26E51794" w14:textId="7029000F" w:rsidR="00E20670" w:rsidRPr="00E20670" w:rsidRDefault="00E20670" w:rsidP="00E20670">
            <w:pPr>
              <w:spacing w:after="0" w:line="360" w:lineRule="auto"/>
              <w:rPr>
                <w:rFonts w:ascii="Times New Roman" w:eastAsia="Calibri" w:hAnsi="Times New Roman" w:cs="Times New Roman"/>
                <w:sz w:val="24"/>
                <w:szCs w:val="24"/>
              </w:rPr>
            </w:pPr>
          </w:p>
        </w:tc>
        <w:tc>
          <w:tcPr>
            <w:tcW w:w="992" w:type="dxa"/>
          </w:tcPr>
          <w:p w14:paraId="3DC64888" w14:textId="77777777" w:rsidR="00E20670" w:rsidRPr="00E20670" w:rsidRDefault="00E20670" w:rsidP="00E20670">
            <w:pPr>
              <w:spacing w:after="0" w:line="360" w:lineRule="auto"/>
              <w:rPr>
                <w:rFonts w:ascii="Times New Roman" w:eastAsia="Calibri" w:hAnsi="Times New Roman" w:cs="Times New Roman"/>
                <w:sz w:val="24"/>
                <w:szCs w:val="24"/>
              </w:rPr>
            </w:pPr>
          </w:p>
        </w:tc>
      </w:tr>
      <w:tr w:rsidR="00E20670" w:rsidRPr="00E20670" w14:paraId="44351DBA" w14:textId="77777777" w:rsidTr="001C66A6">
        <w:tc>
          <w:tcPr>
            <w:tcW w:w="1242" w:type="dxa"/>
          </w:tcPr>
          <w:p w14:paraId="7E51759E"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426" w:type="dxa"/>
          </w:tcPr>
          <w:p w14:paraId="161A3A25" w14:textId="77777777" w:rsidR="00E20670" w:rsidRPr="00E20670" w:rsidRDefault="00E20670" w:rsidP="00E20670">
            <w:pPr>
              <w:spacing w:after="0" w:line="360" w:lineRule="auto"/>
              <w:rPr>
                <w:rFonts w:ascii="Times New Roman" w:eastAsia="Calibri" w:hAnsi="Times New Roman" w:cs="Times New Roman"/>
                <w:sz w:val="24"/>
                <w:szCs w:val="24"/>
              </w:rPr>
            </w:pPr>
          </w:p>
        </w:tc>
        <w:tc>
          <w:tcPr>
            <w:tcW w:w="7087" w:type="dxa"/>
          </w:tcPr>
          <w:p w14:paraId="101DA68F" w14:textId="77777777" w:rsidR="00E20670" w:rsidRDefault="00E20670" w:rsidP="00E20670">
            <w:pPr>
              <w:spacing w:after="0" w:line="360" w:lineRule="auto"/>
              <w:rPr>
                <w:rFonts w:ascii="Times New Roman" w:eastAsia="Calibri" w:hAnsi="Times New Roman" w:cs="Times New Roman"/>
                <w:sz w:val="24"/>
                <w:szCs w:val="24"/>
              </w:rPr>
            </w:pPr>
          </w:p>
          <w:p w14:paraId="715EB1A2" w14:textId="77777777" w:rsidR="00154615" w:rsidRDefault="00154615" w:rsidP="00E20670">
            <w:pPr>
              <w:spacing w:after="0" w:line="360" w:lineRule="auto"/>
              <w:rPr>
                <w:rFonts w:ascii="Times New Roman" w:eastAsia="Calibri" w:hAnsi="Times New Roman" w:cs="Times New Roman"/>
                <w:sz w:val="24"/>
                <w:szCs w:val="24"/>
              </w:rPr>
            </w:pPr>
          </w:p>
          <w:p w14:paraId="5F1D6856" w14:textId="77777777" w:rsidR="000777D8" w:rsidRDefault="000777D8" w:rsidP="00E20670">
            <w:pPr>
              <w:spacing w:after="0" w:line="360" w:lineRule="auto"/>
              <w:rPr>
                <w:rFonts w:ascii="Times New Roman" w:eastAsia="Calibri" w:hAnsi="Times New Roman" w:cs="Times New Roman"/>
                <w:sz w:val="24"/>
                <w:szCs w:val="24"/>
              </w:rPr>
            </w:pPr>
          </w:p>
          <w:p w14:paraId="06388768" w14:textId="77777777" w:rsidR="000E6605" w:rsidRDefault="000E6605" w:rsidP="00E20670">
            <w:pPr>
              <w:spacing w:after="0" w:line="360" w:lineRule="auto"/>
              <w:rPr>
                <w:rFonts w:ascii="Times New Roman" w:eastAsia="Calibri" w:hAnsi="Times New Roman" w:cs="Times New Roman"/>
                <w:sz w:val="24"/>
                <w:szCs w:val="24"/>
              </w:rPr>
            </w:pPr>
          </w:p>
          <w:p w14:paraId="073547C8" w14:textId="77777777" w:rsidR="000E6605" w:rsidRPr="00E20670" w:rsidRDefault="000E6605" w:rsidP="00E20670">
            <w:pPr>
              <w:spacing w:after="0" w:line="360" w:lineRule="auto"/>
              <w:rPr>
                <w:rFonts w:ascii="Times New Roman" w:eastAsia="Calibri" w:hAnsi="Times New Roman" w:cs="Times New Roman"/>
                <w:sz w:val="24"/>
                <w:szCs w:val="24"/>
              </w:rPr>
            </w:pPr>
          </w:p>
        </w:tc>
        <w:tc>
          <w:tcPr>
            <w:tcW w:w="992" w:type="dxa"/>
          </w:tcPr>
          <w:p w14:paraId="220F68D3" w14:textId="77777777" w:rsidR="00E20670" w:rsidRPr="00E20670" w:rsidRDefault="00E20670" w:rsidP="00E20670">
            <w:pPr>
              <w:spacing w:after="0" w:line="360" w:lineRule="auto"/>
              <w:rPr>
                <w:rFonts w:ascii="Times New Roman" w:eastAsia="Calibri" w:hAnsi="Times New Roman" w:cs="Times New Roman"/>
                <w:sz w:val="24"/>
                <w:szCs w:val="24"/>
              </w:rPr>
            </w:pPr>
          </w:p>
        </w:tc>
      </w:tr>
    </w:tbl>
    <w:p w14:paraId="44C22F74" w14:textId="77777777" w:rsidR="00E20670" w:rsidRPr="00E20670" w:rsidRDefault="00E20670" w:rsidP="00E20670">
      <w:pPr>
        <w:spacing w:after="200" w:line="276" w:lineRule="auto"/>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 </w:t>
      </w:r>
    </w:p>
    <w:p w14:paraId="6295A2F9" w14:textId="77777777" w:rsidR="00E20670" w:rsidRDefault="00E20670" w:rsidP="00E20670">
      <w:pPr>
        <w:spacing w:after="200" w:line="360" w:lineRule="auto"/>
        <w:jc w:val="center"/>
        <w:rPr>
          <w:rFonts w:ascii="Times New Roman" w:eastAsia="Calibri" w:hAnsi="Times New Roman" w:cs="Times New Roman"/>
          <w:b/>
          <w:sz w:val="24"/>
          <w:szCs w:val="24"/>
        </w:rPr>
      </w:pPr>
    </w:p>
    <w:p w14:paraId="669B1524" w14:textId="70F8C7CE" w:rsidR="00173EEE" w:rsidRDefault="000E6605" w:rsidP="00E20670">
      <w:pPr>
        <w:spacing w:after="200" w:line="360" w:lineRule="auto"/>
        <w:jc w:val="center"/>
        <w:rPr>
          <w:rFonts w:ascii="Times New Roman" w:eastAsia="Calibri" w:hAnsi="Times New Roman" w:cs="Times New Roman"/>
          <w:b/>
          <w:sz w:val="24"/>
          <w:szCs w:val="24"/>
        </w:rPr>
      </w:pPr>
      <w:r w:rsidRPr="00F35786">
        <w:rPr>
          <w:rFonts w:ascii="Bookman Old Style" w:hAnsi="Bookman Old Style" w:cs="Arial"/>
          <w:noProof/>
        </w:rPr>
        <w:drawing>
          <wp:anchor distT="0" distB="0" distL="114300" distR="114300" simplePos="0" relativeHeight="251656192" behindDoc="0" locked="0" layoutInCell="1" allowOverlap="1" wp14:anchorId="17E4BD04" wp14:editId="3F2687AC">
            <wp:simplePos x="0" y="0"/>
            <wp:positionH relativeFrom="column">
              <wp:posOffset>-108585</wp:posOffset>
            </wp:positionH>
            <wp:positionV relativeFrom="paragraph">
              <wp:posOffset>-557530</wp:posOffset>
            </wp:positionV>
            <wp:extent cx="5760720" cy="857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857250"/>
                    </a:xfrm>
                    <a:prstGeom prst="rect">
                      <a:avLst/>
                    </a:prstGeom>
                    <a:noFill/>
                    <a:ln>
                      <a:noFill/>
                    </a:ln>
                  </pic:spPr>
                </pic:pic>
              </a:graphicData>
            </a:graphic>
            <wp14:sizeRelV relativeFrom="margin">
              <wp14:pctHeight>0</wp14:pctHeight>
            </wp14:sizeRelV>
          </wp:anchor>
        </w:drawing>
      </w:r>
      <w:r w:rsidR="00AE6AC9">
        <w:rPr>
          <w:rFonts w:ascii="Bookman Old Style" w:hAnsi="Bookman Old Style" w:cs="Arial"/>
          <w:noProof/>
        </w:rPr>
        <w:pict w14:anchorId="29045EEB">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041" type="#_x0000_t34" style="position:absolute;left:0;text-align:left;margin-left:-11.55pt;margin-top:32.55pt;width:468.85pt;height:.05pt;z-index:251825152;visibility:visible;mso-wrap-distance-top:-20emu;mso-wrap-distance-bottom:-20emu;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" adj="10799,-62856000,-4285" strokeweight="1.5pt"/>
        </w:pict>
      </w:r>
      <w:r w:rsidR="00AE6AC9">
        <w:rPr>
          <w:rFonts w:ascii="Bookman Old Style" w:hAnsi="Bookman Old Style" w:cs="Arial"/>
          <w:noProof/>
        </w:rPr>
        <w:pict w14:anchorId="27BA1FD6">
          <v:shape id="Straight Arrow Connector 4" o:spid="_x0000_s1040" type="#_x0000_t34" style="position:absolute;left:0;text-align:left;margin-left:-11.55pt;margin-top:32.6pt;width:468.85pt;height:.05pt;z-index:251823104;visibility:visible;mso-wrap-distance-top:-20emu;mso-wrap-distance-bottom:-20emu;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" adj="10799,-62856000,-4285" strokeweight="1.5pt"/>
        </w:pict>
      </w:r>
    </w:p>
    <w:p w14:paraId="58D19374" w14:textId="77777777" w:rsidR="000777D8" w:rsidRDefault="000777D8" w:rsidP="00154615">
      <w:pPr>
        <w:spacing w:after="0" w:line="360" w:lineRule="auto"/>
        <w:jc w:val="center"/>
        <w:rPr>
          <w:rFonts w:ascii="Times New Roman" w:eastAsia="Calibri" w:hAnsi="Times New Roman" w:cs="Times New Roman"/>
          <w:b/>
          <w:sz w:val="24"/>
          <w:szCs w:val="24"/>
        </w:rPr>
      </w:pPr>
    </w:p>
    <w:p w14:paraId="68A34889" w14:textId="34A0DE23" w:rsidR="00E20670" w:rsidRPr="00E20670" w:rsidRDefault="000E6605" w:rsidP="00154615">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PERATURAN</w:t>
      </w:r>
      <w:r w:rsidR="00E20670" w:rsidRPr="00E20670">
        <w:rPr>
          <w:rFonts w:ascii="Times New Roman" w:eastAsia="Calibri" w:hAnsi="Times New Roman" w:cs="Times New Roman"/>
          <w:b/>
          <w:sz w:val="24"/>
          <w:szCs w:val="24"/>
        </w:rPr>
        <w:t xml:space="preserve"> DIREKTUR </w:t>
      </w:r>
    </w:p>
    <w:p w14:paraId="5B228FFA" w14:textId="57B6D3BB" w:rsidR="00E20670" w:rsidRPr="00E20670" w:rsidRDefault="00E20670" w:rsidP="00154615">
      <w:pPr>
        <w:spacing w:after="0" w:line="360" w:lineRule="auto"/>
        <w:jc w:val="center"/>
        <w:rPr>
          <w:rFonts w:ascii="Times New Roman" w:eastAsia="Calibri" w:hAnsi="Times New Roman" w:cs="Times New Roman"/>
          <w:b/>
          <w:sz w:val="24"/>
          <w:szCs w:val="24"/>
        </w:rPr>
      </w:pPr>
      <w:r w:rsidRPr="00E20670">
        <w:rPr>
          <w:rFonts w:ascii="Times New Roman" w:eastAsia="Calibri" w:hAnsi="Times New Roman" w:cs="Times New Roman"/>
          <w:b/>
          <w:sz w:val="24"/>
          <w:szCs w:val="24"/>
        </w:rPr>
        <w:t>NOMOR :</w:t>
      </w:r>
      <w:r w:rsidR="001C66A6">
        <w:rPr>
          <w:rFonts w:ascii="Times New Roman" w:eastAsia="Calibri" w:hAnsi="Times New Roman" w:cs="Times New Roman"/>
          <w:b/>
          <w:sz w:val="24"/>
          <w:szCs w:val="24"/>
        </w:rPr>
        <w:t>017</w:t>
      </w:r>
      <w:r w:rsidRPr="00E20670">
        <w:rPr>
          <w:rFonts w:ascii="Times New Roman" w:eastAsia="Calibri" w:hAnsi="Times New Roman" w:cs="Times New Roman"/>
          <w:b/>
          <w:sz w:val="24"/>
          <w:szCs w:val="24"/>
        </w:rPr>
        <w:t>/KEP/DIRUT/RSDN/IV/2023</w:t>
      </w:r>
    </w:p>
    <w:p w14:paraId="57FA4C5A" w14:textId="77777777" w:rsidR="00E20670" w:rsidRPr="00E20670" w:rsidRDefault="00E20670" w:rsidP="00E20670">
      <w:pPr>
        <w:spacing w:after="200" w:line="360" w:lineRule="auto"/>
        <w:jc w:val="center"/>
        <w:rPr>
          <w:rFonts w:ascii="Times New Roman" w:eastAsia="Calibri" w:hAnsi="Times New Roman" w:cs="Times New Roman"/>
          <w:b/>
          <w:sz w:val="24"/>
          <w:szCs w:val="24"/>
        </w:rPr>
      </w:pPr>
      <w:r w:rsidRPr="00E20670">
        <w:rPr>
          <w:rFonts w:ascii="Times New Roman" w:eastAsia="Calibri" w:hAnsi="Times New Roman" w:cs="Times New Roman"/>
          <w:b/>
          <w:sz w:val="24"/>
          <w:szCs w:val="24"/>
        </w:rPr>
        <w:t>TENTANG</w:t>
      </w:r>
    </w:p>
    <w:p w14:paraId="384FED11" w14:textId="7934B93B" w:rsidR="00E20670" w:rsidRPr="00E20670" w:rsidRDefault="00E20670" w:rsidP="00154615">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PEDOMAN KERJA KOMITE KEPERAWATAN</w:t>
      </w:r>
    </w:p>
    <w:p w14:paraId="6D466CE1" w14:textId="77777777" w:rsidR="00E20670" w:rsidRDefault="00E20670" w:rsidP="00154615">
      <w:pPr>
        <w:spacing w:after="0" w:line="360" w:lineRule="auto"/>
        <w:jc w:val="center"/>
        <w:rPr>
          <w:rFonts w:ascii="Times New Roman" w:eastAsia="Calibri" w:hAnsi="Times New Roman" w:cs="Times New Roman"/>
          <w:b/>
          <w:sz w:val="24"/>
          <w:szCs w:val="24"/>
        </w:rPr>
      </w:pPr>
      <w:r w:rsidRPr="00E20670">
        <w:rPr>
          <w:rFonts w:ascii="Times New Roman" w:eastAsia="Calibri" w:hAnsi="Times New Roman" w:cs="Times New Roman"/>
          <w:b/>
          <w:sz w:val="24"/>
          <w:szCs w:val="24"/>
        </w:rPr>
        <w:t>DI RUMAH SAKIT DHARMA NUGRAHA</w:t>
      </w:r>
    </w:p>
    <w:p w14:paraId="1BD550D1" w14:textId="77777777" w:rsidR="00154615" w:rsidRPr="00E20670" w:rsidRDefault="00154615" w:rsidP="00154615">
      <w:pPr>
        <w:spacing w:after="0" w:line="360" w:lineRule="auto"/>
        <w:jc w:val="center"/>
        <w:rPr>
          <w:rFonts w:ascii="Times New Roman" w:eastAsia="Calibri" w:hAnsi="Times New Roman" w:cs="Times New Roman"/>
          <w:b/>
          <w:sz w:val="24"/>
          <w:szCs w:val="24"/>
        </w:rPr>
      </w:pPr>
    </w:p>
    <w:p w14:paraId="41CBED6C" w14:textId="77777777" w:rsidR="00E20670" w:rsidRPr="00E20670" w:rsidRDefault="00E20670" w:rsidP="00E20670">
      <w:pPr>
        <w:spacing w:after="200" w:line="360" w:lineRule="auto"/>
        <w:jc w:val="center"/>
        <w:rPr>
          <w:rFonts w:ascii="Times New Roman" w:eastAsia="Calibri" w:hAnsi="Times New Roman" w:cs="Times New Roman"/>
          <w:b/>
          <w:sz w:val="24"/>
          <w:szCs w:val="24"/>
        </w:rPr>
      </w:pPr>
      <w:r w:rsidRPr="00E20670">
        <w:rPr>
          <w:rFonts w:ascii="Times New Roman" w:eastAsia="Calibri" w:hAnsi="Times New Roman" w:cs="Times New Roman"/>
          <w:b/>
          <w:sz w:val="24"/>
          <w:szCs w:val="24"/>
        </w:rPr>
        <w:t>DIREKTUR UTAMA RUMAH SAKIT DHARMA NUGRAHA</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446"/>
        <w:gridCol w:w="6894"/>
      </w:tblGrid>
      <w:tr w:rsidR="00E20670" w:rsidRPr="00E20670" w14:paraId="43195D58" w14:textId="77777777" w:rsidTr="00173EEE">
        <w:tc>
          <w:tcPr>
            <w:tcW w:w="1951" w:type="dxa"/>
          </w:tcPr>
          <w:p w14:paraId="47602179" w14:textId="77777777" w:rsidR="00E20670" w:rsidRPr="00E20670" w:rsidRDefault="00E20670" w:rsidP="00E20670">
            <w:pPr>
              <w:spacing w:after="0" w:line="360" w:lineRule="auto"/>
              <w:ind w:firstLine="426"/>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Menimbang        </w:t>
            </w:r>
          </w:p>
        </w:tc>
        <w:tc>
          <w:tcPr>
            <w:tcW w:w="447" w:type="dxa"/>
          </w:tcPr>
          <w:p w14:paraId="4DF1059C" w14:textId="77777777" w:rsidR="00E20670" w:rsidRPr="00E20670" w:rsidRDefault="00E20670" w:rsidP="00E20670">
            <w:pPr>
              <w:spacing w:after="0" w:line="360" w:lineRule="auto"/>
              <w:ind w:left="-568" w:firstLine="425"/>
              <w:jc w:val="both"/>
              <w:rPr>
                <w:rFonts w:ascii="Times New Roman" w:eastAsia="Calibri" w:hAnsi="Times New Roman" w:cs="Times New Roman"/>
                <w:sz w:val="24"/>
                <w:szCs w:val="24"/>
              </w:rPr>
            </w:pPr>
          </w:p>
        </w:tc>
        <w:tc>
          <w:tcPr>
            <w:tcW w:w="6924" w:type="dxa"/>
          </w:tcPr>
          <w:p w14:paraId="327105AB" w14:textId="77777777" w:rsidR="00E20670" w:rsidRPr="00E20670" w:rsidRDefault="00E20670" w:rsidP="007D5A8D">
            <w:pPr>
              <w:numPr>
                <w:ilvl w:val="0"/>
                <w:numId w:val="66"/>
              </w:numPr>
              <w:spacing w:after="0" w:line="360" w:lineRule="auto"/>
              <w:ind w:left="432" w:right="-81" w:hanging="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Bahwa rumah sakit Dharma Nugraha sebagai institusi yang bergerak di    bidang pelayanan kesehatan harus mampu memberikan pelayanan secara professional untuk mewujudkan derajat kesehatan masyarakat setinggi-tingginya.</w:t>
            </w:r>
          </w:p>
          <w:p w14:paraId="76A9B455" w14:textId="77777777" w:rsidR="00E20670" w:rsidRDefault="00E20670" w:rsidP="007D5A8D">
            <w:pPr>
              <w:numPr>
                <w:ilvl w:val="0"/>
                <w:numId w:val="66"/>
              </w:numPr>
              <w:spacing w:after="0" w:line="360" w:lineRule="auto"/>
              <w:ind w:left="432" w:right="-81" w:hanging="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Bahwa Pedoman </w:t>
            </w:r>
            <w:r>
              <w:rPr>
                <w:rFonts w:ascii="Times New Roman" w:eastAsia="Calibri" w:hAnsi="Times New Roman" w:cs="Times New Roman"/>
                <w:sz w:val="24"/>
                <w:szCs w:val="24"/>
              </w:rPr>
              <w:t>Kerja Komite Keperawatan</w:t>
            </w:r>
            <w:r w:rsidRPr="00E20670">
              <w:rPr>
                <w:rFonts w:ascii="Times New Roman" w:eastAsia="Calibri" w:hAnsi="Times New Roman" w:cs="Times New Roman"/>
                <w:sz w:val="24"/>
                <w:szCs w:val="24"/>
              </w:rPr>
              <w:t xml:space="preserve"> di rumah sakit merupakan upaya </w:t>
            </w:r>
            <w:r>
              <w:rPr>
                <w:rFonts w:ascii="Times New Roman" w:hAnsi="Times New Roman" w:cs="Times New Roman"/>
                <w:sz w:val="24"/>
                <w:szCs w:val="24"/>
                <w:lang w:val="id-ID"/>
              </w:rPr>
              <w:t>m</w:t>
            </w:r>
            <w:r w:rsidRPr="00227ECF">
              <w:rPr>
                <w:rFonts w:ascii="Times New Roman" w:hAnsi="Times New Roman" w:cs="Times New Roman"/>
                <w:sz w:val="24"/>
                <w:szCs w:val="24"/>
                <w:lang w:val="id-ID"/>
              </w:rPr>
              <w:t>ewujudkan profesionalisme dan pertumbuhan tena</w:t>
            </w:r>
            <w:r>
              <w:rPr>
                <w:rFonts w:ascii="Times New Roman" w:hAnsi="Times New Roman" w:cs="Times New Roman"/>
                <w:sz w:val="24"/>
                <w:szCs w:val="24"/>
                <w:lang w:val="id-ID"/>
              </w:rPr>
              <w:t xml:space="preserve">ga keperawatan terus berkembang, </w:t>
            </w:r>
            <w:r>
              <w:rPr>
                <w:rFonts w:ascii="Times New Roman" w:hAnsi="Times New Roman" w:cs="Times New Roman"/>
                <w:sz w:val="24"/>
                <w:szCs w:val="24"/>
              </w:rPr>
              <w:t xml:space="preserve">Program kerja Komite </w:t>
            </w:r>
            <w:r w:rsidRPr="00E20670">
              <w:rPr>
                <w:rFonts w:ascii="Times New Roman" w:eastAsia="Calibri" w:hAnsi="Times New Roman" w:cs="Times New Roman"/>
                <w:sz w:val="24"/>
                <w:szCs w:val="24"/>
              </w:rPr>
              <w:t xml:space="preserve"> keperawatan  </w:t>
            </w:r>
            <w:r>
              <w:rPr>
                <w:rFonts w:ascii="Times New Roman" w:eastAsia="Calibri" w:hAnsi="Times New Roman" w:cs="Times New Roman"/>
                <w:sz w:val="24"/>
                <w:szCs w:val="24"/>
              </w:rPr>
              <w:t xml:space="preserve">sebagai acuan komite </w:t>
            </w:r>
            <w:r w:rsidRPr="00E20670">
              <w:rPr>
                <w:rFonts w:ascii="Times New Roman" w:eastAsia="Calibri" w:hAnsi="Times New Roman" w:cs="Times New Roman"/>
                <w:sz w:val="24"/>
                <w:szCs w:val="24"/>
              </w:rPr>
              <w:t>keperawatan  di rumah sakit</w:t>
            </w:r>
            <w:r w:rsidRPr="00E20670">
              <w:rPr>
                <w:rFonts w:ascii="Times New Roman" w:eastAsia="Calibri" w:hAnsi="Times New Roman" w:cs="Times New Roman"/>
                <w:b/>
                <w:sz w:val="24"/>
                <w:szCs w:val="24"/>
              </w:rPr>
              <w:t xml:space="preserve"> </w:t>
            </w:r>
            <w:r w:rsidRPr="00E20670">
              <w:rPr>
                <w:rFonts w:ascii="Times New Roman" w:eastAsia="Calibri" w:hAnsi="Times New Roman" w:cs="Times New Roman"/>
                <w:sz w:val="24"/>
                <w:szCs w:val="24"/>
              </w:rPr>
              <w:t xml:space="preserve">Dharma Nugraha </w:t>
            </w:r>
          </w:p>
          <w:p w14:paraId="725F0A41" w14:textId="7176B084" w:rsidR="00E20670" w:rsidRPr="00E20670" w:rsidRDefault="00E20670" w:rsidP="007D5A8D">
            <w:pPr>
              <w:numPr>
                <w:ilvl w:val="0"/>
                <w:numId w:val="66"/>
              </w:numPr>
              <w:spacing w:after="0" w:line="360" w:lineRule="auto"/>
              <w:ind w:left="432" w:right="-81" w:hanging="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Bahwa berdasarkan pertimbangan sebagaimana yang dimaksuddalam huruf a,dan b perlu ditetapkan </w:t>
            </w:r>
            <w:r w:rsidR="000777D8">
              <w:rPr>
                <w:rFonts w:ascii="Times New Roman" w:eastAsia="Calibri" w:hAnsi="Times New Roman" w:cs="Times New Roman"/>
                <w:sz w:val="24"/>
                <w:szCs w:val="24"/>
              </w:rPr>
              <w:t>Peraturan</w:t>
            </w:r>
            <w:r w:rsidRPr="00E20670">
              <w:rPr>
                <w:rFonts w:ascii="Times New Roman" w:eastAsia="Calibri" w:hAnsi="Times New Roman" w:cs="Times New Roman"/>
                <w:sz w:val="24"/>
                <w:szCs w:val="24"/>
              </w:rPr>
              <w:t xml:space="preserve"> Direktur Tentang Pedoman sub Komete etika disiplin.</w:t>
            </w:r>
          </w:p>
        </w:tc>
      </w:tr>
      <w:tr w:rsidR="00E20670" w:rsidRPr="00E20670" w14:paraId="5DDBF45F" w14:textId="77777777" w:rsidTr="00173EEE">
        <w:tc>
          <w:tcPr>
            <w:tcW w:w="1951" w:type="dxa"/>
          </w:tcPr>
          <w:p w14:paraId="3F1ECB04" w14:textId="77777777" w:rsidR="00E20670" w:rsidRPr="00E20670" w:rsidRDefault="00E20670" w:rsidP="00E20670">
            <w:pPr>
              <w:spacing w:after="0" w:line="360" w:lineRule="auto"/>
              <w:ind w:firstLine="426"/>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Mengingat </w:t>
            </w:r>
          </w:p>
        </w:tc>
        <w:tc>
          <w:tcPr>
            <w:tcW w:w="447" w:type="dxa"/>
          </w:tcPr>
          <w:p w14:paraId="1B5F2E53" w14:textId="77777777" w:rsidR="00E20670" w:rsidRPr="00E20670" w:rsidRDefault="00E20670" w:rsidP="00E20670">
            <w:pPr>
              <w:spacing w:after="0" w:line="360" w:lineRule="auto"/>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tc>
        <w:tc>
          <w:tcPr>
            <w:tcW w:w="6924" w:type="dxa"/>
          </w:tcPr>
          <w:p w14:paraId="2D80DFC6" w14:textId="77777777" w:rsidR="00E20670" w:rsidRPr="00E20670" w:rsidRDefault="00E20670" w:rsidP="007D5A8D">
            <w:pPr>
              <w:numPr>
                <w:ilvl w:val="0"/>
                <w:numId w:val="67"/>
              </w:numPr>
              <w:spacing w:after="0" w:line="360" w:lineRule="auto"/>
              <w:ind w:left="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Undang-undang Republik Indonesia Nomor 36 Tahun 2009 tentang kesehatan</w:t>
            </w:r>
          </w:p>
          <w:p w14:paraId="44157C8E" w14:textId="77777777" w:rsidR="00E20670" w:rsidRPr="00E20670" w:rsidRDefault="00E20670" w:rsidP="007D5A8D">
            <w:pPr>
              <w:numPr>
                <w:ilvl w:val="0"/>
                <w:numId w:val="67"/>
              </w:numPr>
              <w:spacing w:after="0" w:line="360" w:lineRule="auto"/>
              <w:ind w:left="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Undang-undang Republik Indonesia Nomor 44 Tahun 2009 tentang Rumah Sakit</w:t>
            </w:r>
          </w:p>
          <w:p w14:paraId="07583452" w14:textId="77777777" w:rsidR="00E20670" w:rsidRPr="00E20670" w:rsidRDefault="00E20670" w:rsidP="007D5A8D">
            <w:pPr>
              <w:numPr>
                <w:ilvl w:val="0"/>
                <w:numId w:val="67"/>
              </w:numPr>
              <w:spacing w:after="0" w:line="360" w:lineRule="auto"/>
              <w:ind w:left="432"/>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Peraturan Menteri KesehatanNo 49 Tahun 2013 tentang Komite Keperawatan</w:t>
            </w:r>
          </w:p>
        </w:tc>
      </w:tr>
    </w:tbl>
    <w:p w14:paraId="1ECBA689" w14:textId="77777777" w:rsidR="000777D8" w:rsidRDefault="000777D8" w:rsidP="00E20670">
      <w:pPr>
        <w:spacing w:after="200" w:line="360" w:lineRule="auto"/>
        <w:jc w:val="center"/>
        <w:rPr>
          <w:rFonts w:ascii="Times New Roman" w:eastAsia="Calibri" w:hAnsi="Times New Roman" w:cs="Times New Roman"/>
          <w:sz w:val="24"/>
          <w:szCs w:val="24"/>
        </w:rPr>
      </w:pPr>
    </w:p>
    <w:p w14:paraId="1A76A322" w14:textId="77777777" w:rsidR="000E6605" w:rsidRDefault="000E6605" w:rsidP="00E20670">
      <w:pPr>
        <w:spacing w:after="200" w:line="360" w:lineRule="auto"/>
        <w:jc w:val="center"/>
        <w:rPr>
          <w:rFonts w:ascii="Times New Roman" w:eastAsia="Calibri" w:hAnsi="Times New Roman" w:cs="Times New Roman"/>
          <w:sz w:val="24"/>
          <w:szCs w:val="24"/>
        </w:rPr>
      </w:pPr>
    </w:p>
    <w:p w14:paraId="545D0E97" w14:textId="77777777" w:rsidR="000E6605" w:rsidRDefault="000E6605" w:rsidP="00E20670">
      <w:pPr>
        <w:spacing w:after="200" w:line="360" w:lineRule="auto"/>
        <w:jc w:val="center"/>
        <w:rPr>
          <w:rFonts w:ascii="Times New Roman" w:eastAsia="Calibri" w:hAnsi="Times New Roman" w:cs="Times New Roman"/>
          <w:sz w:val="24"/>
          <w:szCs w:val="24"/>
        </w:rPr>
      </w:pPr>
    </w:p>
    <w:p w14:paraId="11059C63" w14:textId="77777777" w:rsidR="000E6605" w:rsidRDefault="000E6605" w:rsidP="00E20670">
      <w:pPr>
        <w:spacing w:after="200" w:line="360" w:lineRule="auto"/>
        <w:jc w:val="center"/>
        <w:rPr>
          <w:rFonts w:ascii="Times New Roman" w:eastAsia="Calibri" w:hAnsi="Times New Roman" w:cs="Times New Roman"/>
          <w:sz w:val="24"/>
          <w:szCs w:val="24"/>
        </w:rPr>
      </w:pPr>
    </w:p>
    <w:p w14:paraId="6EBB9270" w14:textId="55DEBDB7" w:rsidR="000E6605" w:rsidRDefault="000E6605" w:rsidP="00E20670">
      <w:pPr>
        <w:spacing w:after="200" w:line="360" w:lineRule="auto"/>
        <w:jc w:val="center"/>
        <w:rPr>
          <w:rFonts w:ascii="Times New Roman" w:eastAsia="Calibri" w:hAnsi="Times New Roman" w:cs="Times New Roman"/>
          <w:sz w:val="24"/>
          <w:szCs w:val="24"/>
        </w:rPr>
      </w:pPr>
      <w:r w:rsidRPr="00F35786">
        <w:rPr>
          <w:rFonts w:ascii="Bookman Old Style" w:hAnsi="Bookman Old Style" w:cs="Arial"/>
          <w:noProof/>
        </w:rPr>
        <w:drawing>
          <wp:anchor distT="0" distB="0" distL="114300" distR="114300" simplePos="0" relativeHeight="251659264" behindDoc="0" locked="0" layoutInCell="1" allowOverlap="1" wp14:anchorId="223FA97B" wp14:editId="423B016A">
            <wp:simplePos x="0" y="0"/>
            <wp:positionH relativeFrom="column">
              <wp:posOffset>5080</wp:posOffset>
            </wp:positionH>
            <wp:positionV relativeFrom="paragraph">
              <wp:posOffset>-567055</wp:posOffset>
            </wp:positionV>
            <wp:extent cx="5895975" cy="8858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5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36F724" w14:textId="38F68055" w:rsidR="000E6605" w:rsidRDefault="00AE6AC9" w:rsidP="00E20670">
      <w:pPr>
        <w:spacing w:after="200"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pict w14:anchorId="29045EEB">
          <v:shape id="_x0000_s1045" type="#_x0000_t34" style="position:absolute;left:0;text-align:left;margin-left:.45pt;margin-top:13.85pt;width:468.85pt;height:.05pt;z-index:251829248;visibility:visible;mso-wrap-distance-top:-20emu;mso-wrap-distance-bottom:-20emu"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" adj="10799,-62856000,-4285" strokeweight="1.5pt"/>
        </w:pict>
      </w:r>
    </w:p>
    <w:p w14:paraId="1AA71963" w14:textId="4814827D" w:rsidR="00E20670" w:rsidRPr="00E20670" w:rsidRDefault="00E20670" w:rsidP="00E20670">
      <w:pPr>
        <w:spacing w:after="200" w:line="360" w:lineRule="auto"/>
        <w:jc w:val="center"/>
        <w:rPr>
          <w:rFonts w:ascii="Times New Roman" w:eastAsia="Calibri" w:hAnsi="Times New Roman" w:cs="Times New Roman"/>
          <w:sz w:val="24"/>
          <w:szCs w:val="24"/>
        </w:rPr>
      </w:pPr>
      <w:r w:rsidRPr="00E20670">
        <w:rPr>
          <w:rFonts w:ascii="Times New Roman" w:eastAsia="Calibri" w:hAnsi="Times New Roman" w:cs="Times New Roman"/>
          <w:sz w:val="24"/>
          <w:szCs w:val="24"/>
        </w:rPr>
        <w:t>MEMUTUSKAN</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448"/>
        <w:gridCol w:w="6417"/>
      </w:tblGrid>
      <w:tr w:rsidR="00E20670" w:rsidRPr="00E20670" w14:paraId="3AD82087" w14:textId="77777777" w:rsidTr="00173EEE">
        <w:tc>
          <w:tcPr>
            <w:tcW w:w="2430" w:type="dxa"/>
          </w:tcPr>
          <w:p w14:paraId="1785A5A3" w14:textId="77777777" w:rsidR="00E20670" w:rsidRPr="00E20670" w:rsidRDefault="00E20670" w:rsidP="00E20670">
            <w:pPr>
              <w:spacing w:after="0" w:line="360" w:lineRule="auto"/>
              <w:ind w:firstLine="426"/>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MENETAPKAN</w:t>
            </w:r>
          </w:p>
          <w:p w14:paraId="7D301A4E" w14:textId="77777777" w:rsidR="00E20670" w:rsidRPr="00E20670" w:rsidRDefault="00E20670" w:rsidP="00E20670">
            <w:pPr>
              <w:spacing w:after="0" w:line="360" w:lineRule="auto"/>
              <w:ind w:firstLine="426"/>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KESATU</w:t>
            </w:r>
          </w:p>
        </w:tc>
        <w:tc>
          <w:tcPr>
            <w:tcW w:w="450" w:type="dxa"/>
          </w:tcPr>
          <w:p w14:paraId="396E161A" w14:textId="77777777" w:rsidR="00E20670" w:rsidRPr="00E20670" w:rsidRDefault="00E20670" w:rsidP="00E20670">
            <w:pPr>
              <w:spacing w:after="0" w:line="360" w:lineRule="auto"/>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 </w:t>
            </w:r>
          </w:p>
        </w:tc>
        <w:tc>
          <w:tcPr>
            <w:tcW w:w="6470" w:type="dxa"/>
          </w:tcPr>
          <w:p w14:paraId="4F52AF59" w14:textId="38FB7B52" w:rsidR="00E20670" w:rsidRPr="00E20670" w:rsidRDefault="00E20670" w:rsidP="00E20670">
            <w:pPr>
              <w:spacing w:after="0" w:line="360" w:lineRule="auto"/>
              <w:jc w:val="both"/>
              <w:rPr>
                <w:rFonts w:ascii="Times New Roman" w:eastAsia="Calibri" w:hAnsi="Times New Roman" w:cs="Times New Roman"/>
                <w:sz w:val="24"/>
                <w:szCs w:val="24"/>
              </w:rPr>
            </w:pPr>
          </w:p>
          <w:p w14:paraId="321DC33F" w14:textId="066CDD96" w:rsidR="00E20670" w:rsidRPr="00E20670" w:rsidRDefault="000777D8" w:rsidP="00E2067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PERATURAN</w:t>
            </w:r>
            <w:r w:rsidR="00E20670" w:rsidRPr="00E20670">
              <w:rPr>
                <w:rFonts w:ascii="Times New Roman" w:eastAsia="Calibri" w:hAnsi="Times New Roman" w:cs="Times New Roman"/>
                <w:sz w:val="24"/>
                <w:szCs w:val="24"/>
              </w:rPr>
              <w:t xml:space="preserve"> DIREKTUR UTAMA RUMAH SAKIT DHARMA  NUGRAHA TENTANG PEDOMAN </w:t>
            </w:r>
            <w:r w:rsidR="00E20670">
              <w:rPr>
                <w:rFonts w:ascii="Times New Roman" w:eastAsia="Calibri" w:hAnsi="Times New Roman" w:cs="Times New Roman"/>
                <w:sz w:val="24"/>
                <w:szCs w:val="24"/>
              </w:rPr>
              <w:t>KERJA KOMITE KOMITE KEPERAWATAN</w:t>
            </w:r>
          </w:p>
        </w:tc>
      </w:tr>
      <w:tr w:rsidR="00E20670" w:rsidRPr="00E20670" w14:paraId="03295A62" w14:textId="77777777" w:rsidTr="00173EEE">
        <w:tc>
          <w:tcPr>
            <w:tcW w:w="2430" w:type="dxa"/>
          </w:tcPr>
          <w:p w14:paraId="1064B051" w14:textId="77777777" w:rsidR="00E20670" w:rsidRPr="00E20670" w:rsidRDefault="00E20670" w:rsidP="00E20670">
            <w:pPr>
              <w:spacing w:after="0" w:line="360" w:lineRule="auto"/>
              <w:ind w:firstLine="567"/>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KEDUA</w:t>
            </w:r>
          </w:p>
          <w:p w14:paraId="01CCBBAB" w14:textId="77777777" w:rsidR="00E20670" w:rsidRPr="00E20670" w:rsidRDefault="00E20670" w:rsidP="00E20670">
            <w:pPr>
              <w:spacing w:after="0" w:line="360" w:lineRule="auto"/>
              <w:ind w:firstLine="567"/>
              <w:jc w:val="both"/>
              <w:rPr>
                <w:rFonts w:ascii="Times New Roman" w:eastAsia="Calibri" w:hAnsi="Times New Roman" w:cs="Times New Roman"/>
                <w:sz w:val="24"/>
                <w:szCs w:val="24"/>
              </w:rPr>
            </w:pPr>
          </w:p>
          <w:p w14:paraId="264830FE" w14:textId="77777777" w:rsidR="00E20670" w:rsidRPr="00E20670" w:rsidRDefault="00E20670" w:rsidP="00E20670">
            <w:pPr>
              <w:spacing w:after="0" w:line="360" w:lineRule="auto"/>
              <w:ind w:firstLine="567"/>
              <w:jc w:val="both"/>
              <w:rPr>
                <w:rFonts w:ascii="Times New Roman" w:eastAsia="Calibri" w:hAnsi="Times New Roman" w:cs="Times New Roman"/>
                <w:sz w:val="24"/>
                <w:szCs w:val="24"/>
              </w:rPr>
            </w:pPr>
          </w:p>
          <w:p w14:paraId="3A8C37A6" w14:textId="1CD31342" w:rsidR="00E20670" w:rsidRPr="00E20670" w:rsidRDefault="00087FE3" w:rsidP="00E2067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KETIGA                </w:t>
            </w:r>
          </w:p>
          <w:p w14:paraId="303FAEB3" w14:textId="77777777" w:rsidR="00E20670" w:rsidRPr="00E20670" w:rsidRDefault="00E20670" w:rsidP="00E20670">
            <w:pPr>
              <w:spacing w:after="0" w:line="360" w:lineRule="auto"/>
              <w:ind w:firstLine="567"/>
              <w:jc w:val="both"/>
              <w:rPr>
                <w:rFonts w:ascii="Times New Roman" w:eastAsia="Calibri" w:hAnsi="Times New Roman" w:cs="Times New Roman"/>
                <w:sz w:val="24"/>
                <w:szCs w:val="24"/>
              </w:rPr>
            </w:pPr>
          </w:p>
          <w:p w14:paraId="0D869974" w14:textId="77777777" w:rsidR="00087FE3" w:rsidRDefault="00087FE3" w:rsidP="00087FE3">
            <w:pPr>
              <w:spacing w:after="0" w:line="360" w:lineRule="auto"/>
              <w:jc w:val="both"/>
              <w:rPr>
                <w:rFonts w:ascii="Times New Roman" w:eastAsia="Calibri" w:hAnsi="Times New Roman" w:cs="Times New Roman"/>
                <w:sz w:val="24"/>
                <w:szCs w:val="24"/>
              </w:rPr>
            </w:pPr>
          </w:p>
          <w:p w14:paraId="161DE93D" w14:textId="77777777" w:rsidR="00E20670" w:rsidRPr="00E20670" w:rsidRDefault="00E20670" w:rsidP="00E20670">
            <w:pPr>
              <w:spacing w:after="0" w:line="360" w:lineRule="auto"/>
              <w:ind w:firstLine="567"/>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 xml:space="preserve">KETIGA           :       </w:t>
            </w:r>
          </w:p>
        </w:tc>
        <w:tc>
          <w:tcPr>
            <w:tcW w:w="450" w:type="dxa"/>
          </w:tcPr>
          <w:p w14:paraId="68969C6C" w14:textId="77777777" w:rsidR="00E20670" w:rsidRDefault="00E20670" w:rsidP="00E20670">
            <w:pPr>
              <w:spacing w:after="0" w:line="360" w:lineRule="auto"/>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w:t>
            </w:r>
          </w:p>
          <w:p w14:paraId="74FBC614" w14:textId="77777777" w:rsidR="00087FE3" w:rsidRDefault="00087FE3" w:rsidP="00E20670">
            <w:pPr>
              <w:spacing w:after="0" w:line="360" w:lineRule="auto"/>
              <w:jc w:val="both"/>
              <w:rPr>
                <w:rFonts w:ascii="Times New Roman" w:eastAsia="Calibri" w:hAnsi="Times New Roman" w:cs="Times New Roman"/>
                <w:sz w:val="24"/>
                <w:szCs w:val="24"/>
              </w:rPr>
            </w:pPr>
          </w:p>
          <w:p w14:paraId="79EAEE37" w14:textId="77777777" w:rsidR="00087FE3" w:rsidRDefault="00087FE3" w:rsidP="00E20670">
            <w:pPr>
              <w:spacing w:after="0" w:line="360" w:lineRule="auto"/>
              <w:jc w:val="both"/>
              <w:rPr>
                <w:rFonts w:ascii="Times New Roman" w:eastAsia="Calibri" w:hAnsi="Times New Roman" w:cs="Times New Roman"/>
                <w:sz w:val="24"/>
                <w:szCs w:val="24"/>
              </w:rPr>
            </w:pPr>
          </w:p>
          <w:p w14:paraId="14898555" w14:textId="44C1A50C" w:rsidR="00087FE3" w:rsidRPr="00E20670" w:rsidRDefault="00087FE3" w:rsidP="00E2067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6470" w:type="dxa"/>
          </w:tcPr>
          <w:p w14:paraId="6D1A23CF" w14:textId="77777777" w:rsidR="00087FE3" w:rsidRDefault="00E20670" w:rsidP="00087FE3">
            <w:pPr>
              <w:tabs>
                <w:tab w:val="left" w:pos="851"/>
              </w:tabs>
              <w:spacing w:after="0" w:line="360" w:lineRule="auto"/>
              <w:jc w:val="both"/>
              <w:rPr>
                <w:rFonts w:ascii="Times New Roman" w:eastAsia="Times New Roman" w:hAnsi="Times New Roman" w:cs="Times New Roman"/>
                <w:bCs/>
                <w:sz w:val="24"/>
                <w:szCs w:val="24"/>
                <w:lang w:eastAsia="id-ID"/>
              </w:rPr>
            </w:pPr>
            <w:r w:rsidRPr="00087FE3">
              <w:rPr>
                <w:rFonts w:ascii="Times New Roman" w:eastAsia="Times New Roman" w:hAnsi="Times New Roman" w:cs="Times New Roman"/>
                <w:bCs/>
                <w:sz w:val="24"/>
                <w:szCs w:val="24"/>
                <w:lang w:eastAsia="id-ID"/>
              </w:rPr>
              <w:t>Pedoman Kerja</w:t>
            </w:r>
            <w:r w:rsidR="00087FE3" w:rsidRPr="00087FE3">
              <w:rPr>
                <w:rFonts w:ascii="Times New Roman" w:eastAsia="Times New Roman" w:hAnsi="Times New Roman" w:cs="Times New Roman"/>
                <w:bCs/>
                <w:sz w:val="24"/>
                <w:szCs w:val="24"/>
                <w:lang w:eastAsia="id-ID"/>
              </w:rPr>
              <w:t xml:space="preserve"> Komite Keperawatan</w:t>
            </w:r>
            <w:r w:rsidRPr="00087FE3">
              <w:rPr>
                <w:rFonts w:ascii="Times New Roman" w:eastAsia="Times New Roman" w:hAnsi="Times New Roman" w:cs="Times New Roman"/>
                <w:bCs/>
                <w:sz w:val="24"/>
                <w:szCs w:val="24"/>
                <w:lang w:eastAsia="id-ID"/>
              </w:rPr>
              <w:t xml:space="preserve"> sebagai </w:t>
            </w:r>
            <w:r w:rsidRPr="00087FE3">
              <w:rPr>
                <w:rFonts w:ascii="Times New Roman" w:eastAsia="Times New Roman" w:hAnsi="Times New Roman" w:cs="Times New Roman"/>
                <w:bCs/>
                <w:sz w:val="24"/>
                <w:szCs w:val="24"/>
                <w:lang w:val="id-ID" w:eastAsia="id-ID"/>
              </w:rPr>
              <w:t xml:space="preserve">Upaya peningkatan profesionalisme staf keperawatan </w:t>
            </w:r>
            <w:r w:rsidR="00087FE3">
              <w:rPr>
                <w:rFonts w:ascii="Times New Roman" w:eastAsia="Times New Roman" w:hAnsi="Times New Roman" w:cs="Times New Roman"/>
                <w:bCs/>
                <w:sz w:val="24"/>
                <w:szCs w:val="24"/>
                <w:lang w:eastAsia="id-ID"/>
              </w:rPr>
              <w:t>Rumah Sakit Dharma Nugraha.</w:t>
            </w:r>
          </w:p>
          <w:p w14:paraId="3841D868" w14:textId="7FB9B1BB" w:rsidR="00087FE3" w:rsidRPr="00087FE3" w:rsidRDefault="00087FE3" w:rsidP="00087FE3">
            <w:pPr>
              <w:tabs>
                <w:tab w:val="left" w:pos="851"/>
              </w:tabs>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Terselenggaranya komite keperawatan di RS </w:t>
            </w:r>
            <w:r>
              <w:rPr>
                <w:rFonts w:ascii="Times New Roman" w:hAnsi="Times New Roman" w:cs="Times New Roman"/>
                <w:sz w:val="24"/>
                <w:szCs w:val="24"/>
              </w:rPr>
              <w:t>Dharma Nugraha</w:t>
            </w:r>
            <w:r w:rsidRPr="00227ECF">
              <w:rPr>
                <w:rFonts w:ascii="Times New Roman" w:hAnsi="Times New Roman" w:cs="Times New Roman"/>
                <w:sz w:val="24"/>
                <w:szCs w:val="24"/>
                <w:lang w:val="id-ID"/>
              </w:rPr>
              <w:t xml:space="preserve"> yang mampu melaksanakan tata kelola klinis (</w:t>
            </w:r>
            <w:r w:rsidRPr="00227ECF">
              <w:rPr>
                <w:rFonts w:ascii="Times New Roman" w:hAnsi="Times New Roman" w:cs="Times New Roman"/>
                <w:i/>
                <w:sz w:val="24"/>
                <w:szCs w:val="24"/>
                <w:lang w:val="id-ID"/>
              </w:rPr>
              <w:t>clinical governance</w:t>
            </w:r>
            <w:r w:rsidRPr="00227ECF">
              <w:rPr>
                <w:rFonts w:ascii="Times New Roman" w:hAnsi="Times New Roman" w:cs="Times New Roman"/>
                <w:sz w:val="24"/>
                <w:szCs w:val="24"/>
                <w:lang w:val="id-ID"/>
              </w:rPr>
              <w:t xml:space="preserve"> keperawatan).</w:t>
            </w:r>
          </w:p>
          <w:p w14:paraId="1B50BB2C" w14:textId="6396D92D" w:rsidR="00E20670" w:rsidRPr="00E20670" w:rsidRDefault="000777D8" w:rsidP="00087FE3">
            <w:pPr>
              <w:spacing w:after="0" w:line="360" w:lineRule="auto"/>
              <w:ind w:hanging="31"/>
              <w:jc w:val="both"/>
              <w:outlineLvl w:val="1"/>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sz w:val="24"/>
                <w:szCs w:val="24"/>
                <w:lang w:val="id-ID" w:eastAsia="id-ID"/>
              </w:rPr>
              <w:t>P</w:t>
            </w:r>
            <w:r>
              <w:rPr>
                <w:rFonts w:ascii="Times New Roman" w:eastAsia="Times New Roman" w:hAnsi="Times New Roman" w:cs="Times New Roman"/>
                <w:bCs/>
                <w:sz w:val="24"/>
                <w:szCs w:val="24"/>
                <w:lang w:eastAsia="id-ID"/>
              </w:rPr>
              <w:t>eraturan</w:t>
            </w:r>
            <w:r w:rsidR="00E20670" w:rsidRPr="00E20670">
              <w:rPr>
                <w:rFonts w:ascii="Times New Roman" w:eastAsia="Times New Roman" w:hAnsi="Times New Roman" w:cs="Times New Roman"/>
                <w:bCs/>
                <w:sz w:val="24"/>
                <w:szCs w:val="24"/>
                <w:lang w:val="id-ID" w:eastAsia="id-ID"/>
              </w:rPr>
              <w:t xml:space="preserve"> ini berlaku sejak tanggal ditetapkan</w:t>
            </w:r>
          </w:p>
        </w:tc>
      </w:tr>
      <w:tr w:rsidR="00E20670" w:rsidRPr="00E20670" w14:paraId="705B5E85" w14:textId="77777777" w:rsidTr="00173EEE">
        <w:tc>
          <w:tcPr>
            <w:tcW w:w="2430" w:type="dxa"/>
          </w:tcPr>
          <w:p w14:paraId="647D1B72" w14:textId="1EDC9F2F" w:rsidR="00E20670" w:rsidRPr="00E20670" w:rsidRDefault="00E20670" w:rsidP="00E20670">
            <w:pPr>
              <w:spacing w:after="0" w:line="360" w:lineRule="auto"/>
              <w:jc w:val="both"/>
              <w:rPr>
                <w:rFonts w:ascii="Times New Roman" w:eastAsia="Calibri" w:hAnsi="Times New Roman" w:cs="Times New Roman"/>
                <w:sz w:val="24"/>
                <w:szCs w:val="24"/>
              </w:rPr>
            </w:pPr>
          </w:p>
        </w:tc>
        <w:tc>
          <w:tcPr>
            <w:tcW w:w="450" w:type="dxa"/>
          </w:tcPr>
          <w:p w14:paraId="2E92C6F3" w14:textId="77777777" w:rsidR="00E20670" w:rsidRPr="00E20670" w:rsidRDefault="00E20670" w:rsidP="00E20670">
            <w:pPr>
              <w:spacing w:after="0" w:line="360" w:lineRule="auto"/>
              <w:jc w:val="both"/>
              <w:rPr>
                <w:rFonts w:ascii="Times New Roman" w:eastAsia="Calibri" w:hAnsi="Times New Roman" w:cs="Times New Roman"/>
                <w:sz w:val="24"/>
                <w:szCs w:val="24"/>
              </w:rPr>
            </w:pPr>
          </w:p>
        </w:tc>
        <w:tc>
          <w:tcPr>
            <w:tcW w:w="6470" w:type="dxa"/>
          </w:tcPr>
          <w:p w14:paraId="4FE71D49" w14:textId="77777777" w:rsidR="00E20670" w:rsidRPr="00E20670" w:rsidRDefault="00E20670" w:rsidP="00E20670">
            <w:pPr>
              <w:spacing w:after="0" w:line="360" w:lineRule="auto"/>
              <w:jc w:val="both"/>
              <w:rPr>
                <w:rFonts w:ascii="Times New Roman" w:eastAsia="Calibri" w:hAnsi="Times New Roman" w:cs="Times New Roman"/>
                <w:sz w:val="24"/>
                <w:szCs w:val="24"/>
              </w:rPr>
            </w:pPr>
          </w:p>
        </w:tc>
      </w:tr>
    </w:tbl>
    <w:p w14:paraId="7C460ED2" w14:textId="77777777" w:rsidR="00E20670" w:rsidRPr="00E20670" w:rsidRDefault="00E20670" w:rsidP="00E20670">
      <w:pPr>
        <w:spacing w:after="200" w:line="360" w:lineRule="auto"/>
        <w:jc w:val="both"/>
        <w:rPr>
          <w:rFonts w:ascii="Times New Roman" w:eastAsia="Calibri" w:hAnsi="Times New Roman" w:cs="Times New Roman"/>
          <w:sz w:val="24"/>
          <w:szCs w:val="24"/>
        </w:rPr>
      </w:pPr>
    </w:p>
    <w:p w14:paraId="26B38DE5" w14:textId="77777777" w:rsidR="00E20670" w:rsidRPr="00E20670" w:rsidRDefault="00E20670" w:rsidP="00E20670">
      <w:pPr>
        <w:spacing w:after="0" w:line="360" w:lineRule="auto"/>
        <w:ind w:left="5940"/>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Ditetapkan di: Jakarta</w:t>
      </w:r>
    </w:p>
    <w:p w14:paraId="51574A8E" w14:textId="56F0BADD" w:rsidR="00E20670" w:rsidRPr="00E20670" w:rsidRDefault="00C745E8" w:rsidP="00E20670">
      <w:pPr>
        <w:spacing w:after="0" w:line="360" w:lineRule="auto"/>
        <w:ind w:left="5940"/>
        <w:jc w:val="both"/>
        <w:rPr>
          <w:rFonts w:ascii="Times New Roman" w:eastAsia="Calibri" w:hAnsi="Times New Roman" w:cs="Times New Roman"/>
          <w:sz w:val="24"/>
          <w:szCs w:val="24"/>
        </w:rPr>
      </w:pPr>
      <w:r>
        <w:rPr>
          <w:rFonts w:ascii="Times New Roman" w:eastAsia="Calibri" w:hAnsi="Times New Roman" w:cs="Times New Roman"/>
          <w:sz w:val="24"/>
          <w:szCs w:val="24"/>
        </w:rPr>
        <w:t>Pada tanggal</w:t>
      </w:r>
      <w:r>
        <w:rPr>
          <w:rFonts w:ascii="Times New Roman" w:eastAsia="Calibri" w:hAnsi="Times New Roman" w:cs="Times New Roman"/>
          <w:sz w:val="24"/>
          <w:szCs w:val="24"/>
        </w:rPr>
        <w:tab/>
        <w:t>: 14</w:t>
      </w:r>
      <w:r w:rsidR="001C66A6">
        <w:rPr>
          <w:rFonts w:ascii="Times New Roman" w:eastAsia="Calibri" w:hAnsi="Times New Roman" w:cs="Times New Roman"/>
          <w:sz w:val="24"/>
          <w:szCs w:val="24"/>
        </w:rPr>
        <w:t xml:space="preserve"> April</w:t>
      </w:r>
      <w:r w:rsidR="00E20670" w:rsidRPr="00E20670">
        <w:rPr>
          <w:rFonts w:ascii="Times New Roman" w:eastAsia="Calibri" w:hAnsi="Times New Roman" w:cs="Times New Roman"/>
          <w:sz w:val="24"/>
          <w:szCs w:val="24"/>
        </w:rPr>
        <w:t xml:space="preserve"> 2023</w:t>
      </w:r>
    </w:p>
    <w:p w14:paraId="1CD4048D" w14:textId="7A528533" w:rsidR="00E20670" w:rsidRPr="00E20670" w:rsidRDefault="00AE6AC9" w:rsidP="00E20670">
      <w:pPr>
        <w:spacing w:after="0" w:line="360" w:lineRule="auto"/>
        <w:ind w:left="5940"/>
        <w:jc w:val="both"/>
        <w:rPr>
          <w:rFonts w:ascii="Times New Roman" w:eastAsia="Calibri" w:hAnsi="Times New Roman" w:cs="Times New Roman"/>
          <w:b/>
          <w:sz w:val="24"/>
          <w:szCs w:val="24"/>
        </w:rPr>
      </w:pPr>
      <w:r>
        <w:rPr>
          <w:noProof/>
        </w:rPr>
        <w:drawing>
          <wp:anchor distT="0" distB="0" distL="114300" distR="114300" simplePos="0" relativeHeight="251831296" behindDoc="0" locked="0" layoutInCell="1" allowOverlap="1" wp14:anchorId="1CFADA3E" wp14:editId="607FE62A">
            <wp:simplePos x="0" y="0"/>
            <wp:positionH relativeFrom="column">
              <wp:posOffset>3282950</wp:posOffset>
            </wp:positionH>
            <wp:positionV relativeFrom="paragraph">
              <wp:posOffset>216535</wp:posOffset>
            </wp:positionV>
            <wp:extent cx="2050593" cy="815340"/>
            <wp:effectExtent l="0" t="0" r="0" b="0"/>
            <wp:wrapNone/>
            <wp:docPr id="182041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0593" cy="815340"/>
                    </a:xfrm>
                    <a:prstGeom prst="rect">
                      <a:avLst/>
                    </a:prstGeom>
                    <a:noFill/>
                  </pic:spPr>
                </pic:pic>
              </a:graphicData>
            </a:graphic>
            <wp14:sizeRelH relativeFrom="margin">
              <wp14:pctWidth>0</wp14:pctWidth>
            </wp14:sizeRelH>
            <wp14:sizeRelV relativeFrom="margin">
              <wp14:pctHeight>0</wp14:pctHeight>
            </wp14:sizeRelV>
          </wp:anchor>
        </w:drawing>
      </w:r>
      <w:r w:rsidR="00E20670" w:rsidRPr="00E20670">
        <w:rPr>
          <w:rFonts w:ascii="Times New Roman" w:eastAsia="Calibri" w:hAnsi="Times New Roman" w:cs="Times New Roman"/>
          <w:b/>
          <w:sz w:val="24"/>
          <w:szCs w:val="24"/>
        </w:rPr>
        <w:t>DIREKTUR,</w:t>
      </w:r>
    </w:p>
    <w:p w14:paraId="0CBF5C55" w14:textId="75CDFC3C" w:rsidR="00E20670" w:rsidRPr="00E20670" w:rsidRDefault="00E20670" w:rsidP="00E20670">
      <w:pPr>
        <w:spacing w:after="200" w:line="360" w:lineRule="auto"/>
        <w:ind w:left="5940"/>
        <w:jc w:val="both"/>
        <w:rPr>
          <w:rFonts w:ascii="Times New Roman" w:eastAsia="Calibri" w:hAnsi="Times New Roman" w:cs="Times New Roman"/>
          <w:sz w:val="24"/>
          <w:szCs w:val="24"/>
        </w:rPr>
      </w:pPr>
    </w:p>
    <w:p w14:paraId="2445EAD1" w14:textId="5D28A39E" w:rsidR="00E20670" w:rsidRPr="00E20670" w:rsidRDefault="00E20670" w:rsidP="00E20670">
      <w:pPr>
        <w:spacing w:after="200" w:line="360" w:lineRule="auto"/>
        <w:ind w:left="5940"/>
        <w:jc w:val="both"/>
        <w:rPr>
          <w:rFonts w:ascii="Times New Roman" w:eastAsia="Calibri" w:hAnsi="Times New Roman" w:cs="Times New Roman"/>
          <w:sz w:val="24"/>
          <w:szCs w:val="24"/>
        </w:rPr>
      </w:pPr>
    </w:p>
    <w:p w14:paraId="294E27C6" w14:textId="77777777" w:rsidR="00E20670" w:rsidRPr="00E20670" w:rsidRDefault="00E20670" w:rsidP="00E20670">
      <w:pPr>
        <w:spacing w:after="200" w:line="360" w:lineRule="auto"/>
        <w:ind w:left="5940"/>
        <w:jc w:val="both"/>
        <w:rPr>
          <w:rFonts w:ascii="Times New Roman" w:eastAsia="Calibri" w:hAnsi="Times New Roman" w:cs="Times New Roman"/>
          <w:sz w:val="24"/>
          <w:szCs w:val="24"/>
        </w:rPr>
      </w:pPr>
      <w:r w:rsidRPr="00E20670">
        <w:rPr>
          <w:rFonts w:ascii="Times New Roman" w:eastAsia="Calibri" w:hAnsi="Times New Roman" w:cs="Times New Roman"/>
          <w:sz w:val="24"/>
          <w:szCs w:val="24"/>
        </w:rPr>
        <w:t>dr. Agung Darmanto, SpA</w:t>
      </w:r>
    </w:p>
    <w:p w14:paraId="36589439" w14:textId="77777777" w:rsidR="00E20670" w:rsidRPr="00E20670" w:rsidRDefault="00E20670" w:rsidP="00E20670">
      <w:pPr>
        <w:spacing w:after="200" w:line="360" w:lineRule="auto"/>
        <w:ind w:left="5940"/>
        <w:jc w:val="both"/>
        <w:rPr>
          <w:rFonts w:ascii="Times New Roman" w:eastAsia="Calibri" w:hAnsi="Times New Roman" w:cs="Times New Roman"/>
          <w:sz w:val="24"/>
          <w:szCs w:val="24"/>
        </w:rPr>
      </w:pPr>
    </w:p>
    <w:p w14:paraId="7F3B1882" w14:textId="77777777" w:rsidR="00E20670" w:rsidRPr="00E20670" w:rsidRDefault="00E20670" w:rsidP="00E20670">
      <w:pPr>
        <w:spacing w:after="200" w:line="360" w:lineRule="auto"/>
        <w:jc w:val="both"/>
        <w:rPr>
          <w:rFonts w:ascii="Times New Roman" w:eastAsia="Calibri" w:hAnsi="Times New Roman" w:cs="Times New Roman"/>
          <w:sz w:val="24"/>
          <w:szCs w:val="24"/>
        </w:rPr>
      </w:pPr>
    </w:p>
    <w:p w14:paraId="19283036" w14:textId="77777777" w:rsidR="00E20670" w:rsidRPr="00E20670" w:rsidRDefault="00E20670" w:rsidP="00E20670">
      <w:pPr>
        <w:spacing w:after="200" w:line="360" w:lineRule="auto"/>
        <w:jc w:val="both"/>
        <w:rPr>
          <w:rFonts w:ascii="Times New Roman" w:eastAsia="Calibri" w:hAnsi="Times New Roman" w:cs="Times New Roman"/>
          <w:sz w:val="24"/>
          <w:szCs w:val="24"/>
        </w:rPr>
      </w:pPr>
    </w:p>
    <w:p w14:paraId="35CE3A32" w14:textId="77777777" w:rsidR="00E20670" w:rsidRPr="00E20670" w:rsidRDefault="00E20670" w:rsidP="00E20670">
      <w:pPr>
        <w:spacing w:after="200" w:line="360" w:lineRule="auto"/>
        <w:jc w:val="both"/>
        <w:rPr>
          <w:rFonts w:ascii="Times New Roman" w:eastAsia="Calibri" w:hAnsi="Times New Roman" w:cs="Times New Roman"/>
          <w:sz w:val="24"/>
          <w:szCs w:val="24"/>
        </w:rPr>
      </w:pPr>
    </w:p>
    <w:p w14:paraId="439B5AF1" w14:textId="77777777" w:rsidR="00E20670" w:rsidRPr="00E20670" w:rsidRDefault="00E20670" w:rsidP="00E20670">
      <w:pPr>
        <w:spacing w:after="200" w:line="360" w:lineRule="auto"/>
        <w:jc w:val="both"/>
        <w:rPr>
          <w:rFonts w:ascii="Times New Roman" w:eastAsia="Calibri" w:hAnsi="Times New Roman" w:cs="Times New Roman"/>
          <w:sz w:val="24"/>
          <w:szCs w:val="24"/>
        </w:rPr>
      </w:pPr>
    </w:p>
    <w:p w14:paraId="1E94E2AC" w14:textId="77777777" w:rsidR="00173EEE" w:rsidRDefault="00173EEE" w:rsidP="00E20670">
      <w:pPr>
        <w:spacing w:after="200" w:line="360" w:lineRule="auto"/>
        <w:jc w:val="both"/>
        <w:rPr>
          <w:rFonts w:ascii="Times New Roman" w:eastAsia="Calibri" w:hAnsi="Times New Roman" w:cs="Times New Roman"/>
          <w:sz w:val="24"/>
          <w:szCs w:val="24"/>
        </w:rPr>
        <w:sectPr w:rsidR="00173EEE" w:rsidSect="00173EEE">
          <w:footerReference w:type="default" r:id="rId15"/>
          <w:pgSz w:w="11907" w:h="16840" w:code="9"/>
          <w:pgMar w:top="1418" w:right="1134" w:bottom="1134" w:left="1701" w:header="720" w:footer="720" w:gutter="0"/>
          <w:pgNumType w:fmt="lowerRoman" w:start="1"/>
          <w:cols w:space="0"/>
          <w:docGrid w:linePitch="360"/>
        </w:sectPr>
      </w:pPr>
    </w:p>
    <w:p w14:paraId="0D55EC89" w14:textId="77777777" w:rsidR="000777D8" w:rsidRDefault="000777D8" w:rsidP="008662F8">
      <w:pPr>
        <w:pStyle w:val="Header"/>
        <w:tabs>
          <w:tab w:val="clear" w:pos="4680"/>
        </w:tabs>
        <w:spacing w:line="360" w:lineRule="auto"/>
        <w:ind w:left="4536"/>
        <w:rPr>
          <w:rFonts w:ascii="Times New Roman" w:hAnsi="Times New Roman" w:cs="Times New Roman"/>
          <w:lang w:val="en-ID"/>
        </w:rPr>
      </w:pPr>
      <w:r>
        <w:rPr>
          <w:rFonts w:ascii="Times New Roman" w:hAnsi="Times New Roman" w:cs="Times New Roman"/>
          <w:lang w:val="en-ID"/>
        </w:rPr>
        <w:lastRenderedPageBreak/>
        <w:t>LAMPIRAN</w:t>
      </w:r>
    </w:p>
    <w:p w14:paraId="498D0FC8" w14:textId="709BFEE2" w:rsidR="00B4059B" w:rsidRPr="00173EEE" w:rsidRDefault="000777D8" w:rsidP="008662F8">
      <w:pPr>
        <w:pStyle w:val="Header"/>
        <w:tabs>
          <w:tab w:val="clear" w:pos="4680"/>
        </w:tabs>
        <w:spacing w:line="360" w:lineRule="auto"/>
        <w:ind w:left="4536"/>
        <w:rPr>
          <w:rFonts w:ascii="Times New Roman" w:hAnsi="Times New Roman" w:cs="Times New Roman"/>
          <w:lang w:val="en-ID"/>
        </w:rPr>
      </w:pPr>
      <w:r>
        <w:rPr>
          <w:rFonts w:ascii="Times New Roman" w:hAnsi="Times New Roman" w:cs="Times New Roman"/>
          <w:lang w:val="en-ID"/>
        </w:rPr>
        <w:t>PERATURAN</w:t>
      </w:r>
      <w:r w:rsidR="006941E9" w:rsidRPr="00173EEE">
        <w:rPr>
          <w:rFonts w:ascii="Times New Roman" w:hAnsi="Times New Roman" w:cs="Times New Roman"/>
          <w:lang w:val="en-ID"/>
        </w:rPr>
        <w:t xml:space="preserve"> DIREKTUR</w:t>
      </w:r>
    </w:p>
    <w:p w14:paraId="43A33A42" w14:textId="5406744D" w:rsidR="006941E9" w:rsidRPr="00173EEE" w:rsidRDefault="00132A37" w:rsidP="00227655">
      <w:pPr>
        <w:pStyle w:val="Header"/>
        <w:tabs>
          <w:tab w:val="clear" w:pos="4680"/>
        </w:tabs>
        <w:spacing w:line="360" w:lineRule="auto"/>
        <w:ind w:left="4536"/>
        <w:rPr>
          <w:rFonts w:ascii="Times New Roman" w:hAnsi="Times New Roman" w:cs="Times New Roman"/>
          <w:lang w:val="en-ID"/>
        </w:rPr>
      </w:pPr>
      <w:r>
        <w:rPr>
          <w:rFonts w:ascii="Times New Roman" w:hAnsi="Times New Roman" w:cs="Times New Roman"/>
          <w:lang w:val="en-ID"/>
        </w:rPr>
        <w:t>NOMOR:</w:t>
      </w:r>
      <w:r w:rsidR="001C66A6">
        <w:rPr>
          <w:rFonts w:ascii="Times New Roman" w:hAnsi="Times New Roman" w:cs="Times New Roman"/>
          <w:lang w:val="en-ID"/>
        </w:rPr>
        <w:t xml:space="preserve"> </w:t>
      </w:r>
      <w:r w:rsidR="009658D8" w:rsidRPr="00173EEE">
        <w:rPr>
          <w:rFonts w:ascii="Times New Roman" w:hAnsi="Times New Roman" w:cs="Times New Roman"/>
          <w:lang w:val="en-ID"/>
        </w:rPr>
        <w:t>017</w:t>
      </w:r>
      <w:r w:rsidR="00227655" w:rsidRPr="00173EEE">
        <w:rPr>
          <w:rFonts w:ascii="Times New Roman" w:hAnsi="Times New Roman" w:cs="Times New Roman"/>
          <w:lang w:val="en-ID"/>
        </w:rPr>
        <w:t>/KEP-</w:t>
      </w:r>
      <w:r w:rsidR="006941E9" w:rsidRPr="00173EEE">
        <w:rPr>
          <w:rFonts w:ascii="Times New Roman" w:hAnsi="Times New Roman" w:cs="Times New Roman"/>
          <w:lang w:val="en-ID"/>
        </w:rPr>
        <w:t>DIR/RS</w:t>
      </w:r>
      <w:r w:rsidR="009658D8" w:rsidRPr="00173EEE">
        <w:rPr>
          <w:rFonts w:ascii="Times New Roman" w:hAnsi="Times New Roman" w:cs="Times New Roman"/>
          <w:lang w:val="en-ID"/>
        </w:rPr>
        <w:t>DN</w:t>
      </w:r>
      <w:r w:rsidR="006941E9" w:rsidRPr="00173EEE">
        <w:rPr>
          <w:rFonts w:ascii="Times New Roman" w:hAnsi="Times New Roman" w:cs="Times New Roman"/>
          <w:lang w:val="en-ID"/>
        </w:rPr>
        <w:t>/</w:t>
      </w:r>
      <w:r w:rsidR="009658D8" w:rsidRPr="00173EEE">
        <w:rPr>
          <w:rFonts w:ascii="Times New Roman" w:hAnsi="Times New Roman" w:cs="Times New Roman"/>
          <w:lang w:val="en-ID"/>
        </w:rPr>
        <w:t>IV</w:t>
      </w:r>
      <w:r w:rsidR="006941E9" w:rsidRPr="00173EEE">
        <w:rPr>
          <w:rFonts w:ascii="Times New Roman" w:hAnsi="Times New Roman" w:cs="Times New Roman"/>
          <w:lang w:val="en-ID"/>
        </w:rPr>
        <w:t>/20</w:t>
      </w:r>
      <w:r w:rsidR="009658D8" w:rsidRPr="00173EEE">
        <w:rPr>
          <w:rFonts w:ascii="Times New Roman" w:hAnsi="Times New Roman" w:cs="Times New Roman"/>
          <w:lang w:val="en-ID"/>
        </w:rPr>
        <w:t>23</w:t>
      </w:r>
    </w:p>
    <w:p w14:paraId="67FEBE35" w14:textId="77777777" w:rsidR="006941E9" w:rsidRPr="00173EEE" w:rsidRDefault="006941E9" w:rsidP="00227655">
      <w:pPr>
        <w:pStyle w:val="Header"/>
        <w:tabs>
          <w:tab w:val="clear" w:pos="4680"/>
        </w:tabs>
        <w:spacing w:line="360" w:lineRule="auto"/>
        <w:ind w:left="4536"/>
        <w:rPr>
          <w:rFonts w:ascii="Times New Roman" w:hAnsi="Times New Roman" w:cs="Times New Roman"/>
          <w:lang w:val="en-ID"/>
        </w:rPr>
      </w:pPr>
      <w:r w:rsidRPr="00173EEE">
        <w:rPr>
          <w:rFonts w:ascii="Times New Roman" w:hAnsi="Times New Roman" w:cs="Times New Roman"/>
          <w:lang w:val="en-ID"/>
        </w:rPr>
        <w:t>TENTANG</w:t>
      </w:r>
    </w:p>
    <w:p w14:paraId="32D3D4FE" w14:textId="04878860" w:rsidR="006941E9" w:rsidRPr="00173EEE" w:rsidRDefault="006941E9" w:rsidP="00227655">
      <w:pPr>
        <w:pStyle w:val="Header"/>
        <w:tabs>
          <w:tab w:val="clear" w:pos="4680"/>
        </w:tabs>
        <w:spacing w:line="360" w:lineRule="auto"/>
        <w:ind w:left="4536"/>
        <w:rPr>
          <w:rFonts w:ascii="Times New Roman" w:hAnsi="Times New Roman" w:cs="Times New Roman"/>
          <w:lang w:val="en-ID"/>
        </w:rPr>
      </w:pPr>
      <w:r w:rsidRPr="00173EEE">
        <w:rPr>
          <w:rFonts w:ascii="Times New Roman" w:hAnsi="Times New Roman" w:cs="Times New Roman"/>
          <w:lang w:val="en-ID"/>
        </w:rPr>
        <w:t>PEDOMAN KERJA KOMITE KEPERAWATAN</w:t>
      </w:r>
      <w:r w:rsidR="00B4059B" w:rsidRPr="00173EEE">
        <w:rPr>
          <w:rFonts w:ascii="Times New Roman" w:hAnsi="Times New Roman" w:cs="Times New Roman"/>
          <w:lang w:val="en-ID"/>
        </w:rPr>
        <w:t xml:space="preserve"> RUMAH SAKIT </w:t>
      </w:r>
      <w:r w:rsidR="009658D8" w:rsidRPr="00173EEE">
        <w:rPr>
          <w:rFonts w:ascii="Times New Roman" w:hAnsi="Times New Roman" w:cs="Times New Roman"/>
          <w:lang w:val="en-ID"/>
        </w:rPr>
        <w:t xml:space="preserve">DHARMA NUGRAHA </w:t>
      </w:r>
    </w:p>
    <w:p w14:paraId="039ED0AB" w14:textId="77777777" w:rsidR="00B2401A" w:rsidRPr="00227ECF" w:rsidRDefault="00B2401A" w:rsidP="00227ECF">
      <w:pPr>
        <w:spacing w:after="0" w:line="360" w:lineRule="auto"/>
        <w:jc w:val="center"/>
        <w:rPr>
          <w:rFonts w:ascii="Times New Roman" w:hAnsi="Times New Roman" w:cs="Times New Roman"/>
          <w:b/>
          <w:sz w:val="24"/>
          <w:szCs w:val="24"/>
        </w:rPr>
      </w:pPr>
    </w:p>
    <w:p w14:paraId="200E6A7B" w14:textId="6B160509" w:rsidR="0094394A" w:rsidRPr="00227ECF" w:rsidRDefault="003E02A6" w:rsidP="00154615">
      <w:pPr>
        <w:spacing w:after="0" w:line="360" w:lineRule="auto"/>
        <w:jc w:val="center"/>
        <w:rPr>
          <w:rFonts w:ascii="Times New Roman" w:hAnsi="Times New Roman" w:cs="Times New Roman"/>
          <w:b/>
          <w:sz w:val="24"/>
          <w:szCs w:val="24"/>
        </w:rPr>
      </w:pPr>
      <w:r w:rsidRPr="00227ECF">
        <w:rPr>
          <w:rFonts w:ascii="Times New Roman" w:hAnsi="Times New Roman" w:cs="Times New Roman"/>
          <w:b/>
          <w:sz w:val="24"/>
          <w:szCs w:val="24"/>
        </w:rPr>
        <w:t xml:space="preserve">PEDOMAN </w:t>
      </w:r>
      <w:r w:rsidRPr="00227ECF">
        <w:rPr>
          <w:rFonts w:ascii="Times New Roman" w:hAnsi="Times New Roman" w:cs="Times New Roman"/>
          <w:b/>
          <w:sz w:val="24"/>
          <w:szCs w:val="24"/>
          <w:lang w:val="id-ID"/>
        </w:rPr>
        <w:t xml:space="preserve">KERJA </w:t>
      </w:r>
      <w:r w:rsidRPr="00227ECF">
        <w:rPr>
          <w:rFonts w:ascii="Times New Roman" w:hAnsi="Times New Roman" w:cs="Times New Roman"/>
          <w:b/>
          <w:sz w:val="24"/>
          <w:szCs w:val="24"/>
        </w:rPr>
        <w:t>KOMITE KEPERAWATAN</w:t>
      </w:r>
    </w:p>
    <w:p w14:paraId="6417BF6E" w14:textId="77777777" w:rsidR="0094394A" w:rsidRPr="00227ECF" w:rsidRDefault="003E02A6" w:rsidP="00227ECF">
      <w:pPr>
        <w:spacing w:after="0" w:line="360" w:lineRule="auto"/>
        <w:jc w:val="center"/>
        <w:rPr>
          <w:rFonts w:ascii="Times New Roman" w:hAnsi="Times New Roman" w:cs="Times New Roman"/>
          <w:b/>
          <w:sz w:val="24"/>
          <w:szCs w:val="24"/>
        </w:rPr>
      </w:pPr>
      <w:r w:rsidRPr="00227ECF">
        <w:rPr>
          <w:rFonts w:ascii="Times New Roman" w:hAnsi="Times New Roman" w:cs="Times New Roman"/>
          <w:b/>
          <w:sz w:val="24"/>
          <w:szCs w:val="24"/>
        </w:rPr>
        <w:t>BAB I</w:t>
      </w:r>
    </w:p>
    <w:p w14:paraId="744C4644" w14:textId="3A2DE94C" w:rsidR="006941E9" w:rsidRDefault="003E02A6" w:rsidP="006B3386">
      <w:pPr>
        <w:spacing w:after="0" w:line="360" w:lineRule="auto"/>
        <w:jc w:val="center"/>
        <w:rPr>
          <w:rFonts w:ascii="Times New Roman" w:hAnsi="Times New Roman" w:cs="Times New Roman"/>
          <w:b/>
          <w:sz w:val="24"/>
          <w:szCs w:val="24"/>
        </w:rPr>
      </w:pPr>
      <w:r w:rsidRPr="00227ECF">
        <w:rPr>
          <w:rFonts w:ascii="Times New Roman" w:hAnsi="Times New Roman" w:cs="Times New Roman"/>
          <w:b/>
          <w:sz w:val="24"/>
          <w:szCs w:val="24"/>
        </w:rPr>
        <w:t>PENDAHULUAN</w:t>
      </w:r>
    </w:p>
    <w:p w14:paraId="11E454CA" w14:textId="77777777" w:rsidR="00087FE3" w:rsidRPr="00227ECF" w:rsidRDefault="00087FE3" w:rsidP="006B3386">
      <w:pPr>
        <w:spacing w:after="0" w:line="360" w:lineRule="auto"/>
        <w:jc w:val="center"/>
        <w:rPr>
          <w:rFonts w:ascii="Times New Roman" w:hAnsi="Times New Roman" w:cs="Times New Roman"/>
          <w:b/>
          <w:sz w:val="24"/>
          <w:szCs w:val="24"/>
        </w:rPr>
      </w:pPr>
    </w:p>
    <w:p w14:paraId="2D308249" w14:textId="77777777" w:rsidR="0094394A" w:rsidRPr="00227ECF" w:rsidRDefault="00B2401A" w:rsidP="00227ECF">
      <w:pPr>
        <w:pStyle w:val="Heading1"/>
        <w:numPr>
          <w:ilvl w:val="0"/>
          <w:numId w:val="0"/>
        </w:numPr>
        <w:tabs>
          <w:tab w:val="clear" w:pos="0"/>
        </w:tabs>
        <w:spacing w:line="360" w:lineRule="auto"/>
        <w:jc w:val="left"/>
        <w:rPr>
          <w:b/>
        </w:rPr>
      </w:pPr>
      <w:r w:rsidRPr="00227ECF">
        <w:rPr>
          <w:b/>
        </w:rPr>
        <w:t xml:space="preserve">A.   </w:t>
      </w:r>
      <w:r w:rsidR="003E02A6" w:rsidRPr="00227ECF">
        <w:rPr>
          <w:b/>
        </w:rPr>
        <w:t>LATAR BELAKANG</w:t>
      </w:r>
    </w:p>
    <w:p w14:paraId="3902ED6E" w14:textId="77777777" w:rsidR="0094394A" w:rsidRPr="00227ECF" w:rsidRDefault="003E02A6" w:rsidP="00227ECF">
      <w:pPr>
        <w:pStyle w:val="ListParagraph"/>
        <w:spacing w:after="0" w:line="360" w:lineRule="auto"/>
        <w:ind w:left="426" w:firstLine="294"/>
        <w:jc w:val="both"/>
        <w:rPr>
          <w:rFonts w:ascii="Times New Roman" w:hAnsi="Times New Roman" w:cs="Times New Roman"/>
          <w:b/>
          <w:sz w:val="24"/>
          <w:szCs w:val="24"/>
          <w:lang w:val="id-ID"/>
        </w:rPr>
      </w:pPr>
      <w:r w:rsidRPr="00227ECF">
        <w:rPr>
          <w:rFonts w:ascii="Times New Roman" w:hAnsi="Times New Roman" w:cs="Times New Roman"/>
          <w:sz w:val="24"/>
          <w:szCs w:val="24"/>
          <w:lang w:val="id-ID"/>
        </w:rPr>
        <w:t>Komite Keperawatan sebagai organisasi non struktural yang mempunyai fungsi utama mempertahankan dan meningkatkan profesionalisme tenaga keperawatan melalui mekanisme kredensial, penjagaan mutu profesi dan pemeliharaan etika dan disiplin profesi. Disamping fungsi diatas Komite Keperawatan juga memiliki peran yang cukup strategis untuk melak</w:t>
      </w:r>
      <w:r w:rsidRPr="00227ECF">
        <w:rPr>
          <w:rFonts w:ascii="Times New Roman" w:hAnsi="Times New Roman" w:cs="Times New Roman"/>
          <w:sz w:val="24"/>
          <w:szCs w:val="24"/>
        </w:rPr>
        <w:t>uk</w:t>
      </w:r>
      <w:r w:rsidRPr="00227ECF">
        <w:rPr>
          <w:rFonts w:ascii="Times New Roman" w:hAnsi="Times New Roman" w:cs="Times New Roman"/>
          <w:sz w:val="24"/>
          <w:szCs w:val="24"/>
          <w:lang w:val="id-ID"/>
        </w:rPr>
        <w:t>an tata kelola klinis yang baik agar mutu pelayanan keperawatan yang berorient</w:t>
      </w:r>
      <w:r w:rsidR="00937CFE" w:rsidRPr="00227ECF">
        <w:rPr>
          <w:rFonts w:ascii="Times New Roman" w:hAnsi="Times New Roman" w:cs="Times New Roman"/>
          <w:sz w:val="24"/>
          <w:szCs w:val="24"/>
          <w:lang w:val="id-ID"/>
        </w:rPr>
        <w:t xml:space="preserve">asi pada keselamatan pasien di </w:t>
      </w:r>
      <w:r w:rsidR="00937CFE" w:rsidRPr="00227ECF">
        <w:rPr>
          <w:rFonts w:ascii="Times New Roman" w:hAnsi="Times New Roman" w:cs="Times New Roman"/>
          <w:sz w:val="24"/>
          <w:szCs w:val="24"/>
          <w:lang w:val="en-ID"/>
        </w:rPr>
        <w:t>r</w:t>
      </w:r>
      <w:r w:rsidR="00937CFE" w:rsidRPr="00227ECF">
        <w:rPr>
          <w:rFonts w:ascii="Times New Roman" w:hAnsi="Times New Roman" w:cs="Times New Roman"/>
          <w:sz w:val="24"/>
          <w:szCs w:val="24"/>
          <w:lang w:val="id-ID"/>
        </w:rPr>
        <w:t xml:space="preserve">umah </w:t>
      </w:r>
      <w:r w:rsidR="00937CFE" w:rsidRPr="00227ECF">
        <w:rPr>
          <w:rFonts w:ascii="Times New Roman" w:hAnsi="Times New Roman" w:cs="Times New Roman"/>
          <w:sz w:val="24"/>
          <w:szCs w:val="24"/>
          <w:lang w:val="en-ID"/>
        </w:rPr>
        <w:t>s</w:t>
      </w:r>
      <w:r w:rsidRPr="00227ECF">
        <w:rPr>
          <w:rFonts w:ascii="Times New Roman" w:hAnsi="Times New Roman" w:cs="Times New Roman"/>
          <w:sz w:val="24"/>
          <w:szCs w:val="24"/>
          <w:lang w:val="id-ID"/>
        </w:rPr>
        <w:t>akit lebih terjamin dan terlindungi.</w:t>
      </w:r>
    </w:p>
    <w:p w14:paraId="405B76AB" w14:textId="77777777" w:rsidR="0094394A" w:rsidRPr="00227ECF" w:rsidRDefault="003E02A6" w:rsidP="00227ECF">
      <w:pPr>
        <w:pStyle w:val="ListParagraph"/>
        <w:spacing w:after="0" w:line="360" w:lineRule="auto"/>
        <w:ind w:left="426" w:firstLine="294"/>
        <w:jc w:val="both"/>
        <w:rPr>
          <w:rFonts w:ascii="Times New Roman" w:hAnsi="Times New Roman" w:cs="Times New Roman"/>
          <w:b/>
          <w:sz w:val="24"/>
          <w:szCs w:val="24"/>
          <w:lang w:val="id-ID"/>
        </w:rPr>
      </w:pPr>
      <w:r w:rsidRPr="00227ECF">
        <w:rPr>
          <w:rFonts w:ascii="Times New Roman" w:hAnsi="Times New Roman" w:cs="Times New Roman"/>
          <w:sz w:val="24"/>
          <w:szCs w:val="24"/>
          <w:lang w:val="id-ID"/>
        </w:rPr>
        <w:t>Penyelenggaraan pelayanan keperawatan dirumah sakit ditentukan oleh tiga komponen utama, yaitu adanya panduan asuhan keperawatan,  tersedianya tenaga keperawatan yang kompeten, mampu berpikir kritis, selalu berkembang serta memiliki etika</w:t>
      </w:r>
      <w:r w:rsidRPr="00227ECF">
        <w:rPr>
          <w:rFonts w:ascii="Times New Roman" w:hAnsi="Times New Roman" w:cs="Times New Roman"/>
          <w:sz w:val="24"/>
          <w:szCs w:val="24"/>
        </w:rPr>
        <w:t>-disiplin</w:t>
      </w:r>
      <w:r w:rsidRPr="00227ECF">
        <w:rPr>
          <w:rFonts w:ascii="Times New Roman" w:hAnsi="Times New Roman" w:cs="Times New Roman"/>
          <w:sz w:val="24"/>
          <w:szCs w:val="24"/>
          <w:lang w:val="id-ID"/>
        </w:rPr>
        <w:t xml:space="preserve"> profesi serta adanya manajemen tata kelola klinis yang baik dari komite keperawatan.</w:t>
      </w:r>
    </w:p>
    <w:p w14:paraId="0FE45292" w14:textId="77777777" w:rsidR="0094394A" w:rsidRPr="00227ECF" w:rsidRDefault="003E02A6" w:rsidP="00227ECF">
      <w:pPr>
        <w:pStyle w:val="ListParagraph"/>
        <w:spacing w:after="0" w:line="360" w:lineRule="auto"/>
        <w:ind w:left="426" w:firstLine="294"/>
        <w:jc w:val="both"/>
        <w:rPr>
          <w:rFonts w:ascii="Times New Roman" w:hAnsi="Times New Roman" w:cs="Times New Roman"/>
          <w:b/>
          <w:sz w:val="24"/>
          <w:szCs w:val="24"/>
          <w:lang w:val="id-ID"/>
        </w:rPr>
      </w:pPr>
      <w:r w:rsidRPr="00227ECF">
        <w:rPr>
          <w:rFonts w:ascii="Times New Roman" w:hAnsi="Times New Roman" w:cs="Times New Roman"/>
          <w:sz w:val="24"/>
          <w:szCs w:val="24"/>
          <w:lang w:val="id-ID"/>
        </w:rPr>
        <w:t>Mewujudkan profesionalisme dan pertumbuhan tenaga keperawatan terus berkembang maka di</w:t>
      </w:r>
      <w:r w:rsidRPr="00227ECF">
        <w:rPr>
          <w:rFonts w:ascii="Times New Roman" w:hAnsi="Times New Roman" w:cs="Times New Roman"/>
          <w:sz w:val="24"/>
          <w:szCs w:val="24"/>
        </w:rPr>
        <w:t>p</w:t>
      </w:r>
      <w:r w:rsidRPr="00227ECF">
        <w:rPr>
          <w:rFonts w:ascii="Times New Roman" w:hAnsi="Times New Roman" w:cs="Times New Roman"/>
          <w:sz w:val="24"/>
          <w:szCs w:val="24"/>
          <w:lang w:val="id-ID"/>
        </w:rPr>
        <w:t xml:space="preserve">erlukan suatu mekanisme dan sistem pengorganisasian yang terencana dan terarah yang diatur oleh suatu wadah keprofesian dengan aturan dan tata norma profesi yang dilakukan oleh komite keperawatan. </w:t>
      </w:r>
    </w:p>
    <w:p w14:paraId="4540535A" w14:textId="77777777" w:rsidR="0094394A" w:rsidRDefault="003E02A6" w:rsidP="00227ECF">
      <w:pPr>
        <w:pStyle w:val="ListParagraph"/>
        <w:spacing w:after="0" w:line="360" w:lineRule="auto"/>
        <w:ind w:left="426" w:firstLine="294"/>
        <w:jc w:val="both"/>
        <w:rPr>
          <w:rFonts w:ascii="Times New Roman" w:hAnsi="Times New Roman" w:cs="Times New Roman"/>
          <w:sz w:val="24"/>
          <w:szCs w:val="24"/>
          <w:lang w:val="en-GB"/>
        </w:rPr>
      </w:pPr>
      <w:r w:rsidRPr="00227ECF">
        <w:rPr>
          <w:rFonts w:ascii="Times New Roman" w:hAnsi="Times New Roman" w:cs="Times New Roman"/>
          <w:sz w:val="24"/>
          <w:szCs w:val="24"/>
          <w:lang w:val="id-ID"/>
        </w:rPr>
        <w:t>Berdasarkan kondisi tersebut di</w:t>
      </w:r>
      <w:r w:rsidRPr="00227ECF">
        <w:rPr>
          <w:rFonts w:ascii="Times New Roman" w:hAnsi="Times New Roman" w:cs="Times New Roman"/>
          <w:sz w:val="24"/>
          <w:szCs w:val="24"/>
        </w:rPr>
        <w:t>p</w:t>
      </w:r>
      <w:r w:rsidRPr="00227ECF">
        <w:rPr>
          <w:rFonts w:ascii="Times New Roman" w:hAnsi="Times New Roman" w:cs="Times New Roman"/>
          <w:sz w:val="24"/>
          <w:szCs w:val="24"/>
          <w:lang w:val="id-ID"/>
        </w:rPr>
        <w:t>erlukan pedoman kerja komite keperawatan sebagai petunjuk dalam melakukan kegiatan sehingga dapat di implementasikan, berkontribusi meningkatkan kinerja pengelolaan klinik bagi tenaga keperawatan.</w:t>
      </w:r>
    </w:p>
    <w:p w14:paraId="4FCA72E5" w14:textId="77777777" w:rsidR="00B4059B" w:rsidRPr="00B4059B" w:rsidRDefault="00B4059B" w:rsidP="00227ECF">
      <w:pPr>
        <w:pStyle w:val="ListParagraph"/>
        <w:spacing w:after="0" w:line="360" w:lineRule="auto"/>
        <w:ind w:left="426" w:firstLine="294"/>
        <w:jc w:val="both"/>
        <w:rPr>
          <w:rFonts w:ascii="Times New Roman" w:hAnsi="Times New Roman" w:cs="Times New Roman"/>
          <w:b/>
          <w:sz w:val="24"/>
          <w:szCs w:val="24"/>
          <w:lang w:val="en-GB"/>
        </w:rPr>
      </w:pPr>
    </w:p>
    <w:p w14:paraId="24A694CF" w14:textId="77777777" w:rsidR="0094394A" w:rsidRPr="00227ECF" w:rsidRDefault="006941E9" w:rsidP="00227ECF">
      <w:pPr>
        <w:pStyle w:val="Heading1"/>
        <w:numPr>
          <w:ilvl w:val="0"/>
          <w:numId w:val="0"/>
        </w:numPr>
        <w:spacing w:line="360" w:lineRule="auto"/>
        <w:ind w:left="426" w:hanging="426"/>
        <w:jc w:val="left"/>
        <w:rPr>
          <w:b/>
        </w:rPr>
      </w:pPr>
      <w:r w:rsidRPr="00227ECF">
        <w:rPr>
          <w:b/>
        </w:rPr>
        <w:t xml:space="preserve">B.   </w:t>
      </w:r>
      <w:r w:rsidR="003E02A6" w:rsidRPr="00227ECF">
        <w:rPr>
          <w:b/>
        </w:rPr>
        <w:t>TUJUAN</w:t>
      </w:r>
    </w:p>
    <w:p w14:paraId="25A785F8" w14:textId="77777777" w:rsidR="0094394A" w:rsidRPr="00227ECF" w:rsidRDefault="003E02A6" w:rsidP="00227ECF">
      <w:pPr>
        <w:pStyle w:val="ListParagraph"/>
        <w:numPr>
          <w:ilvl w:val="0"/>
          <w:numId w:val="2"/>
        </w:numPr>
        <w:tabs>
          <w:tab w:val="left" w:pos="851"/>
        </w:tabs>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Terbentuknya persamaan pemahaman, persepsi dan cara pandang dalam melaksanakan tugas sebagai komite keperawatan.</w:t>
      </w:r>
    </w:p>
    <w:p w14:paraId="26CB3A7C" w14:textId="56D93784" w:rsidR="0094394A" w:rsidRPr="00227ECF" w:rsidRDefault="003E02A6" w:rsidP="00227ECF">
      <w:pPr>
        <w:pStyle w:val="ListParagraph"/>
        <w:numPr>
          <w:ilvl w:val="0"/>
          <w:numId w:val="2"/>
        </w:numPr>
        <w:tabs>
          <w:tab w:val="left" w:pos="851"/>
        </w:tabs>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lastRenderedPageBreak/>
        <w:t xml:space="preserve">Terselenggaranya komite keperawatan di RS </w:t>
      </w:r>
      <w:r w:rsidR="009658D8">
        <w:rPr>
          <w:rFonts w:ascii="Times New Roman" w:hAnsi="Times New Roman" w:cs="Times New Roman"/>
          <w:sz w:val="24"/>
          <w:szCs w:val="24"/>
        </w:rPr>
        <w:t>Dharma Nugraha</w:t>
      </w:r>
      <w:r w:rsidRPr="00227ECF">
        <w:rPr>
          <w:rFonts w:ascii="Times New Roman" w:hAnsi="Times New Roman" w:cs="Times New Roman"/>
          <w:sz w:val="24"/>
          <w:szCs w:val="24"/>
          <w:lang w:val="id-ID"/>
        </w:rPr>
        <w:t xml:space="preserve"> yang mampu melaksanakan tata kelola klinis (</w:t>
      </w:r>
      <w:r w:rsidRPr="00227ECF">
        <w:rPr>
          <w:rFonts w:ascii="Times New Roman" w:hAnsi="Times New Roman" w:cs="Times New Roman"/>
          <w:i/>
          <w:sz w:val="24"/>
          <w:szCs w:val="24"/>
          <w:lang w:val="id-ID"/>
        </w:rPr>
        <w:t>clinical governance</w:t>
      </w:r>
      <w:r w:rsidRPr="00227ECF">
        <w:rPr>
          <w:rFonts w:ascii="Times New Roman" w:hAnsi="Times New Roman" w:cs="Times New Roman"/>
          <w:sz w:val="24"/>
          <w:szCs w:val="24"/>
          <w:lang w:val="id-ID"/>
        </w:rPr>
        <w:t xml:space="preserve"> keperawatan).</w:t>
      </w:r>
    </w:p>
    <w:p w14:paraId="5D8F7426" w14:textId="77777777" w:rsidR="008C1859" w:rsidRPr="00227ECF" w:rsidRDefault="003E02A6" w:rsidP="00227ECF">
      <w:pPr>
        <w:pStyle w:val="ListParagraph"/>
        <w:numPr>
          <w:ilvl w:val="0"/>
          <w:numId w:val="2"/>
        </w:numPr>
        <w:tabs>
          <w:tab w:val="left" w:pos="851"/>
        </w:tabs>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Terbentuknya iklim </w:t>
      </w:r>
      <w:r w:rsidRPr="00227ECF">
        <w:rPr>
          <w:rFonts w:ascii="Times New Roman" w:hAnsi="Times New Roman" w:cs="Times New Roman"/>
          <w:sz w:val="24"/>
          <w:szCs w:val="24"/>
        </w:rPr>
        <w:t>profesional</w:t>
      </w:r>
      <w:r w:rsidRPr="00227ECF">
        <w:rPr>
          <w:rFonts w:ascii="Times New Roman" w:hAnsi="Times New Roman" w:cs="Times New Roman"/>
          <w:sz w:val="24"/>
          <w:szCs w:val="24"/>
          <w:lang w:val="id-ID"/>
        </w:rPr>
        <w:t xml:space="preserve"> keperawatan </w:t>
      </w:r>
      <w:r w:rsidRPr="00227ECF">
        <w:rPr>
          <w:rFonts w:ascii="Times New Roman" w:hAnsi="Times New Roman" w:cs="Times New Roman"/>
          <w:sz w:val="24"/>
          <w:szCs w:val="24"/>
        </w:rPr>
        <w:t>dalam</w:t>
      </w:r>
      <w:r w:rsidRPr="00227ECF">
        <w:rPr>
          <w:rFonts w:ascii="Times New Roman" w:hAnsi="Times New Roman" w:cs="Times New Roman"/>
          <w:sz w:val="24"/>
          <w:szCs w:val="24"/>
          <w:lang w:val="id-ID"/>
        </w:rPr>
        <w:t xml:space="preserve"> meningkatkan kualitas pelayanan asuhan sehingga berdampak pada kepuasan pelanggan </w:t>
      </w:r>
      <w:r w:rsidRPr="00227ECF">
        <w:rPr>
          <w:rFonts w:ascii="Times New Roman" w:hAnsi="Times New Roman" w:cs="Times New Roman"/>
          <w:sz w:val="24"/>
          <w:szCs w:val="24"/>
        </w:rPr>
        <w:t>keperawatan</w:t>
      </w:r>
      <w:r w:rsidRPr="00227ECF">
        <w:rPr>
          <w:rFonts w:ascii="Times New Roman" w:hAnsi="Times New Roman" w:cs="Times New Roman"/>
          <w:sz w:val="24"/>
          <w:szCs w:val="24"/>
          <w:lang w:val="id-ID"/>
        </w:rPr>
        <w:t>.</w:t>
      </w:r>
    </w:p>
    <w:p w14:paraId="6367AC1F" w14:textId="77777777" w:rsidR="00367233" w:rsidRPr="00227ECF" w:rsidRDefault="00367233" w:rsidP="00227ECF">
      <w:pPr>
        <w:spacing w:after="0" w:line="360" w:lineRule="auto"/>
        <w:jc w:val="center"/>
        <w:rPr>
          <w:rFonts w:ascii="Times New Roman" w:hAnsi="Times New Roman" w:cs="Times New Roman"/>
          <w:b/>
          <w:sz w:val="24"/>
          <w:szCs w:val="24"/>
          <w:lang w:val="sv-SE"/>
        </w:rPr>
      </w:pPr>
    </w:p>
    <w:p w14:paraId="1B4304B2"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7517D58F"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2E68D84B"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073E8D24"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05B95408"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31D961FE"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7B9111C1"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07631A12"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7FEBC8E0"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13863D40"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1FE88E1A"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37A04AB8"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1B5F556E"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335D159C"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1512C170"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0B93AF45"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3BB7ABC7"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1045D699"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6246753C"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440C6DD7" w14:textId="77777777" w:rsidR="00EC4CFC" w:rsidRPr="00227ECF" w:rsidRDefault="00EC4CFC" w:rsidP="00227ECF">
      <w:pPr>
        <w:spacing w:after="0" w:line="360" w:lineRule="auto"/>
        <w:jc w:val="center"/>
        <w:rPr>
          <w:rFonts w:ascii="Times New Roman" w:hAnsi="Times New Roman" w:cs="Times New Roman"/>
          <w:b/>
          <w:sz w:val="24"/>
          <w:szCs w:val="24"/>
          <w:lang w:val="sv-SE"/>
        </w:rPr>
      </w:pPr>
    </w:p>
    <w:p w14:paraId="27C05633" w14:textId="77777777" w:rsidR="00EC4CFC" w:rsidRPr="00227ECF" w:rsidRDefault="00EC4CFC" w:rsidP="009658D8">
      <w:pPr>
        <w:spacing w:after="0" w:line="360" w:lineRule="auto"/>
        <w:rPr>
          <w:rFonts w:ascii="Times New Roman" w:hAnsi="Times New Roman" w:cs="Times New Roman"/>
          <w:b/>
          <w:sz w:val="24"/>
          <w:szCs w:val="24"/>
          <w:lang w:val="sv-SE"/>
        </w:rPr>
      </w:pPr>
    </w:p>
    <w:p w14:paraId="18B7AE6F" w14:textId="0EFBBB8B" w:rsidR="00EC4CFC" w:rsidRDefault="00EC4CFC" w:rsidP="00227ECF">
      <w:pPr>
        <w:spacing w:after="0" w:line="360" w:lineRule="auto"/>
        <w:jc w:val="center"/>
        <w:rPr>
          <w:rFonts w:ascii="Times New Roman" w:hAnsi="Times New Roman" w:cs="Times New Roman"/>
          <w:b/>
          <w:sz w:val="24"/>
          <w:szCs w:val="24"/>
          <w:lang w:val="sv-SE"/>
        </w:rPr>
      </w:pPr>
    </w:p>
    <w:p w14:paraId="6A567300" w14:textId="0E5BCAC6" w:rsidR="008662F8" w:rsidRDefault="008662F8" w:rsidP="00227ECF">
      <w:pPr>
        <w:spacing w:after="0" w:line="360" w:lineRule="auto"/>
        <w:jc w:val="center"/>
        <w:rPr>
          <w:rFonts w:ascii="Times New Roman" w:hAnsi="Times New Roman" w:cs="Times New Roman"/>
          <w:b/>
          <w:sz w:val="24"/>
          <w:szCs w:val="24"/>
          <w:lang w:val="sv-SE"/>
        </w:rPr>
      </w:pPr>
    </w:p>
    <w:p w14:paraId="727ED050" w14:textId="060A8AB9" w:rsidR="006B3386" w:rsidRDefault="006B3386" w:rsidP="00227ECF">
      <w:pPr>
        <w:spacing w:after="0" w:line="360" w:lineRule="auto"/>
        <w:jc w:val="center"/>
        <w:rPr>
          <w:rFonts w:ascii="Times New Roman" w:hAnsi="Times New Roman" w:cs="Times New Roman"/>
          <w:b/>
          <w:sz w:val="24"/>
          <w:szCs w:val="24"/>
          <w:lang w:val="sv-SE"/>
        </w:rPr>
      </w:pPr>
    </w:p>
    <w:p w14:paraId="5D787FD8" w14:textId="77777777" w:rsidR="006B3386" w:rsidRDefault="006B3386" w:rsidP="00227ECF">
      <w:pPr>
        <w:spacing w:after="0" w:line="360" w:lineRule="auto"/>
        <w:jc w:val="center"/>
        <w:rPr>
          <w:rFonts w:ascii="Times New Roman" w:hAnsi="Times New Roman" w:cs="Times New Roman"/>
          <w:b/>
          <w:sz w:val="24"/>
          <w:szCs w:val="24"/>
          <w:lang w:val="sv-SE"/>
        </w:rPr>
      </w:pPr>
    </w:p>
    <w:p w14:paraId="70627EE2" w14:textId="77777777" w:rsidR="00173EEE" w:rsidRDefault="00173EEE" w:rsidP="00227ECF">
      <w:pPr>
        <w:spacing w:after="0" w:line="360" w:lineRule="auto"/>
        <w:jc w:val="center"/>
        <w:rPr>
          <w:rFonts w:ascii="Times New Roman" w:hAnsi="Times New Roman" w:cs="Times New Roman"/>
          <w:b/>
          <w:sz w:val="24"/>
          <w:szCs w:val="24"/>
          <w:lang w:val="sv-SE"/>
        </w:rPr>
      </w:pPr>
    </w:p>
    <w:p w14:paraId="0DAAA01C" w14:textId="77777777" w:rsidR="00173EEE" w:rsidRDefault="00173EEE" w:rsidP="00227ECF">
      <w:pPr>
        <w:spacing w:after="0" w:line="360" w:lineRule="auto"/>
        <w:jc w:val="center"/>
        <w:rPr>
          <w:rFonts w:ascii="Times New Roman" w:hAnsi="Times New Roman" w:cs="Times New Roman"/>
          <w:b/>
          <w:sz w:val="24"/>
          <w:szCs w:val="24"/>
          <w:lang w:val="sv-SE"/>
        </w:rPr>
      </w:pPr>
    </w:p>
    <w:p w14:paraId="65CD1D53" w14:textId="77777777" w:rsidR="00173EEE" w:rsidRDefault="00173EEE" w:rsidP="00227ECF">
      <w:pPr>
        <w:spacing w:after="0" w:line="360" w:lineRule="auto"/>
        <w:jc w:val="center"/>
        <w:rPr>
          <w:rFonts w:ascii="Times New Roman" w:hAnsi="Times New Roman" w:cs="Times New Roman"/>
          <w:b/>
          <w:sz w:val="24"/>
          <w:szCs w:val="24"/>
          <w:lang w:val="sv-SE"/>
        </w:rPr>
      </w:pPr>
    </w:p>
    <w:p w14:paraId="75C0DF2B" w14:textId="77777777" w:rsidR="008662F8" w:rsidRPr="00227ECF" w:rsidRDefault="008662F8" w:rsidP="00227ECF">
      <w:pPr>
        <w:spacing w:after="0" w:line="360" w:lineRule="auto"/>
        <w:jc w:val="center"/>
        <w:rPr>
          <w:rFonts w:ascii="Times New Roman" w:hAnsi="Times New Roman" w:cs="Times New Roman"/>
          <w:b/>
          <w:sz w:val="24"/>
          <w:szCs w:val="24"/>
          <w:lang w:val="sv-SE"/>
        </w:rPr>
      </w:pPr>
    </w:p>
    <w:p w14:paraId="59AB8BE0" w14:textId="77777777" w:rsidR="00367233" w:rsidRPr="00227ECF" w:rsidRDefault="00367233" w:rsidP="00227ECF">
      <w:pPr>
        <w:spacing w:after="0" w:line="360" w:lineRule="auto"/>
        <w:jc w:val="center"/>
        <w:rPr>
          <w:rFonts w:ascii="Times New Roman" w:eastAsia="Times New Roman" w:hAnsi="Times New Roman" w:cs="Times New Roman"/>
          <w:sz w:val="24"/>
          <w:szCs w:val="24"/>
        </w:rPr>
      </w:pPr>
      <w:r w:rsidRPr="00227ECF">
        <w:rPr>
          <w:rFonts w:ascii="Times New Roman" w:eastAsia="Times New Roman" w:hAnsi="Times New Roman" w:cs="Times New Roman"/>
          <w:b/>
          <w:bCs/>
          <w:color w:val="000000"/>
          <w:sz w:val="24"/>
          <w:szCs w:val="24"/>
        </w:rPr>
        <w:lastRenderedPageBreak/>
        <w:t>BAB II</w:t>
      </w:r>
    </w:p>
    <w:p w14:paraId="2E9B2F6F" w14:textId="6D3AFB94" w:rsidR="008F07C2" w:rsidRPr="008F07C2" w:rsidRDefault="008F07C2" w:rsidP="008F07C2">
      <w:pPr>
        <w:pStyle w:val="Heading1"/>
        <w:numPr>
          <w:ilvl w:val="0"/>
          <w:numId w:val="0"/>
        </w:numPr>
        <w:spacing w:line="360" w:lineRule="auto"/>
        <w:ind w:left="1288"/>
        <w:jc w:val="left"/>
        <w:rPr>
          <w:b/>
        </w:rPr>
      </w:pPr>
      <w:bookmarkStart w:id="1" w:name="_Toc15041146"/>
      <w:r>
        <w:rPr>
          <w:b/>
        </w:rPr>
        <w:t xml:space="preserve">                           </w:t>
      </w:r>
      <w:r w:rsidRPr="008F07C2">
        <w:rPr>
          <w:b/>
        </w:rPr>
        <w:t>GAMBARAN UMUM RUMAH SAKIT</w:t>
      </w:r>
      <w:bookmarkEnd w:id="1"/>
    </w:p>
    <w:p w14:paraId="1277832E" w14:textId="77777777" w:rsidR="008F07C2" w:rsidRPr="007F09F6" w:rsidRDefault="008F07C2" w:rsidP="008F07C2"/>
    <w:p w14:paraId="0DF024A0" w14:textId="77777777" w:rsidR="008F07C2" w:rsidRPr="007F09F6" w:rsidRDefault="008F07C2" w:rsidP="007D5A8D">
      <w:pPr>
        <w:pStyle w:val="BodyText"/>
        <w:widowControl w:val="0"/>
        <w:numPr>
          <w:ilvl w:val="0"/>
          <w:numId w:val="71"/>
        </w:numPr>
        <w:suppressAutoHyphens w:val="0"/>
        <w:autoSpaceDE w:val="0"/>
        <w:autoSpaceDN w:val="0"/>
        <w:spacing w:after="0" w:line="360" w:lineRule="auto"/>
        <w:ind w:left="993" w:right="163" w:hanging="567"/>
        <w:jc w:val="both"/>
        <w:rPr>
          <w:rFonts w:ascii="Times New Roman" w:hAnsi="Times New Roman" w:cs="Times New Roman"/>
          <w:b/>
          <w:bCs/>
          <w:w w:val="105"/>
          <w:sz w:val="24"/>
          <w:szCs w:val="24"/>
        </w:rPr>
      </w:pPr>
      <w:bookmarkStart w:id="2" w:name="_Hlk148454578"/>
      <w:bookmarkStart w:id="3" w:name="_Hlk149575369"/>
      <w:r w:rsidRPr="007F09F6">
        <w:rPr>
          <w:rFonts w:ascii="Times New Roman" w:hAnsi="Times New Roman" w:cs="Times New Roman"/>
          <w:b/>
          <w:bCs/>
          <w:w w:val="105"/>
          <w:sz w:val="24"/>
          <w:szCs w:val="24"/>
        </w:rPr>
        <w:t xml:space="preserve">NAMA DAN STATUS RUMAH SAKIT </w:t>
      </w:r>
    </w:p>
    <w:p w14:paraId="50B9C858" w14:textId="77777777" w:rsidR="008F07C2" w:rsidRPr="007F09F6" w:rsidRDefault="008F07C2" w:rsidP="007D5A8D">
      <w:pPr>
        <w:pStyle w:val="BodyText"/>
        <w:widowControl w:val="0"/>
        <w:numPr>
          <w:ilvl w:val="0"/>
          <w:numId w:val="72"/>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Rumah</w:t>
      </w:r>
      <w:r w:rsidRPr="007F09F6">
        <w:rPr>
          <w:rFonts w:ascii="Times New Roman" w:hAnsi="Times New Roman" w:cs="Times New Roman"/>
          <w:spacing w:val="-13"/>
          <w:w w:val="105"/>
          <w:sz w:val="24"/>
          <w:szCs w:val="24"/>
        </w:rPr>
        <w:t xml:space="preserve"> </w:t>
      </w:r>
      <w:r w:rsidRPr="007F09F6">
        <w:rPr>
          <w:rFonts w:ascii="Times New Roman" w:hAnsi="Times New Roman" w:cs="Times New Roman"/>
          <w:w w:val="105"/>
          <w:sz w:val="24"/>
          <w:szCs w:val="24"/>
        </w:rPr>
        <w:t>Sakit</w:t>
      </w:r>
      <w:r w:rsidRPr="007F09F6">
        <w:rPr>
          <w:rFonts w:ascii="Times New Roman" w:hAnsi="Times New Roman" w:cs="Times New Roman"/>
          <w:spacing w:val="-8"/>
          <w:w w:val="105"/>
          <w:sz w:val="24"/>
          <w:szCs w:val="24"/>
        </w:rPr>
        <w:t xml:space="preserve"> </w:t>
      </w:r>
      <w:r w:rsidRPr="007F09F6">
        <w:rPr>
          <w:rFonts w:ascii="Times New Roman" w:hAnsi="Times New Roman" w:cs="Times New Roman"/>
          <w:w w:val="105"/>
          <w:sz w:val="24"/>
          <w:szCs w:val="24"/>
        </w:rPr>
        <w:t>Dharma</w:t>
      </w:r>
      <w:r w:rsidRPr="007F09F6">
        <w:rPr>
          <w:rFonts w:ascii="Times New Roman" w:hAnsi="Times New Roman" w:cs="Times New Roman"/>
          <w:spacing w:val="-6"/>
          <w:w w:val="105"/>
          <w:sz w:val="24"/>
          <w:szCs w:val="24"/>
        </w:rPr>
        <w:t xml:space="preserve"> </w:t>
      </w:r>
      <w:r w:rsidRPr="007F09F6">
        <w:rPr>
          <w:rFonts w:ascii="Times New Roman" w:hAnsi="Times New Roman" w:cs="Times New Roman"/>
          <w:w w:val="105"/>
          <w:sz w:val="24"/>
          <w:szCs w:val="24"/>
        </w:rPr>
        <w:t>Nugraha</w:t>
      </w:r>
      <w:r w:rsidRPr="007F09F6">
        <w:rPr>
          <w:rFonts w:ascii="Times New Roman" w:hAnsi="Times New Roman" w:cs="Times New Roman"/>
          <w:spacing w:val="-11"/>
          <w:w w:val="105"/>
          <w:sz w:val="24"/>
          <w:szCs w:val="24"/>
        </w:rPr>
        <w:t xml:space="preserve"> </w:t>
      </w:r>
      <w:r w:rsidRPr="007F09F6">
        <w:rPr>
          <w:rFonts w:ascii="Times New Roman" w:hAnsi="Times New Roman" w:cs="Times New Roman"/>
          <w:w w:val="105"/>
          <w:sz w:val="24"/>
          <w:szCs w:val="24"/>
        </w:rPr>
        <w:t>didirikan</w:t>
      </w:r>
      <w:r w:rsidRPr="007F09F6">
        <w:rPr>
          <w:rFonts w:ascii="Times New Roman" w:hAnsi="Times New Roman" w:cs="Times New Roman"/>
          <w:spacing w:val="-8"/>
          <w:w w:val="105"/>
          <w:sz w:val="24"/>
          <w:szCs w:val="24"/>
        </w:rPr>
        <w:t xml:space="preserve"> </w:t>
      </w:r>
      <w:r w:rsidRPr="007F09F6">
        <w:rPr>
          <w:rFonts w:ascii="Times New Roman" w:hAnsi="Times New Roman" w:cs="Times New Roman"/>
          <w:w w:val="105"/>
          <w:sz w:val="24"/>
          <w:szCs w:val="24"/>
        </w:rPr>
        <w:t>oleh</w:t>
      </w:r>
      <w:r w:rsidRPr="007F09F6">
        <w:rPr>
          <w:rFonts w:ascii="Times New Roman" w:hAnsi="Times New Roman" w:cs="Times New Roman"/>
          <w:spacing w:val="-9"/>
          <w:w w:val="105"/>
          <w:sz w:val="24"/>
          <w:szCs w:val="24"/>
        </w:rPr>
        <w:t xml:space="preserve"> </w:t>
      </w:r>
      <w:r w:rsidRPr="007F09F6">
        <w:rPr>
          <w:rFonts w:ascii="Times New Roman" w:hAnsi="Times New Roman" w:cs="Times New Roman"/>
          <w:w w:val="105"/>
          <w:sz w:val="24"/>
          <w:szCs w:val="24"/>
        </w:rPr>
        <w:t>DR</w:t>
      </w:r>
      <w:r w:rsidRPr="007F09F6">
        <w:rPr>
          <w:rFonts w:ascii="Times New Roman" w:hAnsi="Times New Roman" w:cs="Times New Roman"/>
          <w:spacing w:val="-5"/>
          <w:w w:val="105"/>
          <w:sz w:val="24"/>
          <w:szCs w:val="24"/>
        </w:rPr>
        <w:t xml:space="preserve"> </w:t>
      </w:r>
      <w:r w:rsidRPr="007F09F6">
        <w:rPr>
          <w:rFonts w:ascii="Times New Roman" w:hAnsi="Times New Roman" w:cs="Times New Roman"/>
          <w:w w:val="105"/>
          <w:sz w:val="24"/>
          <w:szCs w:val="24"/>
        </w:rPr>
        <w:t>Med</w:t>
      </w:r>
      <w:r w:rsidRPr="007F09F6">
        <w:rPr>
          <w:rFonts w:ascii="Times New Roman" w:hAnsi="Times New Roman" w:cs="Times New Roman"/>
          <w:spacing w:val="-12"/>
          <w:w w:val="105"/>
          <w:sz w:val="24"/>
          <w:szCs w:val="24"/>
        </w:rPr>
        <w:t xml:space="preserve"> </w:t>
      </w:r>
      <w:r w:rsidRPr="007F09F6">
        <w:rPr>
          <w:rFonts w:ascii="Times New Roman" w:hAnsi="Times New Roman" w:cs="Times New Roman"/>
          <w:w w:val="105"/>
          <w:sz w:val="24"/>
          <w:szCs w:val="24"/>
        </w:rPr>
        <w:t>dr.</w:t>
      </w:r>
      <w:r w:rsidRPr="007F09F6">
        <w:rPr>
          <w:rFonts w:ascii="Times New Roman" w:hAnsi="Times New Roman" w:cs="Times New Roman"/>
          <w:spacing w:val="-7"/>
          <w:w w:val="105"/>
          <w:sz w:val="24"/>
          <w:szCs w:val="24"/>
        </w:rPr>
        <w:t xml:space="preserve"> </w:t>
      </w:r>
      <w:r w:rsidRPr="007F09F6">
        <w:rPr>
          <w:rFonts w:ascii="Times New Roman" w:hAnsi="Times New Roman" w:cs="Times New Roman"/>
          <w:w w:val="105"/>
          <w:sz w:val="24"/>
          <w:szCs w:val="24"/>
        </w:rPr>
        <w:t>H</w:t>
      </w:r>
      <w:r w:rsidRPr="007F09F6">
        <w:rPr>
          <w:rFonts w:ascii="Times New Roman" w:hAnsi="Times New Roman" w:cs="Times New Roman"/>
          <w:spacing w:val="-10"/>
          <w:w w:val="105"/>
          <w:sz w:val="24"/>
          <w:szCs w:val="24"/>
        </w:rPr>
        <w:t xml:space="preserve"> </w:t>
      </w:r>
      <w:r w:rsidRPr="007F09F6">
        <w:rPr>
          <w:rFonts w:ascii="Times New Roman" w:hAnsi="Times New Roman" w:cs="Times New Roman"/>
          <w:w w:val="105"/>
          <w:sz w:val="24"/>
          <w:szCs w:val="24"/>
        </w:rPr>
        <w:t>Didid</w:t>
      </w:r>
      <w:r w:rsidRPr="007F09F6">
        <w:rPr>
          <w:rFonts w:ascii="Times New Roman" w:hAnsi="Times New Roman" w:cs="Times New Roman"/>
          <w:spacing w:val="-9"/>
          <w:w w:val="105"/>
          <w:sz w:val="24"/>
          <w:szCs w:val="24"/>
        </w:rPr>
        <w:t xml:space="preserve"> </w:t>
      </w:r>
      <w:r w:rsidRPr="007F09F6">
        <w:rPr>
          <w:rFonts w:ascii="Times New Roman" w:hAnsi="Times New Roman" w:cs="Times New Roman"/>
          <w:w w:val="105"/>
          <w:sz w:val="24"/>
          <w:szCs w:val="24"/>
        </w:rPr>
        <w:t>Tjindarbumi</w:t>
      </w:r>
      <w:r w:rsidRPr="007F09F6">
        <w:rPr>
          <w:rFonts w:ascii="Times New Roman" w:hAnsi="Times New Roman" w:cs="Times New Roman"/>
          <w:spacing w:val="-7"/>
          <w:w w:val="105"/>
          <w:sz w:val="24"/>
          <w:szCs w:val="24"/>
        </w:rPr>
        <w:t xml:space="preserve"> </w:t>
      </w:r>
      <w:r w:rsidRPr="007F09F6">
        <w:rPr>
          <w:rFonts w:ascii="Times New Roman" w:hAnsi="Times New Roman" w:cs="Times New Roman"/>
          <w:w w:val="105"/>
          <w:sz w:val="24"/>
          <w:szCs w:val="24"/>
        </w:rPr>
        <w:t>SpB</w:t>
      </w:r>
      <w:r w:rsidRPr="007F09F6">
        <w:rPr>
          <w:rFonts w:ascii="Times New Roman" w:hAnsi="Times New Roman" w:cs="Times New Roman"/>
          <w:spacing w:val="-5"/>
          <w:w w:val="105"/>
          <w:sz w:val="24"/>
          <w:szCs w:val="24"/>
        </w:rPr>
        <w:t xml:space="preserve"> </w:t>
      </w:r>
      <w:r w:rsidRPr="007F09F6">
        <w:rPr>
          <w:rFonts w:ascii="Times New Roman" w:hAnsi="Times New Roman" w:cs="Times New Roman"/>
          <w:w w:val="105"/>
          <w:sz w:val="24"/>
          <w:szCs w:val="24"/>
        </w:rPr>
        <w:t>Onk</w:t>
      </w:r>
      <w:r w:rsidRPr="007F09F6">
        <w:rPr>
          <w:rFonts w:ascii="Times New Roman" w:hAnsi="Times New Roman" w:cs="Times New Roman"/>
          <w:spacing w:val="-9"/>
          <w:w w:val="105"/>
          <w:sz w:val="24"/>
          <w:szCs w:val="24"/>
        </w:rPr>
        <w:t xml:space="preserve"> </w:t>
      </w:r>
      <w:r w:rsidRPr="007F09F6">
        <w:rPr>
          <w:rFonts w:ascii="Times New Roman" w:hAnsi="Times New Roman" w:cs="Times New Roman"/>
          <w:w w:val="105"/>
          <w:sz w:val="24"/>
          <w:szCs w:val="24"/>
        </w:rPr>
        <w:t>FICS</w:t>
      </w:r>
      <w:r w:rsidRPr="007F09F6">
        <w:rPr>
          <w:rFonts w:ascii="Times New Roman" w:hAnsi="Times New Roman" w:cs="Times New Roman"/>
          <w:spacing w:val="-55"/>
          <w:w w:val="105"/>
          <w:sz w:val="24"/>
          <w:szCs w:val="24"/>
        </w:rPr>
        <w:t xml:space="preserve">        </w:t>
      </w:r>
      <w:r w:rsidRPr="007F09F6">
        <w:rPr>
          <w:rFonts w:ascii="Times New Roman" w:hAnsi="Times New Roman" w:cs="Times New Roman"/>
          <w:w w:val="105"/>
          <w:sz w:val="24"/>
          <w:szCs w:val="24"/>
        </w:rPr>
        <w:t xml:space="preserve"> pada</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tahun</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 xml:space="preserve">1995. </w:t>
      </w:r>
    </w:p>
    <w:p w14:paraId="0247B6FB" w14:textId="77777777" w:rsidR="008F07C2" w:rsidRPr="007F09F6" w:rsidRDefault="008F07C2" w:rsidP="007D5A8D">
      <w:pPr>
        <w:pStyle w:val="BodyText"/>
        <w:widowControl w:val="0"/>
        <w:numPr>
          <w:ilvl w:val="0"/>
          <w:numId w:val="72"/>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Beralokasi  di </w:t>
      </w:r>
      <w:bookmarkStart w:id="4" w:name="_Hlk149049428"/>
      <w:r w:rsidRPr="007F09F6">
        <w:rPr>
          <w:rFonts w:ascii="Times New Roman" w:hAnsi="Times New Roman" w:cs="Times New Roman"/>
          <w:w w:val="105"/>
          <w:sz w:val="24"/>
          <w:szCs w:val="24"/>
        </w:rPr>
        <w:t xml:space="preserve">jalan Balai Pustaka Baru No 19 Rawamangun , Pulo Gadung, Jakarta Timur 13220 . </w:t>
      </w:r>
    </w:p>
    <w:bookmarkEnd w:id="4"/>
    <w:p w14:paraId="14437AF3" w14:textId="77777777" w:rsidR="008F07C2" w:rsidRPr="007F09F6" w:rsidRDefault="008F07C2" w:rsidP="007D5A8D">
      <w:pPr>
        <w:pStyle w:val="BodyText"/>
        <w:widowControl w:val="0"/>
        <w:numPr>
          <w:ilvl w:val="0"/>
          <w:numId w:val="72"/>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Perijinan Berusaha Berbasis Risiko izin: 02201023002490001berlaku 15 Desember 2022 s/d 15 Desember 2027. </w:t>
      </w:r>
    </w:p>
    <w:p w14:paraId="7BD085DB" w14:textId="77777777" w:rsidR="008F07C2" w:rsidRPr="007F09F6" w:rsidRDefault="008F07C2" w:rsidP="007D5A8D">
      <w:pPr>
        <w:pStyle w:val="BodyText"/>
        <w:widowControl w:val="0"/>
        <w:numPr>
          <w:ilvl w:val="0"/>
          <w:numId w:val="72"/>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Penetapan kelas : C </w:t>
      </w:r>
    </w:p>
    <w:p w14:paraId="09AC21A4" w14:textId="77777777" w:rsidR="008F07C2" w:rsidRPr="007F09F6" w:rsidRDefault="008F07C2" w:rsidP="008F07C2">
      <w:pPr>
        <w:pStyle w:val="BodyText"/>
        <w:spacing w:line="360" w:lineRule="auto"/>
        <w:ind w:left="1353" w:right="163"/>
        <w:jc w:val="both"/>
        <w:rPr>
          <w:rFonts w:ascii="Times New Roman" w:hAnsi="Times New Roman" w:cs="Times New Roman"/>
          <w:w w:val="105"/>
          <w:sz w:val="24"/>
          <w:szCs w:val="24"/>
        </w:rPr>
      </w:pPr>
    </w:p>
    <w:p w14:paraId="2B934674" w14:textId="77777777" w:rsidR="008F07C2" w:rsidRPr="007F09F6" w:rsidRDefault="008F07C2" w:rsidP="007D5A8D">
      <w:pPr>
        <w:pStyle w:val="ListParagraph"/>
        <w:widowControl w:val="0"/>
        <w:numPr>
          <w:ilvl w:val="0"/>
          <w:numId w:val="71"/>
        </w:numPr>
        <w:autoSpaceDE w:val="0"/>
        <w:autoSpaceDN w:val="0"/>
        <w:spacing w:after="0" w:line="360" w:lineRule="auto"/>
        <w:ind w:left="993" w:hanging="426"/>
        <w:contextualSpacing w:val="0"/>
        <w:rPr>
          <w:rFonts w:ascii="Times New Roman" w:hAnsi="Times New Roman"/>
          <w:b/>
          <w:bCs/>
          <w:w w:val="105"/>
          <w:sz w:val="24"/>
          <w:szCs w:val="24"/>
        </w:rPr>
      </w:pPr>
      <w:r w:rsidRPr="007F09F6">
        <w:rPr>
          <w:rFonts w:ascii="Times New Roman" w:hAnsi="Times New Roman"/>
          <w:b/>
          <w:bCs/>
          <w:w w:val="105"/>
          <w:sz w:val="24"/>
          <w:szCs w:val="24"/>
        </w:rPr>
        <w:t>KEDUDUKAN DAN FASILITAS RUMAH SAKIT</w:t>
      </w:r>
    </w:p>
    <w:p w14:paraId="4C029A9E" w14:textId="77777777" w:rsidR="008F07C2" w:rsidRPr="007F09F6" w:rsidRDefault="008F07C2" w:rsidP="007D5A8D">
      <w:pPr>
        <w:pStyle w:val="BodyText"/>
        <w:widowControl w:val="0"/>
        <w:numPr>
          <w:ilvl w:val="0"/>
          <w:numId w:val="73"/>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b/>
          <w:bCs/>
          <w:w w:val="105"/>
          <w:sz w:val="24"/>
          <w:szCs w:val="24"/>
        </w:rPr>
        <w:t xml:space="preserve">Kedudukan Rumah Sakit Dharma Nugraha berada di </w:t>
      </w:r>
      <w:r w:rsidRPr="007F09F6">
        <w:rPr>
          <w:rFonts w:ascii="Times New Roman" w:hAnsi="Times New Roman" w:cs="Times New Roman"/>
          <w:w w:val="105"/>
          <w:sz w:val="24"/>
          <w:szCs w:val="24"/>
        </w:rPr>
        <w:t xml:space="preserve">jalan Balai Pustaka Baru No 19 Rawamangun , Pulo Gadung, Jakarta Timur 13220 . </w:t>
      </w:r>
    </w:p>
    <w:p w14:paraId="1AF28E5F" w14:textId="77777777" w:rsidR="008F07C2" w:rsidRPr="007F09F6" w:rsidRDefault="008F07C2" w:rsidP="007D5A8D">
      <w:pPr>
        <w:pStyle w:val="BodyText"/>
        <w:widowControl w:val="0"/>
        <w:numPr>
          <w:ilvl w:val="0"/>
          <w:numId w:val="73"/>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Luas tanah </w:t>
      </w:r>
      <w:r w:rsidRPr="007F09F6">
        <w:rPr>
          <w:rFonts w:ascii="Times New Roman" w:hAnsi="Times New Roman" w:cs="Times New Roman"/>
          <w:sz w:val="24"/>
          <w:szCs w:val="24"/>
        </w:rPr>
        <w:t>seluas</w:t>
      </w:r>
      <w:r w:rsidRPr="007F09F6">
        <w:rPr>
          <w:rFonts w:ascii="Times New Roman" w:hAnsi="Times New Roman" w:cs="Times New Roman"/>
          <w:spacing w:val="1"/>
          <w:sz w:val="24"/>
          <w:szCs w:val="24"/>
        </w:rPr>
        <w:t xml:space="preserve"> </w:t>
      </w:r>
      <w:r w:rsidRPr="007F09F6">
        <w:rPr>
          <w:rFonts w:ascii="Times New Roman" w:hAnsi="Times New Roman" w:cs="Times New Roman"/>
          <w:w w:val="105"/>
          <w:sz w:val="24"/>
          <w:szCs w:val="24"/>
        </w:rPr>
        <w:t>2900</w:t>
      </w:r>
      <w:r w:rsidRPr="007F09F6">
        <w:rPr>
          <w:rFonts w:ascii="Times New Roman" w:hAnsi="Times New Roman" w:cs="Times New Roman"/>
          <w:spacing w:val="-2"/>
          <w:w w:val="105"/>
          <w:sz w:val="24"/>
          <w:szCs w:val="24"/>
        </w:rPr>
        <w:t xml:space="preserve"> </w:t>
      </w:r>
      <w:r w:rsidRPr="007F09F6">
        <w:rPr>
          <w:rFonts w:ascii="Times New Roman" w:hAnsi="Times New Roman" w:cs="Times New Roman"/>
          <w:w w:val="105"/>
          <w:sz w:val="24"/>
          <w:szCs w:val="24"/>
        </w:rPr>
        <w:t>m2</w:t>
      </w:r>
      <w:r w:rsidRPr="007F09F6">
        <w:rPr>
          <w:rFonts w:ascii="Times New Roman" w:hAnsi="Times New Roman" w:cs="Times New Roman"/>
          <w:spacing w:val="-5"/>
          <w:w w:val="105"/>
          <w:sz w:val="24"/>
          <w:szCs w:val="24"/>
        </w:rPr>
        <w:t xml:space="preserve"> </w:t>
      </w:r>
      <w:r w:rsidRPr="007F09F6">
        <w:rPr>
          <w:rFonts w:ascii="Times New Roman" w:hAnsi="Times New Roman" w:cs="Times New Roman"/>
          <w:w w:val="105"/>
          <w:sz w:val="24"/>
          <w:szCs w:val="24"/>
        </w:rPr>
        <w:t>dan</w:t>
      </w:r>
      <w:r w:rsidRPr="007F09F6">
        <w:rPr>
          <w:rFonts w:ascii="Times New Roman" w:hAnsi="Times New Roman" w:cs="Times New Roman"/>
          <w:spacing w:val="-9"/>
          <w:w w:val="105"/>
          <w:sz w:val="24"/>
          <w:szCs w:val="24"/>
        </w:rPr>
        <w:t xml:space="preserve"> </w:t>
      </w:r>
      <w:r w:rsidRPr="007F09F6">
        <w:rPr>
          <w:rFonts w:ascii="Times New Roman" w:hAnsi="Times New Roman" w:cs="Times New Roman"/>
          <w:w w:val="105"/>
          <w:sz w:val="24"/>
          <w:szCs w:val="24"/>
        </w:rPr>
        <w:t>luas</w:t>
      </w:r>
      <w:r w:rsidRPr="007F09F6">
        <w:rPr>
          <w:rFonts w:ascii="Times New Roman" w:hAnsi="Times New Roman" w:cs="Times New Roman"/>
          <w:spacing w:val="-5"/>
          <w:w w:val="105"/>
          <w:sz w:val="24"/>
          <w:szCs w:val="24"/>
        </w:rPr>
        <w:t xml:space="preserve"> </w:t>
      </w:r>
      <w:r w:rsidRPr="007F09F6">
        <w:rPr>
          <w:rFonts w:ascii="Times New Roman" w:hAnsi="Times New Roman" w:cs="Times New Roman"/>
          <w:w w:val="105"/>
          <w:sz w:val="24"/>
          <w:szCs w:val="24"/>
        </w:rPr>
        <w:t>bangunan</w:t>
      </w:r>
      <w:r w:rsidRPr="007F09F6">
        <w:rPr>
          <w:rFonts w:ascii="Times New Roman" w:hAnsi="Times New Roman" w:cs="Times New Roman"/>
          <w:spacing w:val="-10"/>
          <w:w w:val="105"/>
          <w:sz w:val="24"/>
          <w:szCs w:val="24"/>
        </w:rPr>
        <w:t xml:space="preserve"> </w:t>
      </w:r>
      <w:r w:rsidRPr="007F09F6">
        <w:rPr>
          <w:rFonts w:ascii="Times New Roman" w:hAnsi="Times New Roman" w:cs="Times New Roman"/>
          <w:w w:val="105"/>
          <w:sz w:val="24"/>
          <w:szCs w:val="24"/>
        </w:rPr>
        <w:t>secara</w:t>
      </w:r>
      <w:r w:rsidRPr="007F09F6">
        <w:rPr>
          <w:rFonts w:ascii="Times New Roman" w:hAnsi="Times New Roman" w:cs="Times New Roman"/>
          <w:spacing w:val="2"/>
          <w:w w:val="105"/>
          <w:sz w:val="24"/>
          <w:szCs w:val="24"/>
        </w:rPr>
        <w:t xml:space="preserve"> </w:t>
      </w:r>
      <w:r w:rsidRPr="007F09F6">
        <w:rPr>
          <w:rFonts w:ascii="Times New Roman" w:hAnsi="Times New Roman" w:cs="Times New Roman"/>
          <w:w w:val="105"/>
          <w:sz w:val="24"/>
          <w:szCs w:val="24"/>
        </w:rPr>
        <w:t>keseluruhan</w:t>
      </w:r>
      <w:r w:rsidRPr="007F09F6">
        <w:rPr>
          <w:rFonts w:ascii="Times New Roman" w:hAnsi="Times New Roman" w:cs="Times New Roman"/>
          <w:spacing w:val="-6"/>
          <w:w w:val="105"/>
          <w:sz w:val="24"/>
          <w:szCs w:val="24"/>
        </w:rPr>
        <w:t xml:space="preserve"> </w:t>
      </w:r>
      <w:r w:rsidRPr="007F09F6">
        <w:rPr>
          <w:rFonts w:ascii="Times New Roman" w:hAnsi="Times New Roman" w:cs="Times New Roman"/>
          <w:w w:val="105"/>
          <w:sz w:val="24"/>
          <w:szCs w:val="24"/>
        </w:rPr>
        <w:t>adalah</w:t>
      </w:r>
      <w:r w:rsidRPr="007F09F6">
        <w:rPr>
          <w:rFonts w:ascii="Times New Roman" w:hAnsi="Times New Roman" w:cs="Times New Roman"/>
          <w:spacing w:val="-10"/>
          <w:w w:val="105"/>
          <w:sz w:val="24"/>
          <w:szCs w:val="24"/>
        </w:rPr>
        <w:t xml:space="preserve"> </w:t>
      </w:r>
      <w:r w:rsidRPr="007F09F6">
        <w:rPr>
          <w:rFonts w:ascii="Times New Roman" w:hAnsi="Times New Roman" w:cs="Times New Roman"/>
          <w:w w:val="105"/>
          <w:sz w:val="24"/>
          <w:szCs w:val="24"/>
        </w:rPr>
        <w:t>5199 m2, terletak di</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lokasi</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yang</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sangat</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strategis</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di</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dikelilingi</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area</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w w:val="105"/>
          <w:sz w:val="24"/>
          <w:szCs w:val="24"/>
        </w:rPr>
        <w:t>komersial,</w:t>
      </w:r>
      <w:r w:rsidRPr="007F09F6">
        <w:rPr>
          <w:rFonts w:ascii="Times New Roman" w:hAnsi="Times New Roman" w:cs="Times New Roman"/>
          <w:spacing w:val="1"/>
          <w:w w:val="105"/>
          <w:sz w:val="24"/>
          <w:szCs w:val="24"/>
        </w:rPr>
        <w:t xml:space="preserve"> </w:t>
      </w:r>
      <w:r w:rsidRPr="007F09F6">
        <w:rPr>
          <w:rFonts w:ascii="Times New Roman" w:hAnsi="Times New Roman" w:cs="Times New Roman"/>
          <w:sz w:val="24"/>
          <w:szCs w:val="24"/>
        </w:rPr>
        <w:t xml:space="preserve">perumahan, fasilitas Pendidikan serta kawasan industri dengan Gedung berlantai 4, dengan kapasitas tempat tidur 101 TT terdiri dari: VVIP 2 , VIP 11 TT,KLS I 20,Kelas 2 28 TT, Kelas 3 24 TT, Kemo 6 TT, Isolasi 2 TT, Perina 3 TT dan ICU 5 TT. </w:t>
      </w:r>
    </w:p>
    <w:p w14:paraId="664C865C" w14:textId="77777777" w:rsidR="008F07C2" w:rsidRPr="007F09F6" w:rsidRDefault="008F07C2" w:rsidP="007D5A8D">
      <w:pPr>
        <w:pStyle w:val="BodyText"/>
        <w:widowControl w:val="0"/>
        <w:numPr>
          <w:ilvl w:val="0"/>
          <w:numId w:val="73"/>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Fasilitas Rumah Sakit </w:t>
      </w:r>
    </w:p>
    <w:p w14:paraId="20CB6BF0" w14:textId="77777777" w:rsidR="008F07C2" w:rsidRPr="007F09F6" w:rsidRDefault="008F07C2" w:rsidP="007D5A8D">
      <w:pPr>
        <w:pStyle w:val="BodyText"/>
        <w:widowControl w:val="0"/>
        <w:numPr>
          <w:ilvl w:val="0"/>
          <w:numId w:val="74"/>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Pelayanan medis </w:t>
      </w:r>
    </w:p>
    <w:p w14:paraId="36F89AF9" w14:textId="77777777" w:rsidR="008F07C2" w:rsidRPr="007F09F6" w:rsidRDefault="008F07C2" w:rsidP="007D5A8D">
      <w:pPr>
        <w:pStyle w:val="BodyText"/>
        <w:widowControl w:val="0"/>
        <w:numPr>
          <w:ilvl w:val="0"/>
          <w:numId w:val="75"/>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Rawat jalan </w:t>
      </w:r>
    </w:p>
    <w:p w14:paraId="7A5E128D" w14:textId="77777777" w:rsidR="008F07C2" w:rsidRPr="007F09F6" w:rsidRDefault="008F07C2" w:rsidP="007D5A8D">
      <w:pPr>
        <w:pStyle w:val="ListParagraph"/>
        <w:widowControl w:val="0"/>
        <w:numPr>
          <w:ilvl w:val="3"/>
          <w:numId w:val="70"/>
        </w:numPr>
        <w:autoSpaceDE w:val="0"/>
        <w:autoSpaceDN w:val="0"/>
        <w:spacing w:after="0" w:line="360" w:lineRule="auto"/>
        <w:ind w:right="163"/>
        <w:contextualSpacing w:val="0"/>
        <w:rPr>
          <w:rFonts w:ascii="Times New Roman" w:hAnsi="Times New Roman"/>
          <w:sz w:val="24"/>
          <w:szCs w:val="24"/>
        </w:rPr>
      </w:pPr>
      <w:r w:rsidRPr="007F09F6">
        <w:rPr>
          <w:rFonts w:ascii="Times New Roman" w:hAnsi="Times New Roman"/>
          <w:sz w:val="24"/>
          <w:szCs w:val="24"/>
        </w:rPr>
        <w:t>Poliklinik</w:t>
      </w:r>
      <w:r w:rsidRPr="007F09F6">
        <w:rPr>
          <w:rFonts w:ascii="Times New Roman" w:hAnsi="Times New Roman"/>
          <w:spacing w:val="9"/>
          <w:sz w:val="24"/>
          <w:szCs w:val="24"/>
        </w:rPr>
        <w:t xml:space="preserve"> </w:t>
      </w:r>
      <w:r w:rsidRPr="007F09F6">
        <w:rPr>
          <w:rFonts w:ascii="Times New Roman" w:hAnsi="Times New Roman"/>
          <w:sz w:val="24"/>
          <w:szCs w:val="24"/>
        </w:rPr>
        <w:t>Kebidanan</w:t>
      </w:r>
      <w:r w:rsidRPr="007F09F6">
        <w:rPr>
          <w:rFonts w:ascii="Times New Roman" w:hAnsi="Times New Roman"/>
          <w:spacing w:val="8"/>
          <w:sz w:val="24"/>
          <w:szCs w:val="24"/>
        </w:rPr>
        <w:t xml:space="preserve"> </w:t>
      </w:r>
      <w:r w:rsidRPr="007F09F6">
        <w:rPr>
          <w:rFonts w:ascii="Times New Roman" w:hAnsi="Times New Roman"/>
          <w:sz w:val="24"/>
          <w:szCs w:val="24"/>
        </w:rPr>
        <w:t>dan</w:t>
      </w:r>
      <w:r w:rsidRPr="007F09F6">
        <w:rPr>
          <w:rFonts w:ascii="Times New Roman" w:hAnsi="Times New Roman"/>
          <w:spacing w:val="8"/>
          <w:sz w:val="24"/>
          <w:szCs w:val="24"/>
        </w:rPr>
        <w:t xml:space="preserve"> </w:t>
      </w:r>
      <w:r w:rsidRPr="007F09F6">
        <w:rPr>
          <w:rFonts w:ascii="Times New Roman" w:hAnsi="Times New Roman"/>
          <w:sz w:val="24"/>
          <w:szCs w:val="24"/>
        </w:rPr>
        <w:t>Penyakit</w:t>
      </w:r>
      <w:r w:rsidRPr="007F09F6">
        <w:rPr>
          <w:rFonts w:ascii="Times New Roman" w:hAnsi="Times New Roman"/>
          <w:spacing w:val="17"/>
          <w:sz w:val="24"/>
          <w:szCs w:val="24"/>
        </w:rPr>
        <w:t xml:space="preserve"> </w:t>
      </w:r>
      <w:r w:rsidRPr="007F09F6">
        <w:rPr>
          <w:rFonts w:ascii="Times New Roman" w:hAnsi="Times New Roman"/>
          <w:sz w:val="24"/>
          <w:szCs w:val="24"/>
        </w:rPr>
        <w:t>Kandungan</w:t>
      </w:r>
    </w:p>
    <w:p w14:paraId="05FAB219" w14:textId="77777777" w:rsidR="008F07C2" w:rsidRPr="007F09F6" w:rsidRDefault="008F07C2" w:rsidP="007D5A8D">
      <w:pPr>
        <w:pStyle w:val="ListParagraph"/>
        <w:widowControl w:val="0"/>
        <w:numPr>
          <w:ilvl w:val="3"/>
          <w:numId w:val="70"/>
        </w:numPr>
        <w:autoSpaceDE w:val="0"/>
        <w:autoSpaceDN w:val="0"/>
        <w:spacing w:after="0" w:line="360" w:lineRule="auto"/>
        <w:ind w:right="163"/>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Anak</w:t>
      </w:r>
    </w:p>
    <w:p w14:paraId="7D8F1AC2" w14:textId="77777777" w:rsidR="008F07C2" w:rsidRPr="007F09F6" w:rsidRDefault="008F07C2" w:rsidP="007D5A8D">
      <w:pPr>
        <w:pStyle w:val="ListParagraph"/>
        <w:widowControl w:val="0"/>
        <w:numPr>
          <w:ilvl w:val="3"/>
          <w:numId w:val="70"/>
        </w:numPr>
        <w:autoSpaceDE w:val="0"/>
        <w:autoSpaceDN w:val="0"/>
        <w:spacing w:after="0" w:line="360" w:lineRule="auto"/>
        <w:ind w:right="163"/>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 xml:space="preserve">Gigi: </w:t>
      </w:r>
      <w:r w:rsidRPr="007F09F6">
        <w:rPr>
          <w:rFonts w:ascii="Times New Roman" w:hAnsi="Times New Roman"/>
          <w:sz w:val="24"/>
          <w:szCs w:val="24"/>
        </w:rPr>
        <w:t>Gigi</w:t>
      </w:r>
      <w:r w:rsidRPr="007F09F6">
        <w:rPr>
          <w:rFonts w:ascii="Times New Roman" w:hAnsi="Times New Roman"/>
          <w:spacing w:val="20"/>
          <w:sz w:val="24"/>
          <w:szCs w:val="24"/>
        </w:rPr>
        <w:t xml:space="preserve"> </w:t>
      </w:r>
      <w:r w:rsidRPr="007F09F6">
        <w:rPr>
          <w:rFonts w:ascii="Times New Roman" w:hAnsi="Times New Roman"/>
          <w:sz w:val="24"/>
          <w:szCs w:val="24"/>
        </w:rPr>
        <w:t xml:space="preserve">Umum, </w:t>
      </w:r>
      <w:r w:rsidRPr="007F09F6">
        <w:rPr>
          <w:rFonts w:ascii="Times New Roman" w:hAnsi="Times New Roman"/>
          <w:w w:val="105"/>
          <w:sz w:val="24"/>
          <w:szCs w:val="24"/>
        </w:rPr>
        <w:t>Spesialis</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Prostodonti, Spesialis</w:t>
      </w:r>
      <w:r w:rsidRPr="007F09F6">
        <w:rPr>
          <w:rFonts w:ascii="Times New Roman" w:hAnsi="Times New Roman"/>
          <w:spacing w:val="-11"/>
          <w:w w:val="105"/>
          <w:sz w:val="24"/>
          <w:szCs w:val="24"/>
        </w:rPr>
        <w:t xml:space="preserve"> </w:t>
      </w:r>
      <w:r w:rsidRPr="007F09F6">
        <w:rPr>
          <w:rFonts w:ascii="Times New Roman" w:hAnsi="Times New Roman"/>
          <w:w w:val="105"/>
          <w:sz w:val="24"/>
          <w:szCs w:val="24"/>
        </w:rPr>
        <w:t>Bedah</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Mulut, Spesialis</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Orthodonti</w:t>
      </w:r>
    </w:p>
    <w:p w14:paraId="76026EB9" w14:textId="77777777" w:rsidR="008F07C2" w:rsidRPr="007F09F6" w:rsidRDefault="008F07C2" w:rsidP="007D5A8D">
      <w:pPr>
        <w:pStyle w:val="ListParagraph"/>
        <w:widowControl w:val="0"/>
        <w:numPr>
          <w:ilvl w:val="3"/>
          <w:numId w:val="70"/>
        </w:numPr>
        <w:autoSpaceDE w:val="0"/>
        <w:autoSpaceDN w:val="0"/>
        <w:spacing w:after="0" w:line="360" w:lineRule="auto"/>
        <w:ind w:right="163"/>
        <w:contextualSpacing w:val="0"/>
        <w:rPr>
          <w:rFonts w:ascii="Times New Roman" w:hAnsi="Times New Roman"/>
          <w:sz w:val="24"/>
          <w:szCs w:val="24"/>
        </w:rPr>
      </w:pPr>
      <w:r w:rsidRPr="007F09F6">
        <w:rPr>
          <w:rFonts w:ascii="Times New Roman" w:hAnsi="Times New Roman"/>
          <w:spacing w:val="-1"/>
          <w:w w:val="105"/>
          <w:sz w:val="24"/>
          <w:szCs w:val="24"/>
        </w:rPr>
        <w:t>Poliklinik</w:t>
      </w:r>
      <w:r w:rsidRPr="007F09F6">
        <w:rPr>
          <w:rFonts w:ascii="Times New Roman" w:hAnsi="Times New Roman"/>
          <w:spacing w:val="-14"/>
          <w:w w:val="105"/>
          <w:sz w:val="24"/>
          <w:szCs w:val="24"/>
        </w:rPr>
        <w:t xml:space="preserve"> </w:t>
      </w:r>
      <w:r w:rsidRPr="007F09F6">
        <w:rPr>
          <w:rFonts w:ascii="Times New Roman" w:hAnsi="Times New Roman"/>
          <w:spacing w:val="-1"/>
          <w:w w:val="105"/>
          <w:sz w:val="24"/>
          <w:szCs w:val="24"/>
        </w:rPr>
        <w:t>Penyakit</w:t>
      </w:r>
      <w:r w:rsidRPr="007F09F6">
        <w:rPr>
          <w:rFonts w:ascii="Times New Roman" w:hAnsi="Times New Roman"/>
          <w:spacing w:val="-7"/>
          <w:w w:val="105"/>
          <w:sz w:val="24"/>
          <w:szCs w:val="24"/>
        </w:rPr>
        <w:t xml:space="preserve"> </w:t>
      </w:r>
      <w:r w:rsidRPr="007F09F6">
        <w:rPr>
          <w:rFonts w:ascii="Times New Roman" w:hAnsi="Times New Roman"/>
          <w:w w:val="105"/>
          <w:sz w:val="24"/>
          <w:szCs w:val="24"/>
        </w:rPr>
        <w:t>Dalam</w:t>
      </w:r>
    </w:p>
    <w:p w14:paraId="565E9EED" w14:textId="77777777" w:rsidR="008F07C2" w:rsidRPr="007F09F6" w:rsidRDefault="008F07C2" w:rsidP="007D5A8D">
      <w:pPr>
        <w:pStyle w:val="ListParagraph"/>
        <w:widowControl w:val="0"/>
        <w:numPr>
          <w:ilvl w:val="3"/>
          <w:numId w:val="70"/>
        </w:numPr>
        <w:autoSpaceDE w:val="0"/>
        <w:autoSpaceDN w:val="0"/>
        <w:spacing w:after="0" w:line="360" w:lineRule="auto"/>
        <w:ind w:right="163"/>
        <w:contextualSpacing w:val="0"/>
        <w:rPr>
          <w:rFonts w:ascii="Times New Roman" w:hAnsi="Times New Roman"/>
          <w:sz w:val="24"/>
          <w:szCs w:val="24"/>
        </w:rPr>
      </w:pPr>
      <w:r w:rsidRPr="007F09F6">
        <w:rPr>
          <w:rFonts w:ascii="Times New Roman" w:hAnsi="Times New Roman"/>
          <w:spacing w:val="-1"/>
          <w:w w:val="105"/>
          <w:sz w:val="24"/>
          <w:szCs w:val="24"/>
        </w:rPr>
        <w:t>Sub</w:t>
      </w:r>
      <w:r w:rsidRPr="007F09F6">
        <w:rPr>
          <w:rFonts w:ascii="Times New Roman" w:hAnsi="Times New Roman"/>
          <w:spacing w:val="-13"/>
          <w:w w:val="105"/>
          <w:sz w:val="24"/>
          <w:szCs w:val="24"/>
        </w:rPr>
        <w:t xml:space="preserve"> </w:t>
      </w:r>
      <w:r w:rsidRPr="007F09F6">
        <w:rPr>
          <w:rFonts w:ascii="Times New Roman" w:hAnsi="Times New Roman"/>
          <w:spacing w:val="-1"/>
          <w:w w:val="105"/>
          <w:sz w:val="24"/>
          <w:szCs w:val="24"/>
        </w:rPr>
        <w:t>spesialis</w:t>
      </w:r>
      <w:r w:rsidRPr="007F09F6">
        <w:rPr>
          <w:rFonts w:ascii="Times New Roman" w:hAnsi="Times New Roman"/>
          <w:spacing w:val="-11"/>
          <w:w w:val="105"/>
          <w:sz w:val="24"/>
          <w:szCs w:val="24"/>
        </w:rPr>
        <w:t xml:space="preserve"> </w:t>
      </w:r>
      <w:r w:rsidRPr="007F09F6">
        <w:rPr>
          <w:rFonts w:ascii="Times New Roman" w:hAnsi="Times New Roman"/>
          <w:spacing w:val="-1"/>
          <w:w w:val="105"/>
          <w:sz w:val="24"/>
          <w:szCs w:val="24"/>
        </w:rPr>
        <w:t>Kardiovaskuler</w:t>
      </w:r>
    </w:p>
    <w:p w14:paraId="0703BD59"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THT</w:t>
      </w:r>
    </w:p>
    <w:p w14:paraId="3583AB3E"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Jantung</w:t>
      </w:r>
    </w:p>
    <w:p w14:paraId="174D2DF0"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Paru</w:t>
      </w:r>
      <w:r w:rsidRPr="007F09F6">
        <w:rPr>
          <w:rFonts w:ascii="Times New Roman" w:hAnsi="Times New Roman"/>
          <w:spacing w:val="-3"/>
          <w:w w:val="105"/>
          <w:sz w:val="24"/>
          <w:szCs w:val="24"/>
        </w:rPr>
        <w:t xml:space="preserve"> </w:t>
      </w:r>
      <w:r w:rsidRPr="007F09F6">
        <w:rPr>
          <w:rFonts w:ascii="Times New Roman" w:hAnsi="Times New Roman"/>
          <w:w w:val="105"/>
          <w:sz w:val="24"/>
          <w:szCs w:val="24"/>
        </w:rPr>
        <w:t>/</w:t>
      </w:r>
      <w:r w:rsidRPr="007F09F6">
        <w:rPr>
          <w:rFonts w:ascii="Times New Roman" w:hAnsi="Times New Roman"/>
          <w:spacing w:val="-13"/>
          <w:w w:val="105"/>
          <w:sz w:val="24"/>
          <w:szCs w:val="24"/>
        </w:rPr>
        <w:t xml:space="preserve"> </w:t>
      </w:r>
      <w:r w:rsidRPr="007F09F6">
        <w:rPr>
          <w:rFonts w:ascii="Times New Roman" w:hAnsi="Times New Roman"/>
          <w:w w:val="105"/>
          <w:sz w:val="24"/>
          <w:szCs w:val="24"/>
        </w:rPr>
        <w:t>DOTS</w:t>
      </w:r>
      <w:r w:rsidRPr="007F09F6">
        <w:rPr>
          <w:rFonts w:ascii="Times New Roman" w:hAnsi="Times New Roman"/>
          <w:spacing w:val="-10"/>
          <w:w w:val="105"/>
          <w:sz w:val="24"/>
          <w:szCs w:val="24"/>
        </w:rPr>
        <w:t xml:space="preserve"> </w:t>
      </w:r>
      <w:r w:rsidRPr="007F09F6">
        <w:rPr>
          <w:rFonts w:ascii="Times New Roman" w:hAnsi="Times New Roman"/>
          <w:w w:val="105"/>
          <w:sz w:val="24"/>
          <w:szCs w:val="24"/>
        </w:rPr>
        <w:t>TB</w:t>
      </w:r>
    </w:p>
    <w:p w14:paraId="06E7FD73"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lastRenderedPageBreak/>
        <w:t>Poliklinik</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Psikiater</w:t>
      </w:r>
    </w:p>
    <w:p w14:paraId="0CF2CD2B"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spacing w:val="-1"/>
          <w:w w:val="105"/>
          <w:sz w:val="24"/>
          <w:szCs w:val="24"/>
        </w:rPr>
        <w:t>Poliklinik</w:t>
      </w:r>
      <w:r w:rsidRPr="007F09F6">
        <w:rPr>
          <w:rFonts w:ascii="Times New Roman" w:hAnsi="Times New Roman"/>
          <w:spacing w:val="-14"/>
          <w:w w:val="105"/>
          <w:sz w:val="24"/>
          <w:szCs w:val="24"/>
        </w:rPr>
        <w:t xml:space="preserve"> </w:t>
      </w:r>
      <w:r w:rsidRPr="007F09F6">
        <w:rPr>
          <w:rFonts w:ascii="Times New Roman" w:hAnsi="Times New Roman"/>
          <w:w w:val="105"/>
          <w:sz w:val="24"/>
          <w:szCs w:val="24"/>
        </w:rPr>
        <w:t>Penyakit</w:t>
      </w:r>
      <w:r w:rsidRPr="007F09F6">
        <w:rPr>
          <w:rFonts w:ascii="Times New Roman" w:hAnsi="Times New Roman"/>
          <w:spacing w:val="-11"/>
          <w:w w:val="105"/>
          <w:sz w:val="24"/>
          <w:szCs w:val="24"/>
        </w:rPr>
        <w:t xml:space="preserve"> </w:t>
      </w:r>
      <w:r w:rsidRPr="007F09F6">
        <w:rPr>
          <w:rFonts w:ascii="Times New Roman" w:hAnsi="Times New Roman"/>
          <w:w w:val="105"/>
          <w:sz w:val="24"/>
          <w:szCs w:val="24"/>
        </w:rPr>
        <w:t>Syaraf</w:t>
      </w:r>
    </w:p>
    <w:p w14:paraId="59B59A6D"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sz w:val="24"/>
          <w:szCs w:val="24"/>
        </w:rPr>
        <w:t>Poliklinik</w:t>
      </w:r>
      <w:r w:rsidRPr="007F09F6">
        <w:rPr>
          <w:rFonts w:ascii="Times New Roman" w:hAnsi="Times New Roman"/>
          <w:spacing w:val="9"/>
          <w:sz w:val="24"/>
          <w:szCs w:val="24"/>
        </w:rPr>
        <w:t xml:space="preserve"> </w:t>
      </w:r>
      <w:r w:rsidRPr="007F09F6">
        <w:rPr>
          <w:rFonts w:ascii="Times New Roman" w:hAnsi="Times New Roman"/>
          <w:sz w:val="24"/>
          <w:szCs w:val="24"/>
        </w:rPr>
        <w:t>Rehabilitasi</w:t>
      </w:r>
      <w:r w:rsidRPr="007F09F6">
        <w:rPr>
          <w:rFonts w:ascii="Times New Roman" w:hAnsi="Times New Roman"/>
          <w:spacing w:val="8"/>
          <w:sz w:val="24"/>
          <w:szCs w:val="24"/>
        </w:rPr>
        <w:t xml:space="preserve"> </w:t>
      </w:r>
      <w:r w:rsidRPr="007F09F6">
        <w:rPr>
          <w:rFonts w:ascii="Times New Roman" w:hAnsi="Times New Roman"/>
          <w:sz w:val="24"/>
          <w:szCs w:val="24"/>
        </w:rPr>
        <w:t>Medik</w:t>
      </w:r>
      <w:r w:rsidRPr="007F09F6">
        <w:rPr>
          <w:rFonts w:ascii="Times New Roman" w:hAnsi="Times New Roman"/>
          <w:spacing w:val="11"/>
          <w:sz w:val="24"/>
          <w:szCs w:val="24"/>
        </w:rPr>
        <w:t xml:space="preserve"> </w:t>
      </w:r>
      <w:r w:rsidRPr="007F09F6">
        <w:rPr>
          <w:rFonts w:ascii="Times New Roman" w:hAnsi="Times New Roman"/>
          <w:sz w:val="24"/>
          <w:szCs w:val="24"/>
        </w:rPr>
        <w:t>dan</w:t>
      </w:r>
      <w:r w:rsidRPr="007F09F6">
        <w:rPr>
          <w:rFonts w:ascii="Times New Roman" w:hAnsi="Times New Roman"/>
          <w:spacing w:val="5"/>
          <w:sz w:val="24"/>
          <w:szCs w:val="24"/>
        </w:rPr>
        <w:t xml:space="preserve"> </w:t>
      </w:r>
      <w:r w:rsidRPr="007F09F6">
        <w:rPr>
          <w:rFonts w:ascii="Times New Roman" w:hAnsi="Times New Roman"/>
          <w:sz w:val="24"/>
          <w:szCs w:val="24"/>
        </w:rPr>
        <w:t>Fisioterapi</w:t>
      </w:r>
    </w:p>
    <w:p w14:paraId="26F21D18"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t>Pelayanan</w:t>
      </w:r>
      <w:r w:rsidRPr="007F09F6">
        <w:rPr>
          <w:rFonts w:ascii="Times New Roman" w:hAnsi="Times New Roman"/>
          <w:spacing w:val="-15"/>
          <w:w w:val="105"/>
          <w:sz w:val="24"/>
          <w:szCs w:val="24"/>
        </w:rPr>
        <w:t xml:space="preserve"> </w:t>
      </w:r>
      <w:r w:rsidRPr="007F09F6">
        <w:rPr>
          <w:rFonts w:ascii="Times New Roman" w:hAnsi="Times New Roman"/>
          <w:w w:val="105"/>
          <w:sz w:val="24"/>
          <w:szCs w:val="24"/>
        </w:rPr>
        <w:t xml:space="preserve">Khemoterapi </w:t>
      </w:r>
    </w:p>
    <w:p w14:paraId="3152DEDD" w14:textId="77777777" w:rsidR="008F07C2" w:rsidRPr="007F09F6" w:rsidRDefault="008F07C2" w:rsidP="007D5A8D">
      <w:pPr>
        <w:pStyle w:val="ListParagraph"/>
        <w:widowControl w:val="0"/>
        <w:numPr>
          <w:ilvl w:val="3"/>
          <w:numId w:val="70"/>
        </w:numPr>
        <w:tabs>
          <w:tab w:val="left" w:pos="2754"/>
          <w:tab w:val="left" w:pos="2755"/>
        </w:tabs>
        <w:autoSpaceDE w:val="0"/>
        <w:autoSpaceDN w:val="0"/>
        <w:spacing w:after="0" w:line="360" w:lineRule="auto"/>
        <w:ind w:left="2754" w:right="163" w:hanging="534"/>
        <w:contextualSpacing w:val="0"/>
        <w:rPr>
          <w:rFonts w:ascii="Times New Roman" w:hAnsi="Times New Roman"/>
          <w:sz w:val="24"/>
          <w:szCs w:val="24"/>
        </w:rPr>
      </w:pPr>
      <w:r w:rsidRPr="007F09F6">
        <w:rPr>
          <w:rFonts w:ascii="Times New Roman" w:hAnsi="Times New Roman"/>
          <w:w w:val="105"/>
          <w:sz w:val="24"/>
          <w:szCs w:val="24"/>
        </w:rPr>
        <w:t>Poliklinik</w:t>
      </w:r>
      <w:r w:rsidRPr="007F09F6">
        <w:rPr>
          <w:rFonts w:ascii="Times New Roman" w:hAnsi="Times New Roman"/>
          <w:spacing w:val="-13"/>
          <w:w w:val="105"/>
          <w:sz w:val="24"/>
          <w:szCs w:val="24"/>
        </w:rPr>
        <w:t xml:space="preserve"> </w:t>
      </w:r>
      <w:r w:rsidRPr="007F09F6">
        <w:rPr>
          <w:rFonts w:ascii="Times New Roman" w:hAnsi="Times New Roman"/>
          <w:w w:val="105"/>
          <w:sz w:val="24"/>
          <w:szCs w:val="24"/>
        </w:rPr>
        <w:t>Bedah ( Bedah</w:t>
      </w:r>
      <w:r w:rsidRPr="007F09F6">
        <w:rPr>
          <w:rFonts w:ascii="Times New Roman" w:hAnsi="Times New Roman"/>
          <w:spacing w:val="-10"/>
          <w:w w:val="105"/>
          <w:sz w:val="24"/>
          <w:szCs w:val="24"/>
        </w:rPr>
        <w:t xml:space="preserve"> </w:t>
      </w:r>
      <w:r w:rsidRPr="007F09F6">
        <w:rPr>
          <w:rFonts w:ascii="Times New Roman" w:hAnsi="Times New Roman"/>
          <w:w w:val="105"/>
          <w:sz w:val="24"/>
          <w:szCs w:val="24"/>
        </w:rPr>
        <w:t>Umum, Bedah</w:t>
      </w:r>
      <w:r w:rsidRPr="007F09F6">
        <w:rPr>
          <w:rFonts w:ascii="Times New Roman" w:hAnsi="Times New Roman"/>
          <w:spacing w:val="-11"/>
          <w:w w:val="105"/>
          <w:sz w:val="24"/>
          <w:szCs w:val="24"/>
        </w:rPr>
        <w:t xml:space="preserve"> </w:t>
      </w:r>
      <w:r w:rsidRPr="007F09F6">
        <w:rPr>
          <w:rFonts w:ascii="Times New Roman" w:hAnsi="Times New Roman"/>
          <w:w w:val="105"/>
          <w:sz w:val="24"/>
          <w:szCs w:val="24"/>
        </w:rPr>
        <w:t>Urologi, Bedah</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Orthopedi, Bedah</w:t>
      </w:r>
      <w:r w:rsidRPr="007F09F6">
        <w:rPr>
          <w:rFonts w:ascii="Times New Roman" w:hAnsi="Times New Roman"/>
          <w:spacing w:val="-12"/>
          <w:w w:val="105"/>
          <w:sz w:val="24"/>
          <w:szCs w:val="24"/>
        </w:rPr>
        <w:t xml:space="preserve"> </w:t>
      </w:r>
      <w:r w:rsidRPr="007F09F6">
        <w:rPr>
          <w:rFonts w:ascii="Times New Roman" w:hAnsi="Times New Roman"/>
          <w:w w:val="105"/>
          <w:sz w:val="24"/>
          <w:szCs w:val="24"/>
        </w:rPr>
        <w:t xml:space="preserve">Onkologi) </w:t>
      </w:r>
    </w:p>
    <w:p w14:paraId="533C8027" w14:textId="77777777" w:rsidR="008F07C2" w:rsidRPr="007F09F6" w:rsidRDefault="008F07C2" w:rsidP="007D5A8D">
      <w:pPr>
        <w:pStyle w:val="BodyText"/>
        <w:widowControl w:val="0"/>
        <w:numPr>
          <w:ilvl w:val="0"/>
          <w:numId w:val="75"/>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Rawat Inap </w:t>
      </w:r>
    </w:p>
    <w:p w14:paraId="530D3707"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Perawatan umum </w:t>
      </w:r>
    </w:p>
    <w:p w14:paraId="3D04DFBC"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Perawatan anak</w:t>
      </w:r>
    </w:p>
    <w:p w14:paraId="7F08011D"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Perawatan bedah </w:t>
      </w:r>
    </w:p>
    <w:p w14:paraId="711FC339"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Perawatan kemoterapi </w:t>
      </w:r>
    </w:p>
    <w:p w14:paraId="6A914E20"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Perawatab intensif ( ICU, Isolasi ICU) </w:t>
      </w:r>
    </w:p>
    <w:p w14:paraId="636F1B88"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Perinatologi </w:t>
      </w:r>
    </w:p>
    <w:p w14:paraId="38801E8D" w14:textId="77777777" w:rsidR="008F07C2" w:rsidRPr="007F09F6" w:rsidRDefault="008F07C2" w:rsidP="007D5A8D">
      <w:pPr>
        <w:pStyle w:val="BodyText"/>
        <w:widowControl w:val="0"/>
        <w:numPr>
          <w:ilvl w:val="4"/>
          <w:numId w:val="70"/>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Perawatan kebidanan dan penyakit kandungan. </w:t>
      </w:r>
    </w:p>
    <w:p w14:paraId="2620E183" w14:textId="77777777" w:rsidR="008F07C2" w:rsidRPr="007F09F6" w:rsidRDefault="008F07C2" w:rsidP="007D5A8D">
      <w:pPr>
        <w:pStyle w:val="BodyText"/>
        <w:widowControl w:val="0"/>
        <w:numPr>
          <w:ilvl w:val="0"/>
          <w:numId w:val="74"/>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Penunjang medis  </w:t>
      </w:r>
    </w:p>
    <w:p w14:paraId="567833B5"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Laboratorium : pathologi klinik &amp; pathologi anatomi) </w:t>
      </w:r>
    </w:p>
    <w:p w14:paraId="5C648DC7"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Pelayanan darah</w:t>
      </w:r>
    </w:p>
    <w:p w14:paraId="18A00222"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Unit pelayanan farmasi </w:t>
      </w:r>
    </w:p>
    <w:p w14:paraId="4D7E88F9"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Unit Rekam medis </w:t>
      </w:r>
    </w:p>
    <w:p w14:paraId="0A59A242"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Unit Pelayanan Radiologi </w:t>
      </w:r>
    </w:p>
    <w:p w14:paraId="2BB283BD"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CTG</w:t>
      </w:r>
    </w:p>
    <w:p w14:paraId="7A74A141" w14:textId="77777777" w:rsidR="008F07C2" w:rsidRPr="007F09F6" w:rsidRDefault="008F07C2" w:rsidP="007D5A8D">
      <w:pPr>
        <w:pStyle w:val="BodyText"/>
        <w:widowControl w:val="0"/>
        <w:numPr>
          <w:ilvl w:val="0"/>
          <w:numId w:val="76"/>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USG 2D/3D </w:t>
      </w:r>
    </w:p>
    <w:p w14:paraId="675B3246" w14:textId="77777777" w:rsidR="008F07C2" w:rsidRPr="007F09F6" w:rsidRDefault="008F07C2" w:rsidP="007D5A8D">
      <w:pPr>
        <w:pStyle w:val="BodyText"/>
        <w:widowControl w:val="0"/>
        <w:numPr>
          <w:ilvl w:val="0"/>
          <w:numId w:val="74"/>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Fasilitas tindakan medis </w:t>
      </w:r>
    </w:p>
    <w:p w14:paraId="30A4846B" w14:textId="77777777" w:rsidR="008F07C2" w:rsidRPr="007F09F6" w:rsidRDefault="008F07C2" w:rsidP="007D5A8D">
      <w:pPr>
        <w:pStyle w:val="BodyText"/>
        <w:widowControl w:val="0"/>
        <w:numPr>
          <w:ilvl w:val="0"/>
          <w:numId w:val="77"/>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Kamar operasi 3 </w:t>
      </w:r>
    </w:p>
    <w:p w14:paraId="3278C04F" w14:textId="77777777" w:rsidR="008F07C2" w:rsidRPr="007F09F6" w:rsidRDefault="008F07C2" w:rsidP="007D5A8D">
      <w:pPr>
        <w:pStyle w:val="BodyText"/>
        <w:widowControl w:val="0"/>
        <w:numPr>
          <w:ilvl w:val="0"/>
          <w:numId w:val="77"/>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Kamar bersalin 1 kmr </w:t>
      </w:r>
    </w:p>
    <w:p w14:paraId="5D765C75" w14:textId="77777777" w:rsidR="008F07C2" w:rsidRPr="007F09F6" w:rsidRDefault="008F07C2" w:rsidP="007D5A8D">
      <w:pPr>
        <w:pStyle w:val="BodyText"/>
        <w:widowControl w:val="0"/>
        <w:numPr>
          <w:ilvl w:val="0"/>
          <w:numId w:val="77"/>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Pra persalinan 3 TT </w:t>
      </w:r>
    </w:p>
    <w:p w14:paraId="20C5D277" w14:textId="77777777" w:rsidR="008F07C2" w:rsidRPr="007F09F6" w:rsidRDefault="008F07C2" w:rsidP="007D5A8D">
      <w:pPr>
        <w:pStyle w:val="BodyText"/>
        <w:widowControl w:val="0"/>
        <w:numPr>
          <w:ilvl w:val="0"/>
          <w:numId w:val="77"/>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Ruang RR : 4 TT</w:t>
      </w:r>
    </w:p>
    <w:p w14:paraId="6027F087" w14:textId="77777777" w:rsidR="008F07C2" w:rsidRPr="007F09F6" w:rsidRDefault="008F07C2" w:rsidP="007D5A8D">
      <w:pPr>
        <w:pStyle w:val="BodyText"/>
        <w:widowControl w:val="0"/>
        <w:numPr>
          <w:ilvl w:val="0"/>
          <w:numId w:val="77"/>
        </w:numPr>
        <w:suppressAutoHyphens w:val="0"/>
        <w:autoSpaceDE w:val="0"/>
        <w:autoSpaceDN w:val="0"/>
        <w:spacing w:after="0" w:line="360" w:lineRule="auto"/>
        <w:ind w:right="163"/>
        <w:jc w:val="both"/>
        <w:rPr>
          <w:rFonts w:ascii="Times New Roman" w:hAnsi="Times New Roman" w:cs="Times New Roman"/>
          <w:w w:val="105"/>
          <w:sz w:val="24"/>
          <w:szCs w:val="24"/>
        </w:rPr>
      </w:pPr>
      <w:r w:rsidRPr="007F09F6">
        <w:rPr>
          <w:rFonts w:ascii="Times New Roman" w:hAnsi="Times New Roman" w:cs="Times New Roman"/>
          <w:w w:val="105"/>
          <w:sz w:val="24"/>
          <w:szCs w:val="24"/>
        </w:rPr>
        <w:t xml:space="preserve">Kamar Tindakan ODC 1TT </w:t>
      </w:r>
      <w:bookmarkEnd w:id="2"/>
    </w:p>
    <w:bookmarkEnd w:id="3"/>
    <w:p w14:paraId="774347F3" w14:textId="77777777" w:rsidR="008F07C2"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6B2C3E78" w14:textId="77777777" w:rsidR="008F07C2"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1B6571EA" w14:textId="77777777" w:rsidR="008F07C2"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1DCFDC47" w14:textId="77777777" w:rsidR="008F07C2"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4A424118" w14:textId="77777777" w:rsidR="008F07C2"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6AC8237D" w14:textId="77777777" w:rsidR="008F07C2" w:rsidRPr="007F09F6" w:rsidRDefault="008F07C2" w:rsidP="008F07C2">
      <w:pPr>
        <w:pStyle w:val="BodyText"/>
        <w:widowControl w:val="0"/>
        <w:suppressAutoHyphens w:val="0"/>
        <w:autoSpaceDE w:val="0"/>
        <w:autoSpaceDN w:val="0"/>
        <w:spacing w:after="0" w:line="360" w:lineRule="auto"/>
        <w:ind w:left="2433" w:right="163"/>
        <w:jc w:val="both"/>
        <w:rPr>
          <w:w w:val="105"/>
          <w:sz w:val="24"/>
          <w:szCs w:val="24"/>
        </w:rPr>
      </w:pPr>
    </w:p>
    <w:p w14:paraId="5C784A8A" w14:textId="77777777" w:rsidR="0094394A" w:rsidRPr="00227ECF" w:rsidRDefault="003E02A6" w:rsidP="00227ECF">
      <w:pPr>
        <w:spacing w:after="0" w:line="360" w:lineRule="auto"/>
        <w:jc w:val="center"/>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lastRenderedPageBreak/>
        <w:t>BAB III</w:t>
      </w:r>
    </w:p>
    <w:p w14:paraId="0DD073A4" w14:textId="77777777" w:rsidR="0094394A" w:rsidRPr="00227ECF" w:rsidRDefault="003E02A6" w:rsidP="00227ECF">
      <w:pPr>
        <w:spacing w:after="0" w:line="360" w:lineRule="auto"/>
        <w:jc w:val="center"/>
        <w:rPr>
          <w:rFonts w:ascii="Times New Roman" w:hAnsi="Times New Roman" w:cs="Times New Roman"/>
          <w:b/>
          <w:sz w:val="24"/>
          <w:szCs w:val="24"/>
          <w:lang w:val="id-ID"/>
        </w:rPr>
      </w:pPr>
      <w:r w:rsidRPr="00227ECF">
        <w:rPr>
          <w:rFonts w:ascii="Times New Roman" w:hAnsi="Times New Roman" w:cs="Times New Roman"/>
          <w:b/>
          <w:bCs/>
          <w:sz w:val="24"/>
          <w:szCs w:val="24"/>
          <w:lang w:val="id-ID"/>
        </w:rPr>
        <w:t xml:space="preserve">VISI, MISI, </w:t>
      </w:r>
      <w:r w:rsidR="0085531B" w:rsidRPr="00227ECF">
        <w:rPr>
          <w:rFonts w:ascii="Times New Roman" w:hAnsi="Times New Roman" w:cs="Times New Roman"/>
          <w:b/>
          <w:bCs/>
          <w:sz w:val="24"/>
          <w:szCs w:val="24"/>
          <w:lang w:val="id-ID"/>
        </w:rPr>
        <w:t xml:space="preserve">TUJUAN DAN </w:t>
      </w:r>
      <w:r w:rsidRPr="00227ECF">
        <w:rPr>
          <w:rFonts w:ascii="Times New Roman" w:hAnsi="Times New Roman" w:cs="Times New Roman"/>
          <w:b/>
          <w:bCs/>
          <w:sz w:val="24"/>
          <w:szCs w:val="24"/>
          <w:lang w:val="id-ID"/>
        </w:rPr>
        <w:t>NILAI RUMAH SAKIT</w:t>
      </w:r>
    </w:p>
    <w:p w14:paraId="10F11673" w14:textId="77777777" w:rsidR="0094394A" w:rsidRPr="00227ECF" w:rsidRDefault="0094394A" w:rsidP="00227ECF">
      <w:pPr>
        <w:spacing w:after="0" w:line="360" w:lineRule="auto"/>
        <w:jc w:val="center"/>
        <w:rPr>
          <w:rFonts w:ascii="Times New Roman" w:hAnsi="Times New Roman" w:cs="Times New Roman"/>
          <w:b/>
          <w:bCs/>
          <w:sz w:val="24"/>
          <w:szCs w:val="24"/>
          <w:lang w:val="en-ID"/>
        </w:rPr>
      </w:pPr>
    </w:p>
    <w:p w14:paraId="5A1D7B9E" w14:textId="77777777" w:rsidR="008662F8" w:rsidRPr="008662F8" w:rsidRDefault="008662F8" w:rsidP="007D5A8D">
      <w:pPr>
        <w:numPr>
          <w:ilvl w:val="0"/>
          <w:numId w:val="59"/>
        </w:numPr>
        <w:suppressAutoHyphens/>
        <w:spacing w:after="200" w:line="360" w:lineRule="auto"/>
        <w:ind w:left="426" w:hanging="426"/>
        <w:contextualSpacing/>
        <w:jc w:val="both"/>
        <w:rPr>
          <w:rFonts w:ascii="Times New Roman" w:eastAsia="Calibri" w:hAnsi="Times New Roman" w:cs="Times New Roman"/>
          <w:sz w:val="24"/>
          <w:szCs w:val="24"/>
          <w:lang w:eastAsia="zh-CN"/>
        </w:rPr>
      </w:pPr>
      <w:bookmarkStart w:id="5" w:name="_Hlk143091320"/>
      <w:r w:rsidRPr="008662F8">
        <w:rPr>
          <w:rFonts w:ascii="Times New Roman" w:eastAsia="Calibri" w:hAnsi="Times New Roman" w:cs="Times New Roman"/>
          <w:b/>
          <w:sz w:val="24"/>
          <w:szCs w:val="24"/>
          <w:lang w:eastAsia="zh-CN"/>
        </w:rPr>
        <w:t>VISI</w:t>
      </w:r>
    </w:p>
    <w:p w14:paraId="381C3C15" w14:textId="77777777" w:rsidR="008662F8" w:rsidRPr="008662F8" w:rsidRDefault="008662F8" w:rsidP="008662F8">
      <w:pPr>
        <w:spacing w:after="0" w:line="360" w:lineRule="auto"/>
        <w:ind w:left="426"/>
        <w:contextualSpacing/>
        <w:jc w:val="both"/>
        <w:rPr>
          <w:rFonts w:ascii="Times New Roman" w:eastAsia="Times New Roman" w:hAnsi="Times New Roman" w:cs="Times New Roman"/>
          <w:sz w:val="24"/>
          <w:szCs w:val="24"/>
        </w:rPr>
      </w:pPr>
      <w:r w:rsidRPr="008662F8">
        <w:rPr>
          <w:rFonts w:ascii="Times New Roman" w:eastAsia="Times New Roman" w:hAnsi="Times New Roman" w:cs="Times New Roman"/>
          <w:sz w:val="24"/>
          <w:szCs w:val="24"/>
        </w:rPr>
        <w:t>Menjadi rumah sakit pilihan dalam pelayanan kesehatan keluarga.</w:t>
      </w:r>
    </w:p>
    <w:p w14:paraId="2E39C9BF" w14:textId="77777777" w:rsidR="008662F8" w:rsidRPr="008662F8" w:rsidRDefault="008662F8" w:rsidP="007D5A8D">
      <w:pPr>
        <w:numPr>
          <w:ilvl w:val="0"/>
          <w:numId w:val="59"/>
        </w:numPr>
        <w:spacing w:after="200" w:line="360" w:lineRule="auto"/>
        <w:ind w:left="426" w:hanging="426"/>
        <w:contextualSpacing/>
        <w:jc w:val="both"/>
        <w:rPr>
          <w:rFonts w:ascii="Times New Roman" w:eastAsia="Times New Roman" w:hAnsi="Times New Roman" w:cs="Times New Roman"/>
          <w:sz w:val="24"/>
          <w:szCs w:val="24"/>
        </w:rPr>
      </w:pPr>
      <w:r w:rsidRPr="008662F8">
        <w:rPr>
          <w:rFonts w:ascii="Times New Roman" w:eastAsia="Times New Roman" w:hAnsi="Times New Roman" w:cs="Times New Roman"/>
          <w:b/>
          <w:sz w:val="24"/>
          <w:szCs w:val="24"/>
        </w:rPr>
        <w:t>MISI</w:t>
      </w:r>
    </w:p>
    <w:p w14:paraId="79FD6F3D" w14:textId="77777777" w:rsidR="008662F8" w:rsidRPr="008662F8" w:rsidRDefault="008662F8" w:rsidP="007D5A8D">
      <w:pPr>
        <w:numPr>
          <w:ilvl w:val="1"/>
          <w:numId w:val="59"/>
        </w:numPr>
        <w:spacing w:before="100" w:beforeAutospacing="1" w:after="200" w:line="360" w:lineRule="auto"/>
        <w:ind w:left="709" w:hanging="283"/>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Cs/>
          <w:sz w:val="24"/>
          <w:szCs w:val="24"/>
        </w:rPr>
        <w:t>Memberikan pelayanan kesehatan yang terjangkau, bermutu dan memuaskan masyarakat, serta memberikan pelayanan kesehatan gratis bagi masyarakat yang tidak mampu.</w:t>
      </w:r>
    </w:p>
    <w:p w14:paraId="0AA1629C" w14:textId="77777777" w:rsidR="008662F8" w:rsidRPr="008662F8" w:rsidRDefault="008662F8" w:rsidP="007D5A8D">
      <w:pPr>
        <w:numPr>
          <w:ilvl w:val="1"/>
          <w:numId w:val="59"/>
        </w:numPr>
        <w:spacing w:before="100" w:beforeAutospacing="1" w:after="200" w:line="360" w:lineRule="auto"/>
        <w:ind w:left="709" w:hanging="283"/>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Cs/>
          <w:sz w:val="24"/>
          <w:szCs w:val="24"/>
        </w:rPr>
        <w:t>Terwujudnya pelayanan kesehatan yang mudah, cepat dan tepat.</w:t>
      </w:r>
    </w:p>
    <w:p w14:paraId="6C50C06E" w14:textId="77777777" w:rsidR="008662F8" w:rsidRPr="008662F8" w:rsidRDefault="008662F8" w:rsidP="007D5A8D">
      <w:pPr>
        <w:numPr>
          <w:ilvl w:val="1"/>
          <w:numId w:val="59"/>
        </w:numPr>
        <w:spacing w:before="100" w:beforeAutospacing="1" w:after="200" w:line="360" w:lineRule="auto"/>
        <w:ind w:left="709" w:hanging="283"/>
        <w:contextualSpacing/>
        <w:jc w:val="both"/>
        <w:rPr>
          <w:rFonts w:ascii="Times New Roman" w:eastAsia="Times New Roman" w:hAnsi="Times New Roman" w:cs="Times New Roman"/>
          <w:b/>
          <w:sz w:val="24"/>
          <w:szCs w:val="24"/>
        </w:rPr>
      </w:pPr>
      <w:r w:rsidRPr="008662F8">
        <w:rPr>
          <w:rFonts w:ascii="Times New Roman" w:eastAsia="Times New Roman" w:hAnsi="Times New Roman" w:cs="Times New Roman"/>
          <w:bCs/>
          <w:sz w:val="24"/>
          <w:szCs w:val="24"/>
        </w:rPr>
        <w:t>Menciptakan kerjasama dengan pihak pihak terkait dalam upaya pengembangan pelayanan kesehatan masyarakat</w:t>
      </w:r>
      <w:r w:rsidRPr="008662F8">
        <w:rPr>
          <w:rFonts w:ascii="Times New Roman" w:eastAsia="Times New Roman" w:hAnsi="Times New Roman" w:cs="Times New Roman"/>
          <w:b/>
          <w:sz w:val="24"/>
          <w:szCs w:val="24"/>
        </w:rPr>
        <w:t>.</w:t>
      </w:r>
    </w:p>
    <w:p w14:paraId="70F319EB" w14:textId="77777777" w:rsidR="008662F8" w:rsidRPr="008662F8" w:rsidRDefault="008662F8" w:rsidP="007D5A8D">
      <w:pPr>
        <w:numPr>
          <w:ilvl w:val="0"/>
          <w:numId w:val="59"/>
        </w:numPr>
        <w:spacing w:after="200" w:line="360" w:lineRule="auto"/>
        <w:ind w:left="426" w:hanging="426"/>
        <w:contextualSpacing/>
        <w:jc w:val="both"/>
        <w:rPr>
          <w:rFonts w:ascii="Times New Roman" w:eastAsia="Times New Roman" w:hAnsi="Times New Roman" w:cs="Times New Roman"/>
          <w:sz w:val="24"/>
          <w:szCs w:val="24"/>
        </w:rPr>
      </w:pPr>
      <w:r w:rsidRPr="008662F8">
        <w:rPr>
          <w:rFonts w:ascii="Times New Roman" w:eastAsia="Times New Roman" w:hAnsi="Times New Roman" w:cs="Times New Roman"/>
          <w:b/>
          <w:sz w:val="24"/>
          <w:szCs w:val="24"/>
        </w:rPr>
        <w:t>MOTTO</w:t>
      </w:r>
    </w:p>
    <w:p w14:paraId="3936442F" w14:textId="77777777" w:rsidR="008662F8" w:rsidRPr="008662F8" w:rsidRDefault="008662F8" w:rsidP="008662F8">
      <w:pPr>
        <w:spacing w:after="0" w:line="360" w:lineRule="auto"/>
        <w:ind w:left="426" w:firstLine="141"/>
        <w:contextualSpacing/>
        <w:jc w:val="both"/>
        <w:rPr>
          <w:rFonts w:ascii="Times New Roman" w:eastAsia="Times New Roman" w:hAnsi="Times New Roman" w:cs="Times New Roman"/>
          <w:b/>
          <w:sz w:val="24"/>
          <w:szCs w:val="24"/>
        </w:rPr>
      </w:pPr>
      <w:r w:rsidRPr="008662F8">
        <w:rPr>
          <w:rFonts w:ascii="Times New Roman" w:eastAsia="Times New Roman" w:hAnsi="Times New Roman" w:cs="Times New Roman"/>
          <w:b/>
          <w:sz w:val="24"/>
          <w:szCs w:val="24"/>
        </w:rPr>
        <w:t xml:space="preserve">Bekerja dengan RAPI </w:t>
      </w:r>
    </w:p>
    <w:p w14:paraId="71E283A2" w14:textId="77777777" w:rsidR="008662F8" w:rsidRPr="008662F8" w:rsidRDefault="008662F8" w:rsidP="008662F8">
      <w:pPr>
        <w:spacing w:after="0" w:line="360" w:lineRule="auto"/>
        <w:ind w:left="426" w:firstLine="141"/>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
          <w:sz w:val="24"/>
          <w:szCs w:val="24"/>
        </w:rPr>
        <w:t>R</w:t>
      </w:r>
      <w:r w:rsidRPr="008662F8">
        <w:rPr>
          <w:rFonts w:ascii="Times New Roman" w:eastAsia="Times New Roman" w:hAnsi="Times New Roman" w:cs="Times New Roman"/>
          <w:bCs/>
          <w:sz w:val="24"/>
          <w:szCs w:val="24"/>
        </w:rPr>
        <w:t>amah dalam pelayanan</w:t>
      </w:r>
    </w:p>
    <w:p w14:paraId="19E0BF69" w14:textId="77777777" w:rsidR="008662F8" w:rsidRPr="008662F8" w:rsidRDefault="008662F8" w:rsidP="008662F8">
      <w:pPr>
        <w:spacing w:after="0" w:line="360" w:lineRule="auto"/>
        <w:ind w:left="426" w:firstLine="141"/>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
          <w:sz w:val="24"/>
          <w:szCs w:val="24"/>
        </w:rPr>
        <w:t>A</w:t>
      </w:r>
      <w:r w:rsidRPr="008662F8">
        <w:rPr>
          <w:rFonts w:ascii="Times New Roman" w:eastAsia="Times New Roman" w:hAnsi="Times New Roman" w:cs="Times New Roman"/>
          <w:bCs/>
          <w:sz w:val="24"/>
          <w:szCs w:val="24"/>
        </w:rPr>
        <w:t>kurat dalam pengelolaan</w:t>
      </w:r>
    </w:p>
    <w:p w14:paraId="5E1BE5CD" w14:textId="77777777" w:rsidR="008662F8" w:rsidRPr="008662F8" w:rsidRDefault="008662F8" w:rsidP="008662F8">
      <w:pPr>
        <w:spacing w:after="0" w:line="360" w:lineRule="auto"/>
        <w:ind w:left="426" w:firstLine="141"/>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
          <w:sz w:val="24"/>
          <w:szCs w:val="24"/>
        </w:rPr>
        <w:t>P</w:t>
      </w:r>
      <w:r w:rsidRPr="008662F8">
        <w:rPr>
          <w:rFonts w:ascii="Times New Roman" w:eastAsia="Times New Roman" w:hAnsi="Times New Roman" w:cs="Times New Roman"/>
          <w:bCs/>
          <w:sz w:val="24"/>
          <w:szCs w:val="24"/>
        </w:rPr>
        <w:t xml:space="preserve">enanganan tepat dan tuntas dalam pelayanan </w:t>
      </w:r>
    </w:p>
    <w:p w14:paraId="6F4BCE53" w14:textId="77777777" w:rsidR="008662F8" w:rsidRPr="008662F8" w:rsidRDefault="008662F8" w:rsidP="008662F8">
      <w:pPr>
        <w:spacing w:after="0" w:line="360" w:lineRule="auto"/>
        <w:ind w:left="426" w:firstLine="141"/>
        <w:contextualSpacing/>
        <w:jc w:val="both"/>
        <w:rPr>
          <w:rFonts w:ascii="Times New Roman" w:eastAsia="Times New Roman" w:hAnsi="Times New Roman" w:cs="Times New Roman"/>
          <w:bCs/>
          <w:sz w:val="24"/>
          <w:szCs w:val="24"/>
        </w:rPr>
      </w:pPr>
      <w:r w:rsidRPr="008662F8">
        <w:rPr>
          <w:rFonts w:ascii="Times New Roman" w:eastAsia="Times New Roman" w:hAnsi="Times New Roman" w:cs="Times New Roman"/>
          <w:b/>
          <w:sz w:val="24"/>
          <w:szCs w:val="24"/>
        </w:rPr>
        <w:t>I</w:t>
      </w:r>
      <w:r w:rsidRPr="008662F8">
        <w:rPr>
          <w:rFonts w:ascii="Times New Roman" w:eastAsia="Times New Roman" w:hAnsi="Times New Roman" w:cs="Times New Roman"/>
          <w:bCs/>
          <w:sz w:val="24"/>
          <w:szCs w:val="24"/>
        </w:rPr>
        <w:t xml:space="preserve">stimewa dan utamakan kepentingan pasien </w:t>
      </w:r>
    </w:p>
    <w:p w14:paraId="4A3732B9" w14:textId="77777777" w:rsidR="008662F8" w:rsidRPr="008662F8" w:rsidRDefault="008662F8" w:rsidP="007D5A8D">
      <w:pPr>
        <w:numPr>
          <w:ilvl w:val="0"/>
          <w:numId w:val="59"/>
        </w:numPr>
        <w:spacing w:before="100" w:beforeAutospacing="1" w:after="200" w:line="360" w:lineRule="auto"/>
        <w:ind w:left="426" w:hanging="426"/>
        <w:contextualSpacing/>
        <w:jc w:val="both"/>
        <w:rPr>
          <w:rFonts w:ascii="Times New Roman" w:eastAsia="Times New Roman" w:hAnsi="Times New Roman" w:cs="Times New Roman"/>
          <w:b/>
          <w:sz w:val="24"/>
          <w:szCs w:val="24"/>
          <w:lang w:val="id-ID"/>
        </w:rPr>
      </w:pPr>
      <w:r w:rsidRPr="008662F8">
        <w:rPr>
          <w:rFonts w:ascii="Times New Roman" w:eastAsia="Calibri" w:hAnsi="Times New Roman" w:cs="Times New Roman"/>
          <w:b/>
          <w:sz w:val="24"/>
          <w:szCs w:val="24"/>
          <w:lang w:val="id-ID"/>
        </w:rPr>
        <w:t xml:space="preserve">Tagline </w:t>
      </w:r>
    </w:p>
    <w:p w14:paraId="42A1C4B0" w14:textId="77777777" w:rsidR="008662F8" w:rsidRPr="008662F8" w:rsidRDefault="008662F8" w:rsidP="008662F8">
      <w:pPr>
        <w:spacing w:after="120" w:line="360" w:lineRule="auto"/>
        <w:ind w:firstLine="720"/>
        <w:jc w:val="both"/>
        <w:rPr>
          <w:rFonts w:ascii="Times New Roman" w:eastAsia="Calibri" w:hAnsi="Times New Roman" w:cs="Times New Roman"/>
          <w:bCs/>
          <w:sz w:val="24"/>
          <w:szCs w:val="24"/>
          <w:lang w:val="id-ID"/>
        </w:rPr>
      </w:pPr>
      <w:r w:rsidRPr="008662F8">
        <w:rPr>
          <w:rFonts w:ascii="Times New Roman" w:eastAsia="Calibri" w:hAnsi="Times New Roman" w:cs="Times New Roman"/>
          <w:bCs/>
          <w:sz w:val="24"/>
          <w:szCs w:val="24"/>
        </w:rPr>
        <w:t>Tagline</w:t>
      </w:r>
      <w:r w:rsidRPr="008662F8">
        <w:rPr>
          <w:rFonts w:ascii="Times New Roman" w:eastAsia="Calibri" w:hAnsi="Times New Roman" w:cs="Times New Roman"/>
          <w:bCs/>
          <w:sz w:val="24"/>
          <w:szCs w:val="24"/>
          <w:lang w:val="id-ID"/>
        </w:rPr>
        <w:t xml:space="preserve"> Rumah Sakit Dharma Nugraha  memiliki logo sebagai berkut :</w:t>
      </w:r>
    </w:p>
    <w:p w14:paraId="530379D7" w14:textId="17990DCA" w:rsidR="008662F8" w:rsidRPr="008662F8" w:rsidRDefault="008662F8" w:rsidP="008662F8">
      <w:pPr>
        <w:spacing w:after="120" w:line="360" w:lineRule="auto"/>
        <w:jc w:val="center"/>
        <w:rPr>
          <w:rFonts w:ascii="Calibri" w:eastAsia="Calibri" w:hAnsi="Calibri" w:cs="Calibri"/>
          <w:bCs/>
          <w:noProof/>
          <w:lang w:val="id-ID" w:eastAsia="id-ID"/>
        </w:rPr>
      </w:pPr>
      <w:r w:rsidRPr="008662F8">
        <w:rPr>
          <w:rFonts w:ascii="Calibri" w:eastAsia="Calibri" w:hAnsi="Calibri" w:cs="Arial"/>
          <w:noProof/>
          <w:sz w:val="20"/>
          <w:szCs w:val="20"/>
        </w:rPr>
        <w:drawing>
          <wp:anchor distT="0" distB="0" distL="114300" distR="114300" simplePos="0" relativeHeight="251656704" behindDoc="1" locked="0" layoutInCell="1" allowOverlap="1" wp14:anchorId="77F3AC14" wp14:editId="638F9D79">
            <wp:simplePos x="0" y="0"/>
            <wp:positionH relativeFrom="margin">
              <wp:posOffset>459105</wp:posOffset>
            </wp:positionH>
            <wp:positionV relativeFrom="paragraph">
              <wp:posOffset>9525</wp:posOffset>
            </wp:positionV>
            <wp:extent cx="1150620" cy="650875"/>
            <wp:effectExtent l="0" t="0" r="0" b="0"/>
            <wp:wrapTight wrapText="bothSides">
              <wp:wrapPolygon edited="0">
                <wp:start x="0" y="0"/>
                <wp:lineTo x="0" y="20862"/>
                <wp:lineTo x="21099" y="20862"/>
                <wp:lineTo x="21099" y="0"/>
                <wp:lineTo x="0" y="0"/>
              </wp:wrapPolygon>
            </wp:wrapTight>
            <wp:docPr id="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lue background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0620"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62F8">
        <w:rPr>
          <w:rFonts w:ascii="Calibri" w:eastAsia="Calibri" w:hAnsi="Calibri" w:cs="Calibri"/>
          <w:bCs/>
          <w:noProof/>
          <w:lang w:val="id-ID" w:eastAsia="id-ID"/>
        </w:rPr>
        <w:tab/>
      </w:r>
    </w:p>
    <w:p w14:paraId="47660825" w14:textId="77777777" w:rsidR="008662F8" w:rsidRPr="008662F8" w:rsidRDefault="008662F8" w:rsidP="008662F8">
      <w:pPr>
        <w:spacing w:after="120" w:line="360" w:lineRule="auto"/>
        <w:jc w:val="center"/>
        <w:rPr>
          <w:rFonts w:ascii="Calibri" w:eastAsia="Calibri" w:hAnsi="Calibri" w:cs="Calibri"/>
          <w:bCs/>
          <w:noProof/>
          <w:lang w:val="id-ID" w:eastAsia="id-ID"/>
        </w:rPr>
      </w:pPr>
    </w:p>
    <w:p w14:paraId="30534185" w14:textId="77777777" w:rsidR="008662F8" w:rsidRPr="008662F8" w:rsidRDefault="008662F8" w:rsidP="008662F8">
      <w:pPr>
        <w:tabs>
          <w:tab w:val="left" w:pos="0"/>
        </w:tabs>
        <w:spacing w:before="100" w:beforeAutospacing="1" w:after="0" w:line="360" w:lineRule="auto"/>
        <w:ind w:left="426"/>
        <w:contextualSpacing/>
        <w:jc w:val="both"/>
        <w:rPr>
          <w:rFonts w:ascii="Times New Roman" w:eastAsia="Times New Roman" w:hAnsi="Times New Roman" w:cs="Times New Roman"/>
          <w:b/>
          <w:bCs/>
          <w:sz w:val="24"/>
          <w:szCs w:val="24"/>
          <w:lang w:val="id-ID"/>
        </w:rPr>
      </w:pPr>
    </w:p>
    <w:p w14:paraId="05054923" w14:textId="77777777" w:rsidR="008662F8" w:rsidRPr="008662F8" w:rsidRDefault="008662F8" w:rsidP="007D5A8D">
      <w:pPr>
        <w:numPr>
          <w:ilvl w:val="0"/>
          <w:numId w:val="59"/>
        </w:numPr>
        <w:spacing w:after="200" w:line="360" w:lineRule="auto"/>
        <w:ind w:left="426" w:hanging="426"/>
        <w:contextualSpacing/>
        <w:jc w:val="both"/>
        <w:rPr>
          <w:rFonts w:ascii="Times New Roman" w:eastAsia="Times New Roman" w:hAnsi="Times New Roman" w:cs="Times New Roman"/>
          <w:sz w:val="24"/>
          <w:szCs w:val="24"/>
          <w:lang w:val="id-ID"/>
        </w:rPr>
      </w:pPr>
      <w:r w:rsidRPr="008662F8">
        <w:rPr>
          <w:rFonts w:ascii="Times New Roman" w:eastAsia="Times New Roman" w:hAnsi="Times New Roman" w:cs="Times New Roman"/>
          <w:b/>
          <w:sz w:val="24"/>
          <w:szCs w:val="24"/>
        </w:rPr>
        <w:t>TUJUAN</w:t>
      </w:r>
    </w:p>
    <w:p w14:paraId="36D37192" w14:textId="77777777" w:rsidR="008662F8" w:rsidRPr="008662F8" w:rsidRDefault="008662F8" w:rsidP="007D5A8D">
      <w:pPr>
        <w:numPr>
          <w:ilvl w:val="0"/>
          <w:numId w:val="60"/>
        </w:numPr>
        <w:spacing w:after="120" w:line="360" w:lineRule="auto"/>
        <w:contextualSpacing/>
        <w:jc w:val="both"/>
        <w:rPr>
          <w:rFonts w:ascii="Times New Roman" w:eastAsia="Calibri" w:hAnsi="Times New Roman" w:cs="Times New Roman"/>
          <w:bCs/>
          <w:sz w:val="24"/>
          <w:szCs w:val="24"/>
          <w:lang w:val="id-ID"/>
        </w:rPr>
      </w:pPr>
      <w:r w:rsidRPr="008662F8">
        <w:rPr>
          <w:rFonts w:ascii="Times New Roman" w:eastAsia="Calibri" w:hAnsi="Times New Roman" w:cs="Times New Roman"/>
          <w:bCs/>
          <w:sz w:val="24"/>
          <w:szCs w:val="24"/>
          <w:lang w:val="id-ID"/>
        </w:rPr>
        <w:t xml:space="preserve">Memberikan pelayanan kesehatan yang bermutu, berkualitas dan terjangkau oleh semua lapisan masyarakat. </w:t>
      </w:r>
    </w:p>
    <w:p w14:paraId="68B8CE2B" w14:textId="77777777" w:rsidR="008662F8" w:rsidRPr="008662F8" w:rsidRDefault="008662F8" w:rsidP="007D5A8D">
      <w:pPr>
        <w:numPr>
          <w:ilvl w:val="0"/>
          <w:numId w:val="60"/>
        </w:numPr>
        <w:spacing w:after="120" w:line="360" w:lineRule="auto"/>
        <w:contextualSpacing/>
        <w:jc w:val="both"/>
        <w:rPr>
          <w:rFonts w:ascii="Times New Roman" w:eastAsia="Calibri" w:hAnsi="Times New Roman" w:cs="Times New Roman"/>
          <w:bCs/>
          <w:sz w:val="24"/>
          <w:szCs w:val="24"/>
          <w:lang w:val="id-ID"/>
        </w:rPr>
      </w:pPr>
      <w:r w:rsidRPr="008662F8">
        <w:rPr>
          <w:rFonts w:ascii="Times New Roman" w:eastAsia="Calibri" w:hAnsi="Times New Roman" w:cs="Times New Roman"/>
          <w:bCs/>
          <w:sz w:val="24"/>
          <w:szCs w:val="24"/>
          <w:lang w:val="id-ID"/>
        </w:rPr>
        <w:t xml:space="preserve">Memenuhi kebutuhan pasien </w:t>
      </w:r>
      <w:r w:rsidRPr="008662F8">
        <w:rPr>
          <w:rFonts w:ascii="Times New Roman" w:eastAsia="Calibri" w:hAnsi="Times New Roman" w:cs="Times New Roman"/>
          <w:bCs/>
          <w:sz w:val="24"/>
          <w:szCs w:val="24"/>
        </w:rPr>
        <w:t xml:space="preserve">serta </w:t>
      </w:r>
      <w:r w:rsidRPr="008662F8">
        <w:rPr>
          <w:rFonts w:ascii="Times New Roman" w:eastAsia="Calibri" w:hAnsi="Times New Roman" w:cs="Times New Roman"/>
          <w:bCs/>
          <w:sz w:val="24"/>
          <w:szCs w:val="24"/>
          <w:lang w:val="id-ID"/>
        </w:rPr>
        <w:t xml:space="preserve">Meningkatkan kepuasan dan loyalitas </w:t>
      </w:r>
    </w:p>
    <w:p w14:paraId="14CA498D" w14:textId="77777777" w:rsidR="008662F8" w:rsidRPr="008662F8" w:rsidRDefault="008662F8" w:rsidP="007D5A8D">
      <w:pPr>
        <w:numPr>
          <w:ilvl w:val="0"/>
          <w:numId w:val="60"/>
        </w:numPr>
        <w:spacing w:after="120" w:line="360" w:lineRule="auto"/>
        <w:contextualSpacing/>
        <w:jc w:val="both"/>
        <w:rPr>
          <w:rFonts w:ascii="Times New Roman" w:eastAsia="Calibri" w:hAnsi="Times New Roman" w:cs="Times New Roman"/>
          <w:bCs/>
          <w:sz w:val="24"/>
          <w:szCs w:val="24"/>
          <w:lang w:val="id-ID"/>
        </w:rPr>
      </w:pPr>
      <w:r w:rsidRPr="008662F8">
        <w:rPr>
          <w:rFonts w:ascii="Times New Roman" w:eastAsia="Calibri" w:hAnsi="Times New Roman" w:cs="Times New Roman"/>
          <w:bCs/>
          <w:sz w:val="24"/>
          <w:szCs w:val="24"/>
          <w:lang w:val="id-ID"/>
        </w:rPr>
        <w:t>Meningkatkan pengembangan fisik</w:t>
      </w:r>
      <w:r w:rsidRPr="008662F8">
        <w:rPr>
          <w:rFonts w:ascii="Times New Roman" w:eastAsia="Calibri" w:hAnsi="Times New Roman" w:cs="Times New Roman"/>
          <w:bCs/>
          <w:sz w:val="24"/>
          <w:szCs w:val="24"/>
        </w:rPr>
        <w:t>, sumber daya manusia serta teknologi</w:t>
      </w:r>
      <w:r w:rsidRPr="008662F8">
        <w:rPr>
          <w:rFonts w:ascii="Times New Roman" w:eastAsia="Calibri" w:hAnsi="Times New Roman" w:cs="Times New Roman"/>
          <w:bCs/>
          <w:sz w:val="24"/>
          <w:szCs w:val="24"/>
          <w:lang w:val="id-ID"/>
        </w:rPr>
        <w:t xml:space="preserve"> rumah sakit sehingga menjadi rumah sakit terbaik</w:t>
      </w:r>
    </w:p>
    <w:p w14:paraId="2F74585A" w14:textId="77777777" w:rsidR="008662F8" w:rsidRPr="008662F8" w:rsidRDefault="008662F8" w:rsidP="007D5A8D">
      <w:pPr>
        <w:numPr>
          <w:ilvl w:val="0"/>
          <w:numId w:val="59"/>
        </w:numPr>
        <w:spacing w:after="200" w:line="360" w:lineRule="auto"/>
        <w:ind w:left="426" w:hanging="284"/>
        <w:contextualSpacing/>
        <w:jc w:val="both"/>
        <w:rPr>
          <w:rFonts w:ascii="Times New Roman" w:eastAsia="Lucida Sans Unicode" w:hAnsi="Times New Roman" w:cs="Times New Roman"/>
          <w:b/>
          <w:bCs/>
          <w:kern w:val="1"/>
          <w:sz w:val="24"/>
          <w:szCs w:val="24"/>
        </w:rPr>
      </w:pPr>
      <w:r w:rsidRPr="008662F8">
        <w:rPr>
          <w:rFonts w:ascii="Times New Roman" w:eastAsia="Lucida Sans Unicode" w:hAnsi="Times New Roman" w:cs="Times New Roman"/>
          <w:b/>
          <w:bCs/>
          <w:kern w:val="1"/>
          <w:sz w:val="24"/>
          <w:szCs w:val="24"/>
        </w:rPr>
        <w:t xml:space="preserve">FALSAFAH </w:t>
      </w:r>
    </w:p>
    <w:p w14:paraId="30C81490" w14:textId="18823912" w:rsidR="008662F8" w:rsidRPr="008662F8" w:rsidRDefault="008662F8" w:rsidP="008662F8">
      <w:pPr>
        <w:spacing w:after="0" w:line="360" w:lineRule="auto"/>
        <w:ind w:left="426"/>
        <w:contextualSpacing/>
        <w:jc w:val="both"/>
        <w:rPr>
          <w:rFonts w:ascii="Times New Roman" w:eastAsia="Lucida Sans Unicode" w:hAnsi="Times New Roman" w:cs="Times New Roman"/>
          <w:kern w:val="1"/>
          <w:sz w:val="24"/>
          <w:szCs w:val="24"/>
        </w:rPr>
      </w:pPr>
      <w:r w:rsidRPr="008662F8">
        <w:rPr>
          <w:rFonts w:ascii="Times New Roman" w:eastAsia="Lucida Sans Unicode" w:hAnsi="Times New Roman" w:cs="Times New Roman"/>
          <w:kern w:val="1"/>
          <w:sz w:val="24"/>
          <w:szCs w:val="24"/>
        </w:rPr>
        <w:t>Suatu rumah sakit swasta yang memberikan pelayanan rumah sakit kepada pasien dalam usaha meningkatkan derajat Kesehatan pasien dan merupakan bagian dari system Kesehatan nasiona</w:t>
      </w:r>
      <w:bookmarkEnd w:id="5"/>
      <w:r>
        <w:rPr>
          <w:rFonts w:ascii="Times New Roman" w:eastAsia="Lucida Sans Unicode" w:hAnsi="Times New Roman" w:cs="Times New Roman"/>
          <w:kern w:val="1"/>
          <w:sz w:val="24"/>
          <w:szCs w:val="24"/>
        </w:rPr>
        <w:t>l</w:t>
      </w:r>
    </w:p>
    <w:p w14:paraId="3A55390C" w14:textId="778E7FC1" w:rsidR="00B4059B" w:rsidRPr="00B4059B" w:rsidRDefault="00B4059B" w:rsidP="00B4059B">
      <w:pPr>
        <w:spacing w:after="0" w:line="360" w:lineRule="auto"/>
        <w:jc w:val="center"/>
        <w:rPr>
          <w:rFonts w:ascii="Times New Roman" w:hAnsi="Times New Roman" w:cs="Times New Roman"/>
          <w:b/>
          <w:sz w:val="24"/>
        </w:rPr>
      </w:pPr>
      <w:r w:rsidRPr="00B4059B">
        <w:rPr>
          <w:rFonts w:ascii="Times New Roman" w:hAnsi="Times New Roman" w:cs="Times New Roman"/>
          <w:b/>
          <w:sz w:val="24"/>
        </w:rPr>
        <w:lastRenderedPageBreak/>
        <w:t>BAB IV</w:t>
      </w:r>
    </w:p>
    <w:p w14:paraId="727A5B1F" w14:textId="04C01EFD" w:rsidR="00B4059B" w:rsidRDefault="00B4059B" w:rsidP="00B4059B">
      <w:pPr>
        <w:spacing w:after="0" w:line="360" w:lineRule="auto"/>
        <w:jc w:val="center"/>
        <w:rPr>
          <w:rFonts w:ascii="Times New Roman" w:hAnsi="Times New Roman" w:cs="Times New Roman"/>
          <w:b/>
          <w:sz w:val="24"/>
        </w:rPr>
      </w:pPr>
      <w:r w:rsidRPr="00B4059B">
        <w:rPr>
          <w:rFonts w:ascii="Times New Roman" w:hAnsi="Times New Roman" w:cs="Times New Roman"/>
          <w:b/>
          <w:sz w:val="24"/>
        </w:rPr>
        <w:t>STRUKTUR ORGANISASI RUMAH SAKIT</w:t>
      </w:r>
    </w:p>
    <w:p w14:paraId="597170A7" w14:textId="2314B722" w:rsidR="008662F8" w:rsidRDefault="008662F8" w:rsidP="00B4059B">
      <w:pPr>
        <w:spacing w:after="0" w:line="360" w:lineRule="auto"/>
        <w:jc w:val="center"/>
        <w:rPr>
          <w:rFonts w:ascii="Times New Roman" w:hAnsi="Times New Roman" w:cs="Times New Roman"/>
          <w:b/>
          <w:sz w:val="24"/>
        </w:rPr>
      </w:pPr>
    </w:p>
    <w:p w14:paraId="230E63F1" w14:textId="2D0BEAF2" w:rsidR="008662F8" w:rsidRDefault="000777D8" w:rsidP="00B4059B">
      <w:pPr>
        <w:spacing w:after="0" w:line="360" w:lineRule="auto"/>
        <w:jc w:val="center"/>
        <w:rPr>
          <w:rFonts w:ascii="Times New Roman" w:hAnsi="Times New Roman" w:cs="Times New Roman"/>
          <w:b/>
          <w:sz w:val="24"/>
        </w:rPr>
      </w:pPr>
      <w:r w:rsidRPr="00FC2689">
        <w:rPr>
          <w:noProof/>
        </w:rPr>
        <w:drawing>
          <wp:inline distT="0" distB="0" distL="0" distR="0" wp14:anchorId="1EAC1511" wp14:editId="76801458">
            <wp:extent cx="5760720" cy="47612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4761226"/>
                    </a:xfrm>
                    <a:prstGeom prst="rect">
                      <a:avLst/>
                    </a:prstGeom>
                    <a:noFill/>
                    <a:ln>
                      <a:noFill/>
                    </a:ln>
                  </pic:spPr>
                </pic:pic>
              </a:graphicData>
            </a:graphic>
          </wp:inline>
        </w:drawing>
      </w:r>
    </w:p>
    <w:p w14:paraId="236EFE67" w14:textId="77777777" w:rsidR="008662F8" w:rsidRPr="008662F8" w:rsidRDefault="008662F8" w:rsidP="008662F8">
      <w:pPr>
        <w:spacing w:after="0" w:line="240" w:lineRule="auto"/>
        <w:rPr>
          <w:rFonts w:ascii="Times New Roman" w:eastAsia="Calibri" w:hAnsi="Times New Roman" w:cs="Times New Roman"/>
          <w:b/>
          <w:bCs/>
          <w:sz w:val="24"/>
          <w:szCs w:val="24"/>
        </w:rPr>
      </w:pPr>
      <w:bookmarkStart w:id="6" w:name="_Hlk144879867"/>
      <w:r w:rsidRPr="008662F8">
        <w:rPr>
          <w:rFonts w:ascii="Times New Roman" w:eastAsia="Calibri" w:hAnsi="Times New Roman" w:cs="Times New Roman"/>
          <w:b/>
          <w:bCs/>
          <w:sz w:val="24"/>
          <w:szCs w:val="24"/>
        </w:rPr>
        <w:t xml:space="preserve">SUSUNAN STRUKTUR ORGANISASI </w:t>
      </w:r>
    </w:p>
    <w:p w14:paraId="7422733B" w14:textId="77777777" w:rsidR="008662F8" w:rsidRPr="008662F8" w:rsidRDefault="008662F8" w:rsidP="008662F8">
      <w:pPr>
        <w:spacing w:after="0" w:line="240" w:lineRule="auto"/>
        <w:rPr>
          <w:rFonts w:ascii="Calibri" w:eastAsia="Calibri" w:hAnsi="Calibri" w:cs="Arial"/>
          <w:sz w:val="20"/>
          <w:szCs w:val="20"/>
        </w:rPr>
      </w:pPr>
    </w:p>
    <w:p w14:paraId="68AB9904" w14:textId="77777777" w:rsidR="008662F8" w:rsidRPr="008662F8" w:rsidRDefault="008662F8" w:rsidP="008662F8">
      <w:pPr>
        <w:spacing w:after="0" w:line="360" w:lineRule="auto"/>
        <w:ind w:right="-261"/>
        <w:jc w:val="both"/>
        <w:rPr>
          <w:rFonts w:ascii="Times New Roman" w:eastAsia="Calibri" w:hAnsi="Times New Roman" w:cs="Times New Roman"/>
          <w:sz w:val="24"/>
          <w:szCs w:val="24"/>
          <w:lang w:val="sv-SE"/>
        </w:rPr>
      </w:pPr>
      <w:bookmarkStart w:id="7" w:name="_Hlk143091545"/>
      <w:r w:rsidRPr="008662F8">
        <w:rPr>
          <w:rFonts w:ascii="Times New Roman" w:eastAsia="Calibri" w:hAnsi="Times New Roman" w:cs="Times New Roman"/>
          <w:sz w:val="24"/>
          <w:szCs w:val="24"/>
          <w:lang w:val="sv-SE"/>
        </w:rPr>
        <w:t>Organisasi Rumah Sakit Dharma Nugraha dipimpin oleh Direksi yang terdiri dari Direktur</w:t>
      </w:r>
      <w:r w:rsidRPr="008662F8">
        <w:rPr>
          <w:rFonts w:ascii="Times New Roman" w:eastAsia="Calibri" w:hAnsi="Times New Roman" w:cs="Times New Roman"/>
          <w:sz w:val="24"/>
          <w:szCs w:val="24"/>
          <w:lang w:val="id-ID"/>
        </w:rPr>
        <w:t xml:space="preserve"> </w:t>
      </w:r>
      <w:r w:rsidRPr="008662F8">
        <w:rPr>
          <w:rFonts w:ascii="Times New Roman" w:eastAsia="Calibri" w:hAnsi="Times New Roman" w:cs="Times New Roman"/>
          <w:sz w:val="24"/>
          <w:szCs w:val="24"/>
          <w:lang w:val="sv-SE"/>
        </w:rPr>
        <w:t xml:space="preserve">yang membawahi langsung  komite medik, komite keperawatan ,  Tim -tim RS, Satuan  Pengawas Internal (SPI ), Unit SIMRS, Marketing, sekretaris direksi. Direktur dalam menajalankan operasional dibantu Wakil Direktur Umum, Wakil direktur medis . </w:t>
      </w:r>
    </w:p>
    <w:p w14:paraId="1A1A0E97" w14:textId="77777777" w:rsidR="008662F8" w:rsidRPr="008662F8" w:rsidRDefault="008662F8" w:rsidP="007D5A8D">
      <w:pPr>
        <w:numPr>
          <w:ilvl w:val="1"/>
          <w:numId w:val="61"/>
        </w:numPr>
        <w:spacing w:after="200" w:line="360" w:lineRule="auto"/>
        <w:ind w:right="-261"/>
        <w:contextualSpacing/>
        <w:jc w:val="both"/>
        <w:rPr>
          <w:rFonts w:ascii="Times New Roman" w:eastAsia="Calibri" w:hAnsi="Times New Roman" w:cs="Times New Roman"/>
          <w:sz w:val="24"/>
          <w:szCs w:val="24"/>
          <w:lang w:val="sv-SE"/>
        </w:rPr>
      </w:pPr>
      <w:r w:rsidRPr="008662F8">
        <w:rPr>
          <w:rFonts w:ascii="Times New Roman" w:eastAsia="Calibri" w:hAnsi="Times New Roman" w:cs="Times New Roman"/>
          <w:sz w:val="24"/>
          <w:szCs w:val="24"/>
          <w:lang w:val="sv-SE"/>
        </w:rPr>
        <w:t xml:space="preserve">Wakil direktur medis membawahi menejer Yanmed, Manajer penunjang  medis dan manajer keperawatan, </w:t>
      </w:r>
    </w:p>
    <w:p w14:paraId="74AE6C0D" w14:textId="77777777" w:rsidR="008662F8" w:rsidRPr="008662F8" w:rsidRDefault="008662F8" w:rsidP="007D5A8D">
      <w:pPr>
        <w:numPr>
          <w:ilvl w:val="1"/>
          <w:numId w:val="61"/>
        </w:numPr>
        <w:spacing w:after="200" w:line="360" w:lineRule="auto"/>
        <w:ind w:right="-261"/>
        <w:contextualSpacing/>
        <w:jc w:val="both"/>
        <w:rPr>
          <w:rFonts w:ascii="Times New Roman" w:eastAsia="Calibri" w:hAnsi="Times New Roman" w:cs="Times New Roman"/>
          <w:sz w:val="24"/>
          <w:szCs w:val="24"/>
          <w:lang w:val="sv-SE"/>
        </w:rPr>
      </w:pPr>
      <w:r w:rsidRPr="008662F8">
        <w:rPr>
          <w:rFonts w:ascii="Times New Roman" w:eastAsia="Calibri" w:hAnsi="Times New Roman" w:cs="Times New Roman"/>
          <w:sz w:val="24"/>
          <w:szCs w:val="24"/>
          <w:lang w:val="sv-SE"/>
        </w:rPr>
        <w:t xml:space="preserve">Wadir umum membahawahi manajer HRD, Manajer keuangan , Manajer rumah tangga/ pelayanan umum </w:t>
      </w:r>
    </w:p>
    <w:p w14:paraId="62742D93" w14:textId="77777777" w:rsidR="008662F8" w:rsidRPr="008662F8" w:rsidRDefault="008662F8" w:rsidP="008662F8">
      <w:pPr>
        <w:spacing w:after="0" w:line="360" w:lineRule="auto"/>
        <w:ind w:right="-261"/>
        <w:jc w:val="both"/>
        <w:rPr>
          <w:rFonts w:ascii="Times New Roman" w:eastAsia="Calibri" w:hAnsi="Times New Roman" w:cs="Times New Roman"/>
          <w:sz w:val="24"/>
          <w:szCs w:val="24"/>
          <w:lang w:val="es-ES"/>
        </w:rPr>
      </w:pPr>
      <w:r w:rsidRPr="008662F8">
        <w:rPr>
          <w:rFonts w:ascii="Times New Roman" w:eastAsia="Calibri" w:hAnsi="Times New Roman" w:cs="Times New Roman"/>
          <w:sz w:val="24"/>
          <w:szCs w:val="24"/>
          <w:lang w:val="es-ES"/>
        </w:rPr>
        <w:t>Para Manajer dapat dibantu Kaper, Kapel , Kinst, Kaur . Unit/ bidang / bagian dipimpin oleh kepala perawat/ kepala pelayanan, kepala urusandan penanggung jawab unit pelayan</w:t>
      </w:r>
      <w:bookmarkEnd w:id="7"/>
      <w:r w:rsidRPr="008662F8">
        <w:rPr>
          <w:rFonts w:ascii="Times New Roman" w:eastAsia="Calibri" w:hAnsi="Times New Roman" w:cs="Times New Roman"/>
          <w:sz w:val="24"/>
          <w:szCs w:val="24"/>
          <w:lang w:val="es-ES"/>
        </w:rPr>
        <w:t>an.</w:t>
      </w:r>
    </w:p>
    <w:bookmarkEnd w:id="6"/>
    <w:p w14:paraId="3EADF525" w14:textId="32A25F17" w:rsidR="008662F8" w:rsidRDefault="008662F8" w:rsidP="008662F8">
      <w:pPr>
        <w:spacing w:after="0" w:line="360" w:lineRule="auto"/>
        <w:rPr>
          <w:rFonts w:ascii="Times New Roman" w:hAnsi="Times New Roman" w:cs="Times New Roman"/>
          <w:b/>
          <w:sz w:val="24"/>
        </w:rPr>
      </w:pPr>
    </w:p>
    <w:p w14:paraId="65922362" w14:textId="77777777" w:rsidR="0094394A" w:rsidRPr="00227ECF" w:rsidRDefault="003E02A6" w:rsidP="00227ECF">
      <w:pPr>
        <w:pStyle w:val="ListParagraph"/>
        <w:tabs>
          <w:tab w:val="left" w:pos="0"/>
        </w:tabs>
        <w:spacing w:after="0" w:line="360" w:lineRule="auto"/>
        <w:ind w:left="0"/>
        <w:jc w:val="center"/>
        <w:rPr>
          <w:rFonts w:ascii="Times New Roman" w:hAnsi="Times New Roman" w:cs="Times New Roman"/>
          <w:b/>
          <w:bCs/>
          <w:sz w:val="24"/>
          <w:szCs w:val="24"/>
        </w:rPr>
      </w:pPr>
      <w:r w:rsidRPr="00227ECF">
        <w:rPr>
          <w:rFonts w:ascii="Times New Roman" w:hAnsi="Times New Roman" w:cs="Times New Roman"/>
          <w:b/>
          <w:bCs/>
          <w:sz w:val="24"/>
          <w:szCs w:val="24"/>
        </w:rPr>
        <w:lastRenderedPageBreak/>
        <w:t>BAB V</w:t>
      </w:r>
    </w:p>
    <w:p w14:paraId="326456B2" w14:textId="77777777" w:rsidR="0094394A" w:rsidRPr="00227ECF" w:rsidRDefault="003E02A6" w:rsidP="00227ECF">
      <w:pPr>
        <w:pStyle w:val="ListParagraph"/>
        <w:tabs>
          <w:tab w:val="left" w:pos="0"/>
        </w:tabs>
        <w:spacing w:after="0" w:line="360" w:lineRule="auto"/>
        <w:ind w:left="0"/>
        <w:jc w:val="center"/>
        <w:rPr>
          <w:rFonts w:ascii="Times New Roman" w:hAnsi="Times New Roman" w:cs="Times New Roman"/>
          <w:b/>
          <w:bCs/>
          <w:sz w:val="24"/>
          <w:szCs w:val="24"/>
        </w:rPr>
      </w:pPr>
      <w:r w:rsidRPr="00227ECF">
        <w:rPr>
          <w:rFonts w:ascii="Times New Roman" w:hAnsi="Times New Roman" w:cs="Times New Roman"/>
          <w:b/>
          <w:bCs/>
          <w:sz w:val="24"/>
          <w:szCs w:val="24"/>
        </w:rPr>
        <w:t xml:space="preserve">STRUKTUR </w:t>
      </w:r>
      <w:r w:rsidRPr="00227ECF">
        <w:rPr>
          <w:rFonts w:ascii="Times New Roman" w:hAnsi="Times New Roman" w:cs="Times New Roman"/>
          <w:b/>
          <w:bCs/>
          <w:sz w:val="24"/>
          <w:szCs w:val="24"/>
          <w:lang w:val="id-ID"/>
        </w:rPr>
        <w:t xml:space="preserve">DAN SUSUNAN </w:t>
      </w:r>
      <w:r w:rsidRPr="00227ECF">
        <w:rPr>
          <w:rFonts w:ascii="Times New Roman" w:hAnsi="Times New Roman" w:cs="Times New Roman"/>
          <w:b/>
          <w:bCs/>
          <w:sz w:val="24"/>
          <w:szCs w:val="24"/>
        </w:rPr>
        <w:t>ORGANISASI KOMITE KEPERAWATAN</w:t>
      </w:r>
    </w:p>
    <w:p w14:paraId="4E5EBA50" w14:textId="77777777" w:rsidR="005552FA" w:rsidRPr="00227ECF" w:rsidRDefault="005552FA" w:rsidP="00227ECF">
      <w:pPr>
        <w:pStyle w:val="ListParagraph"/>
        <w:tabs>
          <w:tab w:val="left" w:pos="567"/>
        </w:tabs>
        <w:spacing w:after="0" w:line="360" w:lineRule="auto"/>
        <w:ind w:left="0"/>
        <w:jc w:val="both"/>
        <w:rPr>
          <w:rFonts w:ascii="Times New Roman" w:hAnsi="Times New Roman" w:cs="Times New Roman"/>
          <w:sz w:val="24"/>
          <w:szCs w:val="24"/>
        </w:rPr>
      </w:pPr>
    </w:p>
    <w:p w14:paraId="231E6C20" w14:textId="77777777" w:rsidR="0094394A" w:rsidRPr="00227ECF" w:rsidRDefault="003E02A6" w:rsidP="00DC0DDA">
      <w:pPr>
        <w:pStyle w:val="ListParagraph"/>
        <w:numPr>
          <w:ilvl w:val="0"/>
          <w:numId w:val="3"/>
        </w:numPr>
        <w:spacing w:after="0" w:line="360" w:lineRule="auto"/>
        <w:ind w:left="426" w:hanging="426"/>
        <w:jc w:val="both"/>
        <w:rPr>
          <w:rFonts w:ascii="Times New Roman" w:hAnsi="Times New Roman" w:cs="Times New Roman"/>
          <w:b/>
          <w:sz w:val="24"/>
          <w:szCs w:val="24"/>
        </w:rPr>
      </w:pPr>
      <w:r w:rsidRPr="00227ECF">
        <w:rPr>
          <w:rFonts w:ascii="Times New Roman" w:hAnsi="Times New Roman" w:cs="Times New Roman"/>
          <w:b/>
          <w:sz w:val="24"/>
          <w:szCs w:val="24"/>
          <w:lang w:val="id-ID"/>
        </w:rPr>
        <w:t xml:space="preserve">STRUKTUR ORGANISASI KOMITE KEPERAWATAN </w:t>
      </w:r>
    </w:p>
    <w:p w14:paraId="6126D207" w14:textId="77777777" w:rsidR="0094394A" w:rsidRPr="00227ECF" w:rsidRDefault="0094394A" w:rsidP="00227ECF">
      <w:pPr>
        <w:pStyle w:val="ListParagraph"/>
        <w:spacing w:after="0" w:line="360" w:lineRule="auto"/>
        <w:ind w:left="426"/>
        <w:jc w:val="both"/>
        <w:rPr>
          <w:rFonts w:ascii="Times New Roman" w:hAnsi="Times New Roman" w:cs="Times New Roman"/>
          <w:b/>
          <w:sz w:val="24"/>
          <w:szCs w:val="24"/>
        </w:rPr>
      </w:pPr>
    </w:p>
    <w:p w14:paraId="29543E8C" w14:textId="77777777" w:rsidR="005552FA" w:rsidRPr="00227ECF" w:rsidRDefault="00AE6AC9" w:rsidP="00227ECF">
      <w:pPr>
        <w:pStyle w:val="ListParagraph"/>
        <w:tabs>
          <w:tab w:val="left" w:pos="567"/>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08BEF90C">
          <v:rect id="Rectangle 22" o:spid="_x0000_s1038" style="position:absolute;left:0;text-align:left;margin-left:160.95pt;margin-top:8.45pt;width:119.25pt;height:36.7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" fillcolor="white [3201]" strokecolor="black [3213]" strokeweight="1pt">
            <v:textbox style="mso-next-textbox:#Rectangle 22">
              <w:txbxContent>
                <w:p w14:paraId="25A2B869" w14:textId="77777777" w:rsidR="00C111AC" w:rsidRPr="005552FA" w:rsidRDefault="00C111AC" w:rsidP="005552FA">
                  <w:pPr>
                    <w:jc w:val="center"/>
                    <w:rPr>
                      <w:rFonts w:ascii="Times New Roman" w:hAnsi="Times New Roman" w:cs="Times New Roman"/>
                      <w:b/>
                      <w:lang w:val="en-ID"/>
                    </w:rPr>
                  </w:pPr>
                  <w:r w:rsidRPr="005552FA">
                    <w:rPr>
                      <w:rFonts w:ascii="Times New Roman" w:hAnsi="Times New Roman" w:cs="Times New Roman"/>
                      <w:b/>
                      <w:lang w:val="en-ID"/>
                    </w:rPr>
                    <w:t>DIREKTUR</w:t>
                  </w:r>
                </w:p>
              </w:txbxContent>
            </v:textbox>
          </v:rect>
        </w:pict>
      </w:r>
    </w:p>
    <w:p w14:paraId="1FF038D5" w14:textId="77777777" w:rsidR="005552FA" w:rsidRPr="00227ECF" w:rsidRDefault="005552FA"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p>
    <w:p w14:paraId="5DC11127" w14:textId="11B944D8"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21650492">
          <v:line id="Straight Connector 29" o:spid="_x0000_s1037" style="position:absolute;left:0;text-align:left;z-index:251793408;visibility:visible;mso-width-relative:margin" from="218.7pt,3.95pt" to="218.7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" strokecolor="black [3200]" strokeweight="1pt">
            <v:stroke joinstyle="miter"/>
          </v:line>
        </w:pict>
      </w:r>
    </w:p>
    <w:p w14:paraId="52BBF3D6" w14:textId="77777777" w:rsidR="005552FA" w:rsidRPr="00227ECF" w:rsidRDefault="005552FA"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p>
    <w:p w14:paraId="0F863D73" w14:textId="77777777"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3B6D2C42">
          <v:rect id="Rectangle 23" o:spid="_x0000_s1027" style="position:absolute;left:0;text-align:left;margin-left:160.95pt;margin-top:.2pt;width:119.25pt;height:36.75pt;z-index:251786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" fillcolor="white [3201]" strokecolor="black [3213]" strokeweight="1pt">
            <v:textbox style="mso-next-textbox:#Rectangle 23">
              <w:txbxContent>
                <w:p w14:paraId="28057CF7" w14:textId="77777777" w:rsidR="00C111AC" w:rsidRPr="005552FA" w:rsidRDefault="00C111AC" w:rsidP="005552FA">
                  <w:pPr>
                    <w:jc w:val="center"/>
                    <w:rPr>
                      <w:rFonts w:ascii="Times New Roman" w:hAnsi="Times New Roman" w:cs="Times New Roman"/>
                      <w:b/>
                      <w:lang w:val="en-ID"/>
                    </w:rPr>
                  </w:pPr>
                  <w:r>
                    <w:rPr>
                      <w:rFonts w:ascii="Times New Roman" w:hAnsi="Times New Roman" w:cs="Times New Roman"/>
                      <w:b/>
                      <w:lang w:val="en-ID"/>
                    </w:rPr>
                    <w:t>KOMITE KEPERAWATAN</w:t>
                  </w:r>
                </w:p>
              </w:txbxContent>
            </v:textbox>
          </v:rect>
        </w:pict>
      </w:r>
    </w:p>
    <w:p w14:paraId="2BF01D0D" w14:textId="77777777"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6647A3EF">
          <v:rect id="Rectangle 8" o:spid="_x0000_s1028" style="position:absolute;left:0;text-align:left;margin-left:293.7pt;margin-top:15.95pt;width:132pt;height:36.75pt;z-index:251813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" fillcolor="white [3201]" strokecolor="black [3213]" strokeweight="1pt">
            <v:textbox style="mso-next-textbox:#Rectangle 8">
              <w:txbxContent>
                <w:p w14:paraId="5B818A68" w14:textId="77777777" w:rsidR="00C111AC" w:rsidRPr="005552FA" w:rsidRDefault="00C111AC" w:rsidP="00EC4CFC">
                  <w:pPr>
                    <w:ind w:right="-183" w:hanging="142"/>
                    <w:jc w:val="center"/>
                    <w:rPr>
                      <w:rFonts w:ascii="Times New Roman" w:hAnsi="Times New Roman" w:cs="Times New Roman"/>
                      <w:b/>
                      <w:lang w:val="en-ID"/>
                    </w:rPr>
                  </w:pPr>
                  <w:r>
                    <w:rPr>
                      <w:rFonts w:ascii="Times New Roman" w:hAnsi="Times New Roman" w:cs="Times New Roman"/>
                      <w:b/>
                      <w:lang w:val="en-ID"/>
                    </w:rPr>
                    <w:t>SEKRETARIS KOMITE KEPERAWATAN</w:t>
                  </w:r>
                </w:p>
              </w:txbxContent>
            </v:textbox>
          </v:rect>
        </w:pict>
      </w:r>
      <w:r>
        <w:rPr>
          <w:rFonts w:ascii="Times New Roman" w:hAnsi="Times New Roman" w:cs="Times New Roman"/>
          <w:b/>
          <w:noProof/>
          <w:color w:val="000000" w:themeColor="text1"/>
          <w:sz w:val="24"/>
          <w:szCs w:val="24"/>
        </w:rPr>
        <w:pict w14:anchorId="6568FE5C">
          <v:line id="Straight Connector 30" o:spid="_x0000_s1036" style="position:absolute;left:0;text-align:left;z-index:251795456;visibility:visible;mso-width-relative:margin;mso-height-relative:margin" from="218.7pt,15.65pt" to="218.7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" strokecolor="black [3200]" strokeweight="1pt">
            <v:stroke joinstyle="miter"/>
          </v:line>
        </w:pict>
      </w:r>
    </w:p>
    <w:p w14:paraId="35973F02" w14:textId="77777777"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07F2F6E7">
          <v:line id="Straight Connector 7" o:spid="_x0000_s1035" style="position:absolute;left:0;text-align:left;z-index:251811840;visibility:visible;mso-height-relative:margin" from="218.7pt,16.25pt" to="302.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" strokecolor="black [3200]" strokeweight=".5pt">
            <v:stroke joinstyle="miter"/>
          </v:line>
        </w:pict>
      </w:r>
    </w:p>
    <w:p w14:paraId="06590DEA" w14:textId="0B92C6B3"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21650492">
          <v:line id="_x0000_s1043" style="position:absolute;left:0;text-align:left;z-index:251826176;visibility:visible;mso-width-relative:margin" from="218.7pt,17.65pt" to="218.7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" strokecolor="black [3200]" strokeweight="1pt">
            <v:stroke joinstyle="miter"/>
          </v:line>
        </w:pict>
      </w:r>
    </w:p>
    <w:p w14:paraId="217789D9" w14:textId="77777777"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0EF6A97A">
          <v:line id="Straight Connector 33" o:spid="_x0000_s1034" style="position:absolute;left:0;text-align:left;z-index:251799552;visibility:visible" from="370.95pt,3.95pt" to="370.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" strokecolor="black [3200]" strokeweight=".5pt">
            <v:stroke joinstyle="miter"/>
          </v:line>
        </w:pict>
      </w:r>
      <w:r>
        <w:rPr>
          <w:rFonts w:ascii="Times New Roman" w:hAnsi="Times New Roman" w:cs="Times New Roman"/>
          <w:b/>
          <w:noProof/>
          <w:color w:val="000000" w:themeColor="text1"/>
          <w:sz w:val="24"/>
          <w:szCs w:val="24"/>
        </w:rPr>
        <w:pict w14:anchorId="27D07195">
          <v:line id="Straight Connector 32" o:spid="_x0000_s1033" style="position:absolute;left:0;text-align:left;z-index:251797504;visibility:visible" from="80.7pt,3.95pt" to="80.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" strokecolor="black [3200]" strokeweight=".5pt">
            <v:stroke joinstyle="miter"/>
          </v:line>
        </w:pict>
      </w:r>
      <w:r>
        <w:rPr>
          <w:rFonts w:ascii="Times New Roman" w:hAnsi="Times New Roman" w:cs="Times New Roman"/>
          <w:b/>
          <w:noProof/>
          <w:color w:val="000000" w:themeColor="text1"/>
          <w:sz w:val="24"/>
          <w:szCs w:val="24"/>
        </w:rPr>
        <w:pict w14:anchorId="02A226D1">
          <v:line id="Straight Connector 31" o:spid="_x0000_s1032" style="position:absolute;left:0;text-align:left;z-index:251796480;visibility:visible;mso-height-relative:margin" from="80.7pt,3.95pt" to="370.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" strokecolor="black [3200]" strokeweight=".5pt">
            <v:stroke joinstyle="miter"/>
          </v:line>
        </w:pict>
      </w:r>
    </w:p>
    <w:p w14:paraId="01F01A62" w14:textId="3A1FB6DA" w:rsidR="005552FA" w:rsidRPr="00227ECF" w:rsidRDefault="00AE6AC9" w:rsidP="0096399B">
      <w:pPr>
        <w:pStyle w:val="ListParagraph"/>
        <w:tabs>
          <w:tab w:val="left" w:pos="567"/>
          <w:tab w:val="left" w:pos="4253"/>
        </w:tabs>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21B7D08E">
          <v:rect id="Rectangle 28" o:spid="_x0000_s1029" style="position:absolute;left:0;text-align:left;margin-left:302.65pt;margin-top:13pt;width:122.25pt;height:36.75pt;z-index:251792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" fillcolor="white [3201]" strokecolor="black [3213]" strokeweight="1pt">
            <v:textbox style="mso-next-textbox:#Rectangle 28">
              <w:txbxContent>
                <w:p w14:paraId="1F1FCBB6" w14:textId="77777777" w:rsidR="00C111AC"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 xml:space="preserve">SUB KOMITE </w:t>
                  </w:r>
                </w:p>
                <w:p w14:paraId="21D6C808" w14:textId="77777777" w:rsidR="00C111AC" w:rsidRPr="005552FA"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ETIKA DISIPLIN</w:t>
                  </w:r>
                </w:p>
              </w:txbxContent>
            </v:textbox>
          </v:rect>
        </w:pict>
      </w:r>
      <w:r>
        <w:rPr>
          <w:rFonts w:ascii="Times New Roman" w:hAnsi="Times New Roman" w:cs="Times New Roman"/>
          <w:b/>
          <w:noProof/>
          <w:color w:val="000000" w:themeColor="text1"/>
          <w:sz w:val="24"/>
          <w:szCs w:val="24"/>
        </w:rPr>
        <w:pict w14:anchorId="23C8AD02">
          <v:rect id="Rectangle 27" o:spid="_x0000_s1030" style="position:absolute;left:0;text-align:left;margin-left:165.45pt;margin-top:13.75pt;width:119.25pt;height:36.75pt;z-index:251790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" fillcolor="white [3201]" strokecolor="black [3213]" strokeweight="1pt">
            <v:textbox style="mso-next-textbox:#Rectangle 27">
              <w:txbxContent>
                <w:p w14:paraId="5BC4E9B1" w14:textId="77777777" w:rsidR="00C111AC"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 xml:space="preserve">SUB KOMITE </w:t>
                  </w:r>
                </w:p>
                <w:p w14:paraId="2C462057" w14:textId="77777777" w:rsidR="00C111AC" w:rsidRPr="005552FA"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KREDENSIAL</w:t>
                  </w:r>
                </w:p>
              </w:txbxContent>
            </v:textbox>
          </v:rect>
        </w:pict>
      </w:r>
      <w:r>
        <w:rPr>
          <w:rFonts w:ascii="Times New Roman" w:hAnsi="Times New Roman" w:cs="Times New Roman"/>
          <w:b/>
          <w:noProof/>
          <w:color w:val="000000" w:themeColor="text1"/>
          <w:sz w:val="24"/>
          <w:szCs w:val="24"/>
        </w:rPr>
        <w:pict w14:anchorId="64A1F2E7">
          <v:rect id="Rectangle 24" o:spid="_x0000_s1031" style="position:absolute;left:0;text-align:left;margin-left:30.45pt;margin-top:13.75pt;width:119.25pt;height:36.75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" fillcolor="white [3201]" strokecolor="black [3213]" strokeweight="1pt">
            <v:textbox style="mso-next-textbox:#Rectangle 24">
              <w:txbxContent>
                <w:p w14:paraId="324E5074" w14:textId="77777777" w:rsidR="00C111AC"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 xml:space="preserve">SUB KOMITE </w:t>
                  </w:r>
                </w:p>
                <w:p w14:paraId="01712EE9" w14:textId="77777777" w:rsidR="00C111AC" w:rsidRPr="005552FA" w:rsidRDefault="00C111AC" w:rsidP="00D93A0B">
                  <w:pPr>
                    <w:spacing w:after="0" w:line="240" w:lineRule="auto"/>
                    <w:jc w:val="center"/>
                    <w:rPr>
                      <w:rFonts w:ascii="Times New Roman" w:hAnsi="Times New Roman" w:cs="Times New Roman"/>
                      <w:b/>
                      <w:lang w:val="en-ID"/>
                    </w:rPr>
                  </w:pPr>
                  <w:r>
                    <w:rPr>
                      <w:rFonts w:ascii="Times New Roman" w:hAnsi="Times New Roman" w:cs="Times New Roman"/>
                      <w:b/>
                      <w:lang w:val="en-ID"/>
                    </w:rPr>
                    <w:t>MUTU PROFESI</w:t>
                  </w:r>
                </w:p>
              </w:txbxContent>
            </v:textbox>
          </v:rect>
        </w:pict>
      </w:r>
    </w:p>
    <w:p w14:paraId="7330DF31" w14:textId="77777777" w:rsidR="005552FA" w:rsidRPr="00227ECF" w:rsidRDefault="005552FA" w:rsidP="00227ECF">
      <w:pPr>
        <w:pStyle w:val="ListParagraph"/>
        <w:tabs>
          <w:tab w:val="left" w:pos="567"/>
        </w:tabs>
        <w:spacing w:after="0" w:line="360" w:lineRule="auto"/>
        <w:ind w:left="0"/>
        <w:jc w:val="both"/>
        <w:rPr>
          <w:rFonts w:ascii="Times New Roman" w:hAnsi="Times New Roman" w:cs="Times New Roman"/>
          <w:b/>
          <w:color w:val="000000" w:themeColor="text1"/>
          <w:sz w:val="24"/>
          <w:szCs w:val="24"/>
        </w:rPr>
      </w:pPr>
    </w:p>
    <w:p w14:paraId="34EF407B" w14:textId="77777777" w:rsidR="005552FA" w:rsidRPr="00227ECF" w:rsidRDefault="005552FA" w:rsidP="00227ECF">
      <w:pPr>
        <w:pStyle w:val="ListParagraph"/>
        <w:tabs>
          <w:tab w:val="left" w:pos="567"/>
        </w:tabs>
        <w:spacing w:after="0" w:line="360" w:lineRule="auto"/>
        <w:ind w:left="0"/>
        <w:jc w:val="both"/>
        <w:rPr>
          <w:rFonts w:ascii="Times New Roman" w:hAnsi="Times New Roman" w:cs="Times New Roman"/>
          <w:b/>
          <w:color w:val="000000" w:themeColor="text1"/>
          <w:sz w:val="24"/>
          <w:szCs w:val="24"/>
        </w:rPr>
      </w:pPr>
    </w:p>
    <w:p w14:paraId="59898BD1" w14:textId="77777777" w:rsidR="005552FA" w:rsidRPr="00227ECF" w:rsidRDefault="005552FA" w:rsidP="00227ECF">
      <w:pPr>
        <w:pStyle w:val="ListParagraph"/>
        <w:tabs>
          <w:tab w:val="left" w:pos="567"/>
        </w:tabs>
        <w:spacing w:after="0" w:line="360" w:lineRule="auto"/>
        <w:ind w:left="0"/>
        <w:jc w:val="both"/>
        <w:rPr>
          <w:rFonts w:ascii="Times New Roman" w:hAnsi="Times New Roman" w:cs="Times New Roman"/>
          <w:b/>
          <w:color w:val="000000" w:themeColor="text1"/>
          <w:sz w:val="24"/>
          <w:szCs w:val="24"/>
        </w:rPr>
      </w:pPr>
    </w:p>
    <w:p w14:paraId="0CC5C8AA" w14:textId="77777777" w:rsidR="0094394A" w:rsidRPr="00227ECF" w:rsidRDefault="003E02A6" w:rsidP="00DC0DDA">
      <w:pPr>
        <w:pStyle w:val="ListParagraph"/>
        <w:numPr>
          <w:ilvl w:val="0"/>
          <w:numId w:val="3"/>
        </w:numPr>
        <w:spacing w:after="0" w:line="360" w:lineRule="auto"/>
        <w:ind w:left="426" w:hanging="426"/>
        <w:jc w:val="both"/>
        <w:rPr>
          <w:rFonts w:ascii="Times New Roman" w:hAnsi="Times New Roman" w:cs="Times New Roman"/>
          <w:b/>
          <w:sz w:val="24"/>
          <w:szCs w:val="24"/>
        </w:rPr>
      </w:pPr>
      <w:r w:rsidRPr="00227ECF">
        <w:rPr>
          <w:rFonts w:ascii="Times New Roman" w:hAnsi="Times New Roman" w:cs="Times New Roman"/>
          <w:b/>
          <w:sz w:val="24"/>
          <w:szCs w:val="24"/>
          <w:lang w:val="id-ID"/>
        </w:rPr>
        <w:t xml:space="preserve">SUSUNAN </w:t>
      </w:r>
      <w:r w:rsidRPr="00227ECF">
        <w:rPr>
          <w:rFonts w:ascii="Times New Roman" w:hAnsi="Times New Roman" w:cs="Times New Roman"/>
          <w:b/>
          <w:sz w:val="24"/>
          <w:szCs w:val="24"/>
        </w:rPr>
        <w:t>ORGANISASI KOMITE KEPERAWATA</w:t>
      </w:r>
      <w:r w:rsidRPr="00227ECF">
        <w:rPr>
          <w:rFonts w:ascii="Times New Roman" w:hAnsi="Times New Roman" w:cs="Times New Roman"/>
          <w:b/>
          <w:sz w:val="24"/>
          <w:szCs w:val="24"/>
          <w:lang w:val="id-ID"/>
        </w:rPr>
        <w:t>N</w:t>
      </w:r>
    </w:p>
    <w:p w14:paraId="1AAFDF47" w14:textId="455BCE38" w:rsidR="0094394A" w:rsidRPr="00227ECF" w:rsidRDefault="003E02A6" w:rsidP="00227ECF">
      <w:pPr>
        <w:pStyle w:val="ListParagraph"/>
        <w:spacing w:after="0" w:line="360" w:lineRule="auto"/>
        <w:ind w:left="426"/>
        <w:jc w:val="both"/>
        <w:rPr>
          <w:rFonts w:ascii="Times New Roman" w:hAnsi="Times New Roman" w:cs="Times New Roman"/>
          <w:b/>
          <w:sz w:val="24"/>
          <w:szCs w:val="24"/>
        </w:rPr>
      </w:pPr>
      <w:r w:rsidRPr="00227ECF">
        <w:rPr>
          <w:rFonts w:ascii="Times New Roman" w:hAnsi="Times New Roman" w:cs="Times New Roman"/>
          <w:sz w:val="24"/>
          <w:szCs w:val="24"/>
        </w:rPr>
        <w:t xml:space="preserve">Susunan Organisasi Komite Keperawatan di RS </w:t>
      </w:r>
      <w:r w:rsidR="008662F8">
        <w:rPr>
          <w:rFonts w:ascii="Times New Roman" w:hAnsi="Times New Roman" w:cs="Times New Roman"/>
          <w:sz w:val="24"/>
          <w:szCs w:val="24"/>
        </w:rPr>
        <w:t xml:space="preserve">Dharma Nugraha </w:t>
      </w:r>
      <w:r w:rsidRPr="00227ECF">
        <w:rPr>
          <w:rFonts w:ascii="Times New Roman" w:hAnsi="Times New Roman" w:cs="Times New Roman"/>
          <w:sz w:val="24"/>
          <w:szCs w:val="24"/>
          <w:lang w:val="id-ID"/>
        </w:rPr>
        <w:t xml:space="preserve"> di kategorikan sesuai dengan cakupan pelayanan dan besarnya sumber daya manusia yang perlu dikelola. Adapun</w:t>
      </w:r>
      <w:r w:rsidR="006371D8" w:rsidRPr="00227ECF">
        <w:rPr>
          <w:rFonts w:ascii="Times New Roman" w:hAnsi="Times New Roman" w:cs="Times New Roman"/>
          <w:sz w:val="24"/>
          <w:szCs w:val="24"/>
          <w:lang w:val="id-ID"/>
        </w:rPr>
        <w:t xml:space="preserve"> kategori yang dimaksud adalah </w:t>
      </w:r>
      <w:r w:rsidRPr="00227ECF">
        <w:rPr>
          <w:rFonts w:ascii="Times New Roman" w:hAnsi="Times New Roman" w:cs="Times New Roman"/>
          <w:sz w:val="24"/>
          <w:szCs w:val="24"/>
        </w:rPr>
        <w:t xml:space="preserve">RS </w:t>
      </w:r>
      <w:r w:rsidR="008662F8">
        <w:rPr>
          <w:rFonts w:ascii="Times New Roman" w:hAnsi="Times New Roman" w:cs="Times New Roman"/>
          <w:sz w:val="24"/>
          <w:szCs w:val="24"/>
        </w:rPr>
        <w:t>Dharma Nugraha</w:t>
      </w:r>
      <w:r w:rsidR="006371D8" w:rsidRPr="00227ECF">
        <w:rPr>
          <w:rFonts w:ascii="Times New Roman" w:hAnsi="Times New Roman" w:cs="Times New Roman"/>
          <w:sz w:val="24"/>
          <w:szCs w:val="24"/>
        </w:rPr>
        <w:t xml:space="preserve"> </w:t>
      </w:r>
      <w:r w:rsidRPr="00227ECF">
        <w:rPr>
          <w:rFonts w:ascii="Times New Roman" w:hAnsi="Times New Roman" w:cs="Times New Roman"/>
          <w:sz w:val="24"/>
          <w:szCs w:val="24"/>
        </w:rPr>
        <w:t xml:space="preserve">Tipe </w:t>
      </w:r>
      <w:r w:rsidR="008662F8">
        <w:rPr>
          <w:rFonts w:ascii="Times New Roman" w:hAnsi="Times New Roman" w:cs="Times New Roman"/>
          <w:sz w:val="24"/>
          <w:szCs w:val="24"/>
        </w:rPr>
        <w:t>C</w:t>
      </w:r>
      <w:r w:rsidRPr="00227ECF">
        <w:rPr>
          <w:rFonts w:ascii="Times New Roman" w:hAnsi="Times New Roman" w:cs="Times New Roman"/>
          <w:sz w:val="24"/>
          <w:szCs w:val="24"/>
          <w:lang w:val="id-ID"/>
        </w:rPr>
        <w:t xml:space="preserve">, susunan komite keperawatan </w:t>
      </w:r>
      <w:r w:rsidRPr="00227ECF">
        <w:rPr>
          <w:rFonts w:ascii="Times New Roman" w:hAnsi="Times New Roman" w:cs="Times New Roman"/>
          <w:sz w:val="24"/>
          <w:szCs w:val="24"/>
        </w:rPr>
        <w:t xml:space="preserve">terdiri dari : </w:t>
      </w:r>
    </w:p>
    <w:p w14:paraId="68155F23" w14:textId="2C9C6BFC" w:rsidR="0094394A" w:rsidRPr="00227ECF" w:rsidRDefault="003E02A6" w:rsidP="00DC0DDA">
      <w:pPr>
        <w:pStyle w:val="ListParagraph"/>
        <w:numPr>
          <w:ilvl w:val="0"/>
          <w:numId w:val="4"/>
        </w:numPr>
        <w:spacing w:after="0" w:line="360" w:lineRule="auto"/>
        <w:ind w:left="1276" w:hanging="425"/>
        <w:jc w:val="both"/>
        <w:rPr>
          <w:rFonts w:ascii="Times New Roman" w:hAnsi="Times New Roman" w:cs="Times New Roman"/>
          <w:sz w:val="24"/>
          <w:szCs w:val="24"/>
        </w:rPr>
      </w:pPr>
      <w:r w:rsidRPr="00227ECF">
        <w:rPr>
          <w:rFonts w:ascii="Times New Roman" w:hAnsi="Times New Roman" w:cs="Times New Roman"/>
          <w:sz w:val="24"/>
          <w:szCs w:val="24"/>
        </w:rPr>
        <w:t xml:space="preserve">Ketua Komite Keperawatan adalah </w:t>
      </w:r>
      <w:r w:rsidR="008662F8">
        <w:rPr>
          <w:rFonts w:ascii="Times New Roman" w:hAnsi="Times New Roman" w:cs="Times New Roman"/>
          <w:b/>
          <w:sz w:val="24"/>
          <w:szCs w:val="24"/>
        </w:rPr>
        <w:t xml:space="preserve">seorang yang ditunjuk dan di SK Kan </w:t>
      </w:r>
      <w:r w:rsidRPr="00227ECF">
        <w:rPr>
          <w:rFonts w:ascii="Times New Roman" w:hAnsi="Times New Roman" w:cs="Times New Roman"/>
          <w:sz w:val="24"/>
          <w:szCs w:val="24"/>
        </w:rPr>
        <w:t>dalam melaksanakan tugas  bertanggung jawab kepada Direktur RS</w:t>
      </w:r>
      <w:r w:rsidRPr="00227ECF">
        <w:rPr>
          <w:rFonts w:ascii="Times New Roman" w:hAnsi="Times New Roman" w:cs="Times New Roman"/>
          <w:sz w:val="24"/>
          <w:szCs w:val="24"/>
          <w:lang w:val="id-ID"/>
        </w:rPr>
        <w:t>.</w:t>
      </w:r>
    </w:p>
    <w:p w14:paraId="16EFB256" w14:textId="66168B0A" w:rsidR="0094394A" w:rsidRPr="00227ECF" w:rsidRDefault="003E02A6" w:rsidP="00DC0DDA">
      <w:pPr>
        <w:pStyle w:val="ListParagraph"/>
        <w:numPr>
          <w:ilvl w:val="0"/>
          <w:numId w:val="4"/>
        </w:numPr>
        <w:spacing w:after="0" w:line="360" w:lineRule="auto"/>
        <w:ind w:left="1276" w:hanging="425"/>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Dalam menjalankan tugasnya </w:t>
      </w:r>
      <w:r w:rsidRPr="00227ECF">
        <w:rPr>
          <w:rFonts w:ascii="Times New Roman" w:hAnsi="Times New Roman" w:cs="Times New Roman"/>
          <w:sz w:val="24"/>
          <w:szCs w:val="24"/>
        </w:rPr>
        <w:t>Ketua Komite Keperawatan</w:t>
      </w:r>
      <w:r w:rsidRPr="00227ECF">
        <w:rPr>
          <w:rFonts w:ascii="Times New Roman" w:hAnsi="Times New Roman" w:cs="Times New Roman"/>
          <w:sz w:val="24"/>
          <w:szCs w:val="24"/>
          <w:lang w:val="id-ID"/>
        </w:rPr>
        <w:t xml:space="preserve"> dibantu </w:t>
      </w:r>
      <w:r w:rsidR="008662F8">
        <w:rPr>
          <w:rFonts w:ascii="Times New Roman" w:hAnsi="Times New Roman" w:cs="Times New Roman"/>
          <w:sz w:val="24"/>
          <w:szCs w:val="24"/>
        </w:rPr>
        <w:t>3</w:t>
      </w:r>
      <w:r w:rsidRPr="00227ECF">
        <w:rPr>
          <w:rFonts w:ascii="Times New Roman" w:hAnsi="Times New Roman" w:cs="Times New Roman"/>
          <w:sz w:val="24"/>
          <w:szCs w:val="24"/>
        </w:rPr>
        <w:t xml:space="preserve"> (</w:t>
      </w:r>
      <w:r w:rsidR="008662F8">
        <w:rPr>
          <w:rFonts w:ascii="Times New Roman" w:hAnsi="Times New Roman" w:cs="Times New Roman"/>
          <w:sz w:val="24"/>
          <w:szCs w:val="24"/>
        </w:rPr>
        <w:t>tiga</w:t>
      </w:r>
      <w:r w:rsidRPr="00227ECF">
        <w:rPr>
          <w:rFonts w:ascii="Times New Roman" w:hAnsi="Times New Roman" w:cs="Times New Roman"/>
          <w:sz w:val="24"/>
          <w:szCs w:val="24"/>
        </w:rPr>
        <w:t xml:space="preserve">) orang </w:t>
      </w:r>
      <w:r w:rsidRPr="00227ECF">
        <w:rPr>
          <w:rFonts w:ascii="Times New Roman" w:hAnsi="Times New Roman" w:cs="Times New Roman"/>
          <w:sz w:val="24"/>
          <w:szCs w:val="24"/>
          <w:lang w:val="id-ID"/>
        </w:rPr>
        <w:t>s</w:t>
      </w:r>
      <w:r w:rsidRPr="00227ECF">
        <w:rPr>
          <w:rFonts w:ascii="Times New Roman" w:hAnsi="Times New Roman" w:cs="Times New Roman"/>
          <w:sz w:val="24"/>
          <w:szCs w:val="24"/>
        </w:rPr>
        <w:t xml:space="preserve">ub </w:t>
      </w:r>
      <w:r w:rsidRPr="00227ECF">
        <w:rPr>
          <w:rFonts w:ascii="Times New Roman" w:hAnsi="Times New Roman" w:cs="Times New Roman"/>
          <w:sz w:val="24"/>
          <w:szCs w:val="24"/>
          <w:lang w:val="id-ID"/>
        </w:rPr>
        <w:t>k</w:t>
      </w:r>
      <w:r w:rsidRPr="00227ECF">
        <w:rPr>
          <w:rFonts w:ascii="Times New Roman" w:hAnsi="Times New Roman" w:cs="Times New Roman"/>
          <w:sz w:val="24"/>
          <w:szCs w:val="24"/>
        </w:rPr>
        <w:t xml:space="preserve">omite </w:t>
      </w:r>
      <w:r w:rsidR="006509B8">
        <w:rPr>
          <w:rFonts w:ascii="Times New Roman" w:hAnsi="Times New Roman" w:cs="Times New Roman"/>
          <w:sz w:val="24"/>
          <w:szCs w:val="24"/>
        </w:rPr>
        <w:t>kredensial</w:t>
      </w:r>
      <w:r w:rsidRPr="00227ECF">
        <w:rPr>
          <w:rFonts w:ascii="Times New Roman" w:hAnsi="Times New Roman" w:cs="Times New Roman"/>
          <w:sz w:val="24"/>
          <w:szCs w:val="24"/>
          <w:lang w:val="id-ID"/>
        </w:rPr>
        <w:t>, sub komite m</w:t>
      </w:r>
      <w:r w:rsidRPr="00227ECF">
        <w:rPr>
          <w:rFonts w:ascii="Times New Roman" w:hAnsi="Times New Roman" w:cs="Times New Roman"/>
          <w:sz w:val="24"/>
          <w:szCs w:val="24"/>
        </w:rPr>
        <w:t xml:space="preserve">utu </w:t>
      </w:r>
      <w:r w:rsidRPr="00227ECF">
        <w:rPr>
          <w:rFonts w:ascii="Times New Roman" w:hAnsi="Times New Roman" w:cs="Times New Roman"/>
          <w:sz w:val="24"/>
          <w:szCs w:val="24"/>
          <w:lang w:val="id-ID"/>
        </w:rPr>
        <w:t>p</w:t>
      </w:r>
      <w:r w:rsidRPr="00227ECF">
        <w:rPr>
          <w:rFonts w:ascii="Times New Roman" w:hAnsi="Times New Roman" w:cs="Times New Roman"/>
          <w:sz w:val="24"/>
          <w:szCs w:val="24"/>
        </w:rPr>
        <w:t>rofesi</w:t>
      </w:r>
      <w:r w:rsidRPr="00227ECF">
        <w:rPr>
          <w:rFonts w:ascii="Times New Roman" w:hAnsi="Times New Roman" w:cs="Times New Roman"/>
          <w:sz w:val="24"/>
          <w:szCs w:val="24"/>
          <w:lang w:val="id-ID"/>
        </w:rPr>
        <w:t xml:space="preserve"> serta</w:t>
      </w:r>
      <w:r w:rsidRPr="00227ECF">
        <w:rPr>
          <w:rFonts w:ascii="Times New Roman" w:hAnsi="Times New Roman" w:cs="Times New Roman"/>
          <w:sz w:val="24"/>
          <w:szCs w:val="24"/>
        </w:rPr>
        <w:t xml:space="preserve"> </w:t>
      </w:r>
      <w:r w:rsidRPr="00227ECF">
        <w:rPr>
          <w:rFonts w:ascii="Times New Roman" w:hAnsi="Times New Roman" w:cs="Times New Roman"/>
          <w:sz w:val="24"/>
          <w:szCs w:val="24"/>
          <w:lang w:val="id-ID"/>
        </w:rPr>
        <w:t>s</w:t>
      </w:r>
      <w:r w:rsidRPr="00227ECF">
        <w:rPr>
          <w:rFonts w:ascii="Times New Roman" w:hAnsi="Times New Roman" w:cs="Times New Roman"/>
          <w:sz w:val="24"/>
          <w:szCs w:val="24"/>
        </w:rPr>
        <w:t xml:space="preserve">ub </w:t>
      </w:r>
      <w:r w:rsidRPr="00227ECF">
        <w:rPr>
          <w:rFonts w:ascii="Times New Roman" w:hAnsi="Times New Roman" w:cs="Times New Roman"/>
          <w:sz w:val="24"/>
          <w:szCs w:val="24"/>
          <w:lang w:val="id-ID"/>
        </w:rPr>
        <w:t>k</w:t>
      </w:r>
      <w:r w:rsidRPr="00227ECF">
        <w:rPr>
          <w:rFonts w:ascii="Times New Roman" w:hAnsi="Times New Roman" w:cs="Times New Roman"/>
          <w:sz w:val="24"/>
          <w:szCs w:val="24"/>
        </w:rPr>
        <w:t xml:space="preserve">omite </w:t>
      </w:r>
      <w:r w:rsidRPr="00227ECF">
        <w:rPr>
          <w:rFonts w:ascii="Times New Roman" w:hAnsi="Times New Roman" w:cs="Times New Roman"/>
          <w:sz w:val="24"/>
          <w:szCs w:val="24"/>
          <w:lang w:val="id-ID"/>
        </w:rPr>
        <w:t>e</w:t>
      </w:r>
      <w:r w:rsidRPr="00227ECF">
        <w:rPr>
          <w:rFonts w:ascii="Times New Roman" w:hAnsi="Times New Roman" w:cs="Times New Roman"/>
          <w:sz w:val="24"/>
          <w:szCs w:val="24"/>
        </w:rPr>
        <w:t xml:space="preserve">tika </w:t>
      </w:r>
      <w:r w:rsidRPr="00227ECF">
        <w:rPr>
          <w:rFonts w:ascii="Times New Roman" w:hAnsi="Times New Roman" w:cs="Times New Roman"/>
          <w:sz w:val="24"/>
          <w:szCs w:val="24"/>
          <w:lang w:val="id-ID"/>
        </w:rPr>
        <w:t>p</w:t>
      </w:r>
      <w:r w:rsidRPr="00227ECF">
        <w:rPr>
          <w:rFonts w:ascii="Times New Roman" w:hAnsi="Times New Roman" w:cs="Times New Roman"/>
          <w:sz w:val="24"/>
          <w:szCs w:val="24"/>
        </w:rPr>
        <w:t xml:space="preserve">rofesi </w:t>
      </w:r>
      <w:r w:rsidRPr="00227ECF">
        <w:rPr>
          <w:rFonts w:ascii="Times New Roman" w:hAnsi="Times New Roman" w:cs="Times New Roman"/>
          <w:i/>
          <w:sz w:val="24"/>
          <w:szCs w:val="24"/>
          <w:lang w:val="id-ID"/>
        </w:rPr>
        <w:t>p</w:t>
      </w:r>
      <w:r w:rsidRPr="00227ECF">
        <w:rPr>
          <w:rFonts w:ascii="Times New Roman" w:hAnsi="Times New Roman" w:cs="Times New Roman"/>
          <w:i/>
          <w:sz w:val="24"/>
          <w:szCs w:val="24"/>
        </w:rPr>
        <w:t>art time</w:t>
      </w:r>
      <w:r w:rsidRPr="00227ECF">
        <w:rPr>
          <w:rFonts w:ascii="Times New Roman" w:hAnsi="Times New Roman" w:cs="Times New Roman"/>
          <w:sz w:val="24"/>
          <w:szCs w:val="24"/>
        </w:rPr>
        <w:t>.</w:t>
      </w:r>
    </w:p>
    <w:p w14:paraId="065D4422" w14:textId="09E0F732" w:rsidR="009F4C87" w:rsidRDefault="009F4C87" w:rsidP="00227ECF">
      <w:pPr>
        <w:pStyle w:val="ListParagraph"/>
        <w:tabs>
          <w:tab w:val="left" w:pos="0"/>
        </w:tabs>
        <w:spacing w:after="0" w:line="360" w:lineRule="auto"/>
        <w:ind w:left="0"/>
        <w:jc w:val="center"/>
        <w:rPr>
          <w:rFonts w:ascii="Times New Roman" w:hAnsi="Times New Roman" w:cs="Times New Roman"/>
          <w:sz w:val="24"/>
          <w:szCs w:val="24"/>
        </w:rPr>
      </w:pPr>
    </w:p>
    <w:p w14:paraId="1677F69C" w14:textId="133C700D" w:rsidR="006509B8" w:rsidRDefault="006509B8" w:rsidP="00227ECF">
      <w:pPr>
        <w:pStyle w:val="ListParagraph"/>
        <w:tabs>
          <w:tab w:val="left" w:pos="0"/>
        </w:tabs>
        <w:spacing w:after="0" w:line="360" w:lineRule="auto"/>
        <w:ind w:left="0"/>
        <w:jc w:val="center"/>
        <w:rPr>
          <w:rFonts w:ascii="Times New Roman" w:hAnsi="Times New Roman" w:cs="Times New Roman"/>
          <w:sz w:val="24"/>
          <w:szCs w:val="24"/>
        </w:rPr>
      </w:pPr>
    </w:p>
    <w:p w14:paraId="60CA38E1" w14:textId="21FB310B" w:rsidR="006509B8" w:rsidRDefault="006509B8" w:rsidP="006B3386">
      <w:pPr>
        <w:pStyle w:val="ListParagraph"/>
        <w:tabs>
          <w:tab w:val="left" w:pos="0"/>
        </w:tabs>
        <w:spacing w:after="0" w:line="360" w:lineRule="auto"/>
        <w:ind w:left="0"/>
        <w:rPr>
          <w:rFonts w:ascii="Times New Roman" w:hAnsi="Times New Roman" w:cs="Times New Roman"/>
          <w:sz w:val="24"/>
          <w:szCs w:val="24"/>
        </w:rPr>
      </w:pPr>
    </w:p>
    <w:p w14:paraId="3C953708" w14:textId="2AC9812E" w:rsidR="006B3386" w:rsidRDefault="006B3386" w:rsidP="006B3386">
      <w:pPr>
        <w:pStyle w:val="ListParagraph"/>
        <w:tabs>
          <w:tab w:val="left" w:pos="0"/>
        </w:tabs>
        <w:spacing w:after="0" w:line="360" w:lineRule="auto"/>
        <w:ind w:left="0"/>
        <w:rPr>
          <w:rFonts w:ascii="Times New Roman" w:hAnsi="Times New Roman" w:cs="Times New Roman"/>
          <w:b/>
          <w:bCs/>
          <w:sz w:val="24"/>
          <w:szCs w:val="24"/>
        </w:rPr>
      </w:pPr>
    </w:p>
    <w:p w14:paraId="0F6D9B1B" w14:textId="7AE402AB" w:rsidR="006B3386" w:rsidRDefault="006B3386" w:rsidP="006B3386">
      <w:pPr>
        <w:pStyle w:val="ListParagraph"/>
        <w:tabs>
          <w:tab w:val="left" w:pos="0"/>
        </w:tabs>
        <w:spacing w:after="0" w:line="360" w:lineRule="auto"/>
        <w:ind w:left="0"/>
        <w:rPr>
          <w:rFonts w:ascii="Times New Roman" w:hAnsi="Times New Roman" w:cs="Times New Roman"/>
          <w:b/>
          <w:bCs/>
          <w:sz w:val="24"/>
          <w:szCs w:val="24"/>
        </w:rPr>
      </w:pPr>
    </w:p>
    <w:p w14:paraId="18474C3D" w14:textId="77777777" w:rsidR="006B3386" w:rsidRPr="00227ECF" w:rsidRDefault="006B3386" w:rsidP="006B3386">
      <w:pPr>
        <w:pStyle w:val="ListParagraph"/>
        <w:tabs>
          <w:tab w:val="left" w:pos="0"/>
        </w:tabs>
        <w:spacing w:after="0" w:line="360" w:lineRule="auto"/>
        <w:ind w:left="0"/>
        <w:rPr>
          <w:rFonts w:ascii="Times New Roman" w:hAnsi="Times New Roman" w:cs="Times New Roman"/>
          <w:b/>
          <w:bCs/>
          <w:sz w:val="24"/>
          <w:szCs w:val="24"/>
        </w:rPr>
      </w:pPr>
    </w:p>
    <w:p w14:paraId="430B7304" w14:textId="77777777" w:rsidR="0094394A" w:rsidRPr="00227ECF" w:rsidRDefault="006371D8" w:rsidP="00227ECF">
      <w:pPr>
        <w:pStyle w:val="ListParagraph"/>
        <w:tabs>
          <w:tab w:val="left" w:pos="0"/>
        </w:tabs>
        <w:spacing w:after="0" w:line="360" w:lineRule="auto"/>
        <w:ind w:left="0"/>
        <w:jc w:val="center"/>
        <w:rPr>
          <w:rFonts w:ascii="Times New Roman" w:hAnsi="Times New Roman" w:cs="Times New Roman"/>
          <w:b/>
          <w:bCs/>
          <w:sz w:val="24"/>
          <w:szCs w:val="24"/>
          <w:lang w:val="id-ID"/>
        </w:rPr>
      </w:pPr>
      <w:r w:rsidRPr="00227ECF">
        <w:rPr>
          <w:rFonts w:ascii="Times New Roman" w:hAnsi="Times New Roman" w:cs="Times New Roman"/>
          <w:b/>
          <w:bCs/>
          <w:sz w:val="24"/>
          <w:szCs w:val="24"/>
        </w:rPr>
        <w:lastRenderedPageBreak/>
        <w:t>B</w:t>
      </w:r>
      <w:r w:rsidR="003E02A6" w:rsidRPr="00227ECF">
        <w:rPr>
          <w:rFonts w:ascii="Times New Roman" w:hAnsi="Times New Roman" w:cs="Times New Roman"/>
          <w:b/>
          <w:bCs/>
          <w:sz w:val="24"/>
          <w:szCs w:val="24"/>
        </w:rPr>
        <w:t>AB V</w:t>
      </w:r>
      <w:r w:rsidR="003E02A6" w:rsidRPr="00227ECF">
        <w:rPr>
          <w:rFonts w:ascii="Times New Roman" w:hAnsi="Times New Roman" w:cs="Times New Roman"/>
          <w:b/>
          <w:bCs/>
          <w:sz w:val="24"/>
          <w:szCs w:val="24"/>
          <w:lang w:val="id-ID"/>
        </w:rPr>
        <w:t>I</w:t>
      </w:r>
    </w:p>
    <w:p w14:paraId="29482FCE" w14:textId="77777777" w:rsidR="0094394A" w:rsidRDefault="003E02A6" w:rsidP="00227ECF">
      <w:pPr>
        <w:spacing w:after="0" w:line="360" w:lineRule="auto"/>
        <w:jc w:val="center"/>
        <w:rPr>
          <w:rFonts w:ascii="Times New Roman" w:hAnsi="Times New Roman" w:cs="Times New Roman"/>
          <w:b/>
          <w:bCs/>
          <w:sz w:val="24"/>
          <w:szCs w:val="24"/>
        </w:rPr>
      </w:pPr>
      <w:r w:rsidRPr="00227ECF">
        <w:rPr>
          <w:rFonts w:ascii="Times New Roman" w:hAnsi="Times New Roman" w:cs="Times New Roman"/>
          <w:b/>
          <w:bCs/>
          <w:sz w:val="24"/>
          <w:szCs w:val="24"/>
          <w:lang w:val="id-ID"/>
        </w:rPr>
        <w:t>URAIAN TUGAS</w:t>
      </w:r>
      <w:r w:rsidRPr="00227ECF">
        <w:rPr>
          <w:rFonts w:ascii="Times New Roman" w:hAnsi="Times New Roman" w:cs="Times New Roman"/>
          <w:b/>
          <w:bCs/>
          <w:sz w:val="24"/>
          <w:szCs w:val="24"/>
        </w:rPr>
        <w:t xml:space="preserve"> KOMITE KEPERAWATAN</w:t>
      </w:r>
    </w:p>
    <w:p w14:paraId="515EB306" w14:textId="77777777" w:rsidR="00227ECF" w:rsidRPr="00227ECF" w:rsidRDefault="00227ECF" w:rsidP="00227ECF">
      <w:pPr>
        <w:spacing w:after="0" w:line="360" w:lineRule="auto"/>
        <w:jc w:val="center"/>
        <w:rPr>
          <w:rFonts w:ascii="Times New Roman" w:hAnsi="Times New Roman" w:cs="Times New Roman"/>
          <w:sz w:val="24"/>
          <w:szCs w:val="24"/>
          <w:lang w:val="id-ID"/>
        </w:rPr>
      </w:pPr>
    </w:p>
    <w:p w14:paraId="3906C812" w14:textId="77777777" w:rsidR="005432CF" w:rsidRPr="00227ECF" w:rsidRDefault="005432CF" w:rsidP="007D5A8D">
      <w:pPr>
        <w:pStyle w:val="ListParagraph"/>
        <w:numPr>
          <w:ilvl w:val="0"/>
          <w:numId w:val="57"/>
        </w:numPr>
        <w:spacing w:after="0" w:line="360" w:lineRule="auto"/>
        <w:ind w:left="426"/>
        <w:jc w:val="both"/>
        <w:rPr>
          <w:rFonts w:ascii="Times New Roman" w:hAnsi="Times New Roman" w:cs="Times New Roman"/>
          <w:b/>
          <w:sz w:val="24"/>
          <w:szCs w:val="24"/>
          <w:lang w:val="en-ID"/>
        </w:rPr>
      </w:pPr>
      <w:r w:rsidRPr="00227ECF">
        <w:rPr>
          <w:rFonts w:ascii="Times New Roman" w:hAnsi="Times New Roman" w:cs="Times New Roman"/>
          <w:b/>
          <w:sz w:val="24"/>
          <w:szCs w:val="24"/>
          <w:lang w:val="en-ID"/>
        </w:rPr>
        <w:t>KETUA KOMITE KEPERAWATAN</w:t>
      </w:r>
    </w:p>
    <w:tbl>
      <w:tblPr>
        <w:tblW w:w="9356" w:type="dxa"/>
        <w:tblInd w:w="108" w:type="dxa"/>
        <w:tblLayout w:type="fixed"/>
        <w:tblLook w:val="0000" w:firstRow="0" w:lastRow="0" w:firstColumn="0" w:lastColumn="0" w:noHBand="0" w:noVBand="0"/>
      </w:tblPr>
      <w:tblGrid>
        <w:gridCol w:w="567"/>
        <w:gridCol w:w="2552"/>
        <w:gridCol w:w="6237"/>
      </w:tblGrid>
      <w:tr w:rsidR="009F4C87" w:rsidRPr="00227ECF" w14:paraId="20DB93F3" w14:textId="77777777" w:rsidTr="009F4C87">
        <w:tc>
          <w:tcPr>
            <w:tcW w:w="567" w:type="dxa"/>
            <w:tcBorders>
              <w:top w:val="single" w:sz="4" w:space="0" w:color="000000"/>
              <w:left w:val="single" w:sz="4" w:space="0" w:color="000000"/>
              <w:bottom w:val="single" w:sz="4" w:space="0" w:color="000000"/>
            </w:tcBorders>
            <w:shd w:val="clear" w:color="auto" w:fill="auto"/>
          </w:tcPr>
          <w:p w14:paraId="54361AAD"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1.</w:t>
            </w:r>
          </w:p>
        </w:tc>
        <w:tc>
          <w:tcPr>
            <w:tcW w:w="2552" w:type="dxa"/>
            <w:tcBorders>
              <w:top w:val="single" w:sz="4" w:space="0" w:color="000000"/>
              <w:left w:val="single" w:sz="4" w:space="0" w:color="000000"/>
              <w:bottom w:val="single" w:sz="4" w:space="0" w:color="000000"/>
            </w:tcBorders>
            <w:shd w:val="clear" w:color="auto" w:fill="auto"/>
          </w:tcPr>
          <w:p w14:paraId="3AAA4B45" w14:textId="77777777" w:rsidR="009F4C87" w:rsidRPr="00227ECF" w:rsidRDefault="009F4C87" w:rsidP="00227ECF">
            <w:pPr>
              <w:spacing w:after="0" w:line="276" w:lineRule="auto"/>
              <w:rPr>
                <w:rFonts w:ascii="Times New Roman" w:hAnsi="Times New Roman" w:cs="Times New Roman"/>
                <w:bCs/>
                <w:iCs/>
                <w:sz w:val="24"/>
                <w:szCs w:val="24"/>
                <w:lang w:val="id-ID"/>
              </w:rPr>
            </w:pPr>
            <w:r w:rsidRPr="00227ECF">
              <w:rPr>
                <w:rFonts w:ascii="Times New Roman" w:hAnsi="Times New Roman" w:cs="Times New Roman"/>
                <w:sz w:val="24"/>
                <w:szCs w:val="24"/>
              </w:rPr>
              <w:t xml:space="preserve">NAMA </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3216698A" w14:textId="7C42E597" w:rsidR="009F4C87" w:rsidRPr="00227ECF" w:rsidRDefault="006509B8" w:rsidP="00227ECF">
            <w:pPr>
              <w:spacing w:after="0" w:line="276" w:lineRule="auto"/>
              <w:rPr>
                <w:rFonts w:ascii="Times New Roman" w:hAnsi="Times New Roman" w:cs="Times New Roman"/>
                <w:sz w:val="24"/>
                <w:szCs w:val="24"/>
              </w:rPr>
            </w:pPr>
            <w:r>
              <w:rPr>
                <w:rFonts w:ascii="Times New Roman" w:hAnsi="Times New Roman" w:cs="Times New Roman"/>
                <w:sz w:val="24"/>
                <w:szCs w:val="24"/>
              </w:rPr>
              <w:t>Ketua komite keperawatan</w:t>
            </w:r>
          </w:p>
        </w:tc>
      </w:tr>
      <w:tr w:rsidR="009F4C87" w:rsidRPr="00227ECF" w14:paraId="240BB7BE" w14:textId="77777777" w:rsidTr="009F4C87">
        <w:tc>
          <w:tcPr>
            <w:tcW w:w="567" w:type="dxa"/>
            <w:tcBorders>
              <w:top w:val="single" w:sz="4" w:space="0" w:color="000000"/>
              <w:left w:val="single" w:sz="4" w:space="0" w:color="000000"/>
              <w:bottom w:val="single" w:sz="4" w:space="0" w:color="000000"/>
            </w:tcBorders>
            <w:shd w:val="clear" w:color="auto" w:fill="auto"/>
          </w:tcPr>
          <w:p w14:paraId="22C78953" w14:textId="77777777" w:rsidR="009F4C87" w:rsidRPr="00227ECF" w:rsidRDefault="009F4C87"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2.</w:t>
            </w:r>
          </w:p>
        </w:tc>
        <w:tc>
          <w:tcPr>
            <w:tcW w:w="2552" w:type="dxa"/>
            <w:tcBorders>
              <w:top w:val="single" w:sz="4" w:space="0" w:color="000000"/>
              <w:left w:val="single" w:sz="4" w:space="0" w:color="000000"/>
              <w:bottom w:val="single" w:sz="4" w:space="0" w:color="000000"/>
            </w:tcBorders>
            <w:shd w:val="clear" w:color="auto" w:fill="auto"/>
          </w:tcPr>
          <w:p w14:paraId="5BEC09E5" w14:textId="77777777" w:rsidR="009F4C87" w:rsidRPr="00227ECF" w:rsidRDefault="009F4C87" w:rsidP="00227ECF">
            <w:pPr>
              <w:snapToGrid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rPr>
              <w:t>UNIT KERJA</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094480BE" w14:textId="0A5F07F4" w:rsidR="009F4C87" w:rsidRPr="006509B8" w:rsidRDefault="009F4C87"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Komite Keperawatan </w:t>
            </w:r>
            <w:r w:rsidRPr="00227ECF">
              <w:rPr>
                <w:rFonts w:ascii="Times New Roman" w:hAnsi="Times New Roman" w:cs="Times New Roman"/>
                <w:bCs/>
                <w:iCs/>
                <w:sz w:val="24"/>
                <w:szCs w:val="24"/>
                <w:lang w:val="id-ID"/>
              </w:rPr>
              <w:t xml:space="preserve">RS </w:t>
            </w:r>
            <w:r w:rsidR="006509B8">
              <w:rPr>
                <w:rFonts w:ascii="Times New Roman" w:hAnsi="Times New Roman" w:cs="Times New Roman"/>
                <w:bCs/>
                <w:iCs/>
                <w:sz w:val="24"/>
                <w:szCs w:val="24"/>
              </w:rPr>
              <w:t>Dharma Nugraha</w:t>
            </w:r>
          </w:p>
        </w:tc>
      </w:tr>
      <w:tr w:rsidR="009F4C87" w:rsidRPr="00227ECF" w14:paraId="72B7DDC6" w14:textId="77777777" w:rsidTr="009F4C87">
        <w:tc>
          <w:tcPr>
            <w:tcW w:w="567" w:type="dxa"/>
            <w:tcBorders>
              <w:top w:val="single" w:sz="4" w:space="0" w:color="000000"/>
              <w:left w:val="single" w:sz="4" w:space="0" w:color="000000"/>
              <w:bottom w:val="single" w:sz="4" w:space="0" w:color="000000"/>
            </w:tcBorders>
            <w:shd w:val="clear" w:color="auto" w:fill="auto"/>
          </w:tcPr>
          <w:p w14:paraId="7094A8C5"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3</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121B88FA" w14:textId="77777777" w:rsidR="009F4C87" w:rsidRPr="00227ECF" w:rsidRDefault="009F4C87" w:rsidP="00227ECF">
            <w:pPr>
              <w:snapToGrid w:val="0"/>
              <w:spacing w:after="0" w:line="276" w:lineRule="auto"/>
              <w:rPr>
                <w:rFonts w:ascii="Times New Roman" w:hAnsi="Times New Roman" w:cs="Times New Roman"/>
                <w:sz w:val="24"/>
                <w:szCs w:val="24"/>
              </w:rPr>
            </w:pPr>
            <w:r w:rsidRPr="00227ECF">
              <w:rPr>
                <w:rFonts w:ascii="Times New Roman" w:hAnsi="Times New Roman" w:cs="Times New Roman"/>
                <w:sz w:val="24"/>
                <w:szCs w:val="24"/>
              </w:rPr>
              <w:t xml:space="preserve">JENIS </w:t>
            </w:r>
            <w:r w:rsidRPr="00227ECF">
              <w:rPr>
                <w:rFonts w:ascii="Times New Roman" w:hAnsi="Times New Roman" w:cs="Times New Roman"/>
                <w:sz w:val="24"/>
                <w:szCs w:val="24"/>
                <w:lang w:val="id-ID"/>
              </w:rPr>
              <w:t>&amp;</w:t>
            </w:r>
            <w:r w:rsidRPr="00227ECF">
              <w:rPr>
                <w:rFonts w:ascii="Times New Roman" w:hAnsi="Times New Roman" w:cs="Times New Roman"/>
                <w:sz w:val="24"/>
                <w:szCs w:val="24"/>
              </w:rPr>
              <w:t xml:space="preserve"> KEDUDUKAN</w:t>
            </w:r>
          </w:p>
          <w:p w14:paraId="45629897"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JABATAN :</w:t>
            </w:r>
          </w:p>
          <w:p w14:paraId="7284B46A" w14:textId="77777777" w:rsidR="009F4C87" w:rsidRPr="00227ECF" w:rsidRDefault="009F4C87" w:rsidP="007D5A8D">
            <w:pPr>
              <w:numPr>
                <w:ilvl w:val="0"/>
                <w:numId w:val="19"/>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Jenis Jabatan</w:t>
            </w:r>
          </w:p>
          <w:p w14:paraId="680A455C" w14:textId="77777777" w:rsidR="009F4C87" w:rsidRPr="00227ECF" w:rsidRDefault="009F4C87" w:rsidP="007D5A8D">
            <w:pPr>
              <w:numPr>
                <w:ilvl w:val="0"/>
                <w:numId w:val="19"/>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Atasan Langsung</w:t>
            </w:r>
          </w:p>
          <w:p w14:paraId="6D13C830" w14:textId="77777777" w:rsidR="009F4C87" w:rsidRPr="00227ECF" w:rsidRDefault="009F4C87" w:rsidP="007D5A8D">
            <w:pPr>
              <w:numPr>
                <w:ilvl w:val="0"/>
                <w:numId w:val="19"/>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Bawahan Langsung</w:t>
            </w:r>
          </w:p>
          <w:p w14:paraId="2AF3DD9D" w14:textId="77777777" w:rsidR="009F4C87" w:rsidRPr="00227ECF" w:rsidRDefault="009F4C87" w:rsidP="00227ECF">
            <w:pPr>
              <w:spacing w:after="0" w:line="276" w:lineRule="auto"/>
              <w:ind w:left="590"/>
              <w:jc w:val="both"/>
              <w:rPr>
                <w:rFonts w:ascii="Times New Roman" w:hAnsi="Times New Roman" w:cs="Times New Roman"/>
                <w:sz w:val="24"/>
                <w:szCs w:val="24"/>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68899365" w14:textId="77777777" w:rsidR="009F4C87" w:rsidRPr="00227ECF" w:rsidRDefault="009F4C87" w:rsidP="00227ECF">
            <w:pPr>
              <w:snapToGrid w:val="0"/>
              <w:spacing w:after="0" w:line="276" w:lineRule="auto"/>
              <w:rPr>
                <w:rFonts w:ascii="Times New Roman" w:hAnsi="Times New Roman" w:cs="Times New Roman"/>
                <w:sz w:val="24"/>
                <w:szCs w:val="24"/>
              </w:rPr>
            </w:pPr>
          </w:p>
          <w:p w14:paraId="00E86ED9" w14:textId="77777777" w:rsidR="009F4C87" w:rsidRPr="00227ECF" w:rsidRDefault="009F4C87" w:rsidP="00227ECF">
            <w:pPr>
              <w:snapToGrid w:val="0"/>
              <w:spacing w:after="0" w:line="276" w:lineRule="auto"/>
              <w:rPr>
                <w:rFonts w:ascii="Times New Roman" w:hAnsi="Times New Roman" w:cs="Times New Roman"/>
                <w:sz w:val="24"/>
                <w:szCs w:val="24"/>
              </w:rPr>
            </w:pPr>
          </w:p>
          <w:p w14:paraId="6FF1368C" w14:textId="77777777" w:rsidR="009F4C87" w:rsidRPr="00227ECF" w:rsidRDefault="009F4C87" w:rsidP="00227ECF">
            <w:pPr>
              <w:snapToGrid w:val="0"/>
              <w:spacing w:after="0" w:line="276" w:lineRule="auto"/>
              <w:rPr>
                <w:rFonts w:ascii="Times New Roman" w:hAnsi="Times New Roman" w:cs="Times New Roman"/>
                <w:sz w:val="24"/>
                <w:szCs w:val="24"/>
              </w:rPr>
            </w:pPr>
          </w:p>
          <w:p w14:paraId="13C69026" w14:textId="77777777" w:rsidR="009F4C87" w:rsidRPr="00227ECF" w:rsidRDefault="009F4C87" w:rsidP="00227ECF">
            <w:pPr>
              <w:spacing w:after="0" w:line="276" w:lineRule="auto"/>
              <w:jc w:val="both"/>
              <w:rPr>
                <w:rFonts w:ascii="Times New Roman" w:hAnsi="Times New Roman" w:cs="Times New Roman"/>
                <w:bCs/>
                <w:sz w:val="24"/>
                <w:szCs w:val="24"/>
                <w:lang w:val="en-ID"/>
              </w:rPr>
            </w:pPr>
            <w:r w:rsidRPr="00227ECF">
              <w:rPr>
                <w:rFonts w:ascii="Times New Roman" w:hAnsi="Times New Roman" w:cs="Times New Roman"/>
                <w:bCs/>
                <w:sz w:val="24"/>
                <w:szCs w:val="24"/>
                <w:lang w:val="id-ID"/>
              </w:rPr>
              <w:t>Fungsional</w:t>
            </w:r>
          </w:p>
          <w:p w14:paraId="4394C76A" w14:textId="44195A73" w:rsidR="009F4C87" w:rsidRPr="006509B8" w:rsidRDefault="009F4C87"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Direktur RS </w:t>
            </w:r>
            <w:r w:rsidR="006509B8">
              <w:rPr>
                <w:rFonts w:ascii="Times New Roman" w:hAnsi="Times New Roman" w:cs="Times New Roman"/>
                <w:sz w:val="24"/>
                <w:szCs w:val="24"/>
              </w:rPr>
              <w:t>Dharma Nugraha</w:t>
            </w:r>
          </w:p>
          <w:p w14:paraId="3DB2FD88" w14:textId="77777777" w:rsidR="009F4C87" w:rsidRPr="00227ECF" w:rsidRDefault="009F4C87" w:rsidP="007D5A8D">
            <w:pPr>
              <w:numPr>
                <w:ilvl w:val="0"/>
                <w:numId w:val="15"/>
              </w:numPr>
              <w:autoSpaceDE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Sub Komite K</w:t>
            </w:r>
            <w:r w:rsidRPr="00227ECF">
              <w:rPr>
                <w:rFonts w:ascii="Times New Roman" w:hAnsi="Times New Roman" w:cs="Times New Roman"/>
                <w:sz w:val="24"/>
                <w:szCs w:val="24"/>
                <w:lang w:val="sv-SE"/>
              </w:rPr>
              <w:t>redensial</w:t>
            </w:r>
            <w:r w:rsidRPr="00227ECF">
              <w:rPr>
                <w:rFonts w:ascii="Times New Roman" w:hAnsi="Times New Roman" w:cs="Times New Roman"/>
                <w:sz w:val="24"/>
                <w:szCs w:val="24"/>
                <w:lang w:val="id-ID"/>
              </w:rPr>
              <w:t xml:space="preserve"> Keperawatan</w:t>
            </w:r>
          </w:p>
          <w:p w14:paraId="16B523F3" w14:textId="77777777" w:rsidR="009F4C87" w:rsidRPr="00227ECF" w:rsidRDefault="009F4C87" w:rsidP="007D5A8D">
            <w:pPr>
              <w:numPr>
                <w:ilvl w:val="0"/>
                <w:numId w:val="15"/>
              </w:numPr>
              <w:autoSpaceDE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Sub Komite M</w:t>
            </w:r>
            <w:r w:rsidRPr="00227ECF">
              <w:rPr>
                <w:rFonts w:ascii="Times New Roman" w:hAnsi="Times New Roman" w:cs="Times New Roman"/>
                <w:sz w:val="24"/>
                <w:szCs w:val="24"/>
                <w:lang w:val="sv-SE"/>
              </w:rPr>
              <w:t xml:space="preserve">utu </w:t>
            </w:r>
            <w:r w:rsidRPr="00227ECF">
              <w:rPr>
                <w:rFonts w:ascii="Times New Roman" w:hAnsi="Times New Roman" w:cs="Times New Roman"/>
                <w:sz w:val="24"/>
                <w:szCs w:val="24"/>
                <w:lang w:val="id-ID"/>
              </w:rPr>
              <w:t>Profesi Keperawatan</w:t>
            </w:r>
          </w:p>
          <w:p w14:paraId="3E30D714" w14:textId="77777777" w:rsidR="009F4C87" w:rsidRPr="00227ECF" w:rsidRDefault="009F4C87" w:rsidP="007D5A8D">
            <w:pPr>
              <w:numPr>
                <w:ilvl w:val="0"/>
                <w:numId w:val="15"/>
              </w:numPr>
              <w:autoSpaceDE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Sub Komite Etika dan Disiplin Profesi Keperawatan</w:t>
            </w:r>
          </w:p>
        </w:tc>
      </w:tr>
      <w:tr w:rsidR="009F4C87" w:rsidRPr="00227ECF" w14:paraId="56B6168D" w14:textId="77777777" w:rsidTr="009F4C87">
        <w:tc>
          <w:tcPr>
            <w:tcW w:w="567" w:type="dxa"/>
            <w:tcBorders>
              <w:top w:val="single" w:sz="4" w:space="0" w:color="000000"/>
              <w:left w:val="single" w:sz="4" w:space="0" w:color="000000"/>
              <w:bottom w:val="single" w:sz="4" w:space="0" w:color="000000"/>
            </w:tcBorders>
            <w:shd w:val="clear" w:color="auto" w:fill="auto"/>
          </w:tcPr>
          <w:p w14:paraId="12C3E806"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4</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00A8E1A9" w14:textId="77777777" w:rsidR="009F4C87" w:rsidRPr="00227ECF" w:rsidRDefault="009F4C87" w:rsidP="00227EC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HUBUNGAN KERJA</w:t>
            </w:r>
          </w:p>
          <w:p w14:paraId="69E5BBB3" w14:textId="77777777" w:rsidR="009F4C87" w:rsidRPr="00227ECF" w:rsidRDefault="009F4C87" w:rsidP="007D5A8D">
            <w:pPr>
              <w:numPr>
                <w:ilvl w:val="0"/>
                <w:numId w:val="21"/>
              </w:numPr>
              <w:suppressAutoHyphens/>
              <w:autoSpaceDE w:val="0"/>
              <w:spacing w:after="0" w:line="276" w:lineRule="auto"/>
              <w:ind w:left="231" w:hanging="180"/>
              <w:jc w:val="both"/>
              <w:rPr>
                <w:rFonts w:ascii="Times New Roman" w:hAnsi="Times New Roman" w:cs="Times New Roman"/>
                <w:sz w:val="24"/>
                <w:szCs w:val="24"/>
              </w:rPr>
            </w:pPr>
            <w:r w:rsidRPr="00227ECF">
              <w:rPr>
                <w:rFonts w:ascii="Times New Roman" w:hAnsi="Times New Roman" w:cs="Times New Roman"/>
                <w:sz w:val="24"/>
                <w:szCs w:val="24"/>
              </w:rPr>
              <w:t xml:space="preserve">   Internal</w:t>
            </w:r>
          </w:p>
          <w:p w14:paraId="2D5EC1C8" w14:textId="77777777" w:rsidR="009F4C87" w:rsidRPr="00227ECF" w:rsidRDefault="009F4C87" w:rsidP="00227ECF">
            <w:pPr>
              <w:spacing w:after="0" w:line="276" w:lineRule="auto"/>
              <w:ind w:left="231"/>
              <w:jc w:val="both"/>
              <w:rPr>
                <w:rFonts w:ascii="Times New Roman" w:hAnsi="Times New Roman" w:cs="Times New Roman"/>
                <w:sz w:val="24"/>
                <w:szCs w:val="24"/>
              </w:rPr>
            </w:pPr>
          </w:p>
          <w:p w14:paraId="273CEF59" w14:textId="77777777" w:rsidR="009F4C87" w:rsidRPr="00227ECF" w:rsidRDefault="009F4C87" w:rsidP="00227ECF">
            <w:pPr>
              <w:spacing w:after="0" w:line="276" w:lineRule="auto"/>
              <w:jc w:val="both"/>
              <w:rPr>
                <w:rFonts w:ascii="Times New Roman" w:hAnsi="Times New Roman" w:cs="Times New Roman"/>
                <w:sz w:val="24"/>
                <w:szCs w:val="24"/>
                <w:lang w:val="id-ID"/>
              </w:rPr>
            </w:pPr>
          </w:p>
          <w:p w14:paraId="67B6ED11" w14:textId="77777777" w:rsidR="009F4C87" w:rsidRPr="00227ECF" w:rsidRDefault="009F4C87" w:rsidP="00227ECF">
            <w:pPr>
              <w:spacing w:after="0" w:line="276" w:lineRule="auto"/>
              <w:jc w:val="both"/>
              <w:rPr>
                <w:rFonts w:ascii="Times New Roman" w:hAnsi="Times New Roman" w:cs="Times New Roman"/>
                <w:sz w:val="24"/>
                <w:szCs w:val="24"/>
                <w:lang w:val="id-ID"/>
              </w:rPr>
            </w:pPr>
          </w:p>
          <w:p w14:paraId="6FB186CE" w14:textId="77777777" w:rsidR="009F4C87" w:rsidRPr="00227ECF" w:rsidRDefault="009F4C87" w:rsidP="00227ECF">
            <w:pPr>
              <w:spacing w:after="0" w:line="276" w:lineRule="auto"/>
              <w:jc w:val="both"/>
              <w:rPr>
                <w:rFonts w:ascii="Times New Roman" w:hAnsi="Times New Roman" w:cs="Times New Roman"/>
                <w:sz w:val="24"/>
                <w:szCs w:val="24"/>
                <w:lang w:val="id-ID"/>
              </w:rPr>
            </w:pPr>
          </w:p>
          <w:p w14:paraId="088D80AE" w14:textId="77777777" w:rsidR="009F4C87" w:rsidRPr="00227ECF" w:rsidRDefault="009F4C87" w:rsidP="00227ECF">
            <w:pPr>
              <w:spacing w:after="0" w:line="276" w:lineRule="auto"/>
              <w:jc w:val="both"/>
              <w:rPr>
                <w:rFonts w:ascii="Times New Roman" w:hAnsi="Times New Roman" w:cs="Times New Roman"/>
                <w:sz w:val="24"/>
                <w:szCs w:val="24"/>
                <w:lang w:val="id-ID"/>
              </w:rPr>
            </w:pPr>
          </w:p>
          <w:p w14:paraId="378E3FCB" w14:textId="77777777" w:rsidR="009F4C87" w:rsidRPr="00227ECF" w:rsidRDefault="009F4C87" w:rsidP="007D5A8D">
            <w:pPr>
              <w:pStyle w:val="ListParagraph"/>
              <w:widowControl w:val="0"/>
              <w:numPr>
                <w:ilvl w:val="0"/>
                <w:numId w:val="21"/>
              </w:numPr>
              <w:suppressAutoHyphens/>
              <w:spacing w:after="0" w:line="276" w:lineRule="auto"/>
              <w:ind w:left="411"/>
              <w:contextualSpacing w:val="0"/>
              <w:rPr>
                <w:rFonts w:ascii="Times New Roman" w:hAnsi="Times New Roman" w:cs="Times New Roman"/>
                <w:sz w:val="24"/>
                <w:szCs w:val="24"/>
                <w:lang w:val="id-ID"/>
              </w:rPr>
            </w:pPr>
            <w:r w:rsidRPr="00227ECF">
              <w:rPr>
                <w:rFonts w:ascii="Times New Roman" w:hAnsi="Times New Roman" w:cs="Times New Roman"/>
                <w:sz w:val="24"/>
                <w:szCs w:val="24"/>
              </w:rPr>
              <w:t>Eksternal</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67322B81" w14:textId="77777777" w:rsidR="009F4C87" w:rsidRPr="00227ECF" w:rsidRDefault="009F4C87" w:rsidP="00227ECF">
            <w:pPr>
              <w:snapToGrid w:val="0"/>
              <w:spacing w:after="0" w:line="276" w:lineRule="auto"/>
              <w:rPr>
                <w:rFonts w:ascii="Times New Roman" w:hAnsi="Times New Roman" w:cs="Times New Roman"/>
                <w:sz w:val="24"/>
                <w:szCs w:val="24"/>
                <w:lang w:val="id-ID"/>
              </w:rPr>
            </w:pPr>
          </w:p>
          <w:p w14:paraId="0ABBEF20" w14:textId="77777777" w:rsidR="009F4C87" w:rsidRPr="00227ECF" w:rsidRDefault="009F4C87" w:rsidP="007D5A8D">
            <w:pPr>
              <w:pStyle w:val="ListParagraph"/>
              <w:widowControl w:val="0"/>
              <w:numPr>
                <w:ilvl w:val="0"/>
                <w:numId w:val="20"/>
              </w:numPr>
              <w:suppressAutoHyphens/>
              <w:spacing w:after="0" w:line="276" w:lineRule="auto"/>
              <w:contextualSpacing w:val="0"/>
              <w:rPr>
                <w:rFonts w:ascii="Times New Roman" w:hAnsi="Times New Roman" w:cs="Times New Roman"/>
                <w:sz w:val="24"/>
                <w:szCs w:val="24"/>
                <w:lang w:val="id-ID"/>
              </w:rPr>
            </w:pPr>
            <w:r w:rsidRPr="00227ECF">
              <w:rPr>
                <w:rFonts w:ascii="Times New Roman" w:hAnsi="Times New Roman" w:cs="Times New Roman"/>
                <w:sz w:val="24"/>
                <w:szCs w:val="24"/>
                <w:lang w:val="id-ID"/>
              </w:rPr>
              <w:t>Komite Medik</w:t>
            </w:r>
          </w:p>
          <w:p w14:paraId="66D14A62" w14:textId="77777777" w:rsidR="009F4C87" w:rsidRPr="00227ECF" w:rsidRDefault="009F4C87" w:rsidP="007D5A8D">
            <w:pPr>
              <w:pStyle w:val="ListParagraph"/>
              <w:widowControl w:val="0"/>
              <w:numPr>
                <w:ilvl w:val="0"/>
                <w:numId w:val="20"/>
              </w:numPr>
              <w:suppressAutoHyphens/>
              <w:spacing w:after="0" w:line="276" w:lineRule="auto"/>
              <w:contextualSpacing w:val="0"/>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Manajer Bidang / Bagian  RS  </w:t>
            </w:r>
          </w:p>
          <w:p w14:paraId="061F6E71" w14:textId="77777777" w:rsidR="009F4C87" w:rsidRPr="00227ECF" w:rsidRDefault="009F4C87" w:rsidP="007D5A8D">
            <w:pPr>
              <w:pStyle w:val="ListParagraph"/>
              <w:widowControl w:val="0"/>
              <w:numPr>
                <w:ilvl w:val="0"/>
                <w:numId w:val="20"/>
              </w:numPr>
              <w:suppressAutoHyphens/>
              <w:spacing w:after="0" w:line="276" w:lineRule="auto"/>
              <w:contextualSpacing w:val="0"/>
              <w:rPr>
                <w:rFonts w:ascii="Times New Roman" w:hAnsi="Times New Roman" w:cs="Times New Roman"/>
                <w:sz w:val="24"/>
                <w:szCs w:val="24"/>
                <w:lang w:val="id-ID"/>
              </w:rPr>
            </w:pPr>
            <w:r w:rsidRPr="00227ECF">
              <w:rPr>
                <w:rFonts w:ascii="Times New Roman" w:hAnsi="Times New Roman" w:cs="Times New Roman"/>
                <w:sz w:val="24"/>
                <w:szCs w:val="24"/>
                <w:lang w:val="id-ID"/>
              </w:rPr>
              <w:t>Kepala Instalasi, Kepala Keperawatan, Kepala Urusan Bidang / Bagian RS</w:t>
            </w:r>
          </w:p>
          <w:p w14:paraId="7EDC9A8C" w14:textId="77777777" w:rsidR="009F4C87" w:rsidRPr="00227ECF" w:rsidRDefault="009F4C87" w:rsidP="007D5A8D">
            <w:pPr>
              <w:pStyle w:val="ListParagraph"/>
              <w:widowControl w:val="0"/>
              <w:numPr>
                <w:ilvl w:val="0"/>
                <w:numId w:val="20"/>
              </w:numPr>
              <w:suppressAutoHyphens/>
              <w:spacing w:after="0" w:line="276" w:lineRule="auto"/>
              <w:contextualSpacing w:val="0"/>
              <w:rPr>
                <w:rFonts w:ascii="Times New Roman" w:hAnsi="Times New Roman" w:cs="Times New Roman"/>
                <w:sz w:val="24"/>
                <w:szCs w:val="24"/>
                <w:lang w:val="id-ID"/>
              </w:rPr>
            </w:pPr>
            <w:r w:rsidRPr="00227ECF">
              <w:rPr>
                <w:rFonts w:ascii="Times New Roman" w:hAnsi="Times New Roman" w:cs="Times New Roman"/>
                <w:sz w:val="24"/>
                <w:szCs w:val="24"/>
                <w:lang w:val="id-ID"/>
              </w:rPr>
              <w:t>Sekretaris RS dan TI  RS</w:t>
            </w:r>
          </w:p>
          <w:p w14:paraId="7021E138" w14:textId="77777777" w:rsidR="009F4C87" w:rsidRPr="00227ECF" w:rsidRDefault="009F4C87" w:rsidP="00227ECF">
            <w:pPr>
              <w:pStyle w:val="ListParagraph"/>
              <w:spacing w:after="0" w:line="276" w:lineRule="auto"/>
              <w:ind w:left="0"/>
              <w:rPr>
                <w:rFonts w:ascii="Times New Roman" w:hAnsi="Times New Roman" w:cs="Times New Roman"/>
                <w:sz w:val="24"/>
                <w:szCs w:val="24"/>
                <w:lang w:val="id-ID"/>
              </w:rPr>
            </w:pPr>
          </w:p>
          <w:p w14:paraId="0BFA03A9" w14:textId="2079DF69" w:rsidR="009F4C87" w:rsidRPr="006509B8" w:rsidRDefault="009F4C87" w:rsidP="007D5A8D">
            <w:pPr>
              <w:numPr>
                <w:ilvl w:val="0"/>
                <w:numId w:val="16"/>
              </w:numPr>
              <w:suppressAutoHyphens/>
              <w:autoSpaceDE w:val="0"/>
              <w:spacing w:after="0" w:line="276" w:lineRule="auto"/>
              <w:ind w:left="318" w:hanging="284"/>
              <w:jc w:val="both"/>
              <w:rPr>
                <w:rFonts w:ascii="Times New Roman" w:hAnsi="Times New Roman" w:cs="Times New Roman"/>
                <w:bCs/>
                <w:sz w:val="24"/>
                <w:szCs w:val="24"/>
                <w:lang w:val="id-ID"/>
              </w:rPr>
            </w:pPr>
            <w:r w:rsidRPr="006509B8">
              <w:rPr>
                <w:rFonts w:ascii="Times New Roman" w:hAnsi="Times New Roman" w:cs="Times New Roman"/>
                <w:bCs/>
                <w:sz w:val="24"/>
                <w:szCs w:val="24"/>
                <w:lang w:val="id-ID"/>
              </w:rPr>
              <w:t xml:space="preserve">Komite Keperawatan RS </w:t>
            </w:r>
            <w:r w:rsidR="006509B8">
              <w:rPr>
                <w:rFonts w:ascii="Times New Roman" w:hAnsi="Times New Roman" w:cs="Times New Roman"/>
                <w:bCs/>
                <w:sz w:val="24"/>
                <w:szCs w:val="24"/>
              </w:rPr>
              <w:t>Lain yang masuk anggota organisasi.</w:t>
            </w:r>
          </w:p>
          <w:p w14:paraId="4EA43091" w14:textId="77777777" w:rsidR="009F4C87" w:rsidRPr="006509B8" w:rsidRDefault="00335D12" w:rsidP="007D5A8D">
            <w:pPr>
              <w:numPr>
                <w:ilvl w:val="0"/>
                <w:numId w:val="16"/>
              </w:numPr>
              <w:suppressAutoHyphens/>
              <w:autoSpaceDE w:val="0"/>
              <w:spacing w:after="0" w:line="276" w:lineRule="auto"/>
              <w:ind w:left="318" w:hanging="284"/>
              <w:jc w:val="both"/>
              <w:rPr>
                <w:rFonts w:ascii="Times New Roman" w:hAnsi="Times New Roman" w:cs="Times New Roman"/>
                <w:bCs/>
                <w:sz w:val="24"/>
                <w:szCs w:val="24"/>
                <w:lang w:val="id-ID"/>
              </w:rPr>
            </w:pPr>
            <w:r w:rsidRPr="006509B8">
              <w:rPr>
                <w:rFonts w:ascii="Times New Roman" w:hAnsi="Times New Roman" w:cs="Times New Roman"/>
                <w:bCs/>
                <w:sz w:val="24"/>
                <w:szCs w:val="24"/>
                <w:lang w:val="id-ID"/>
              </w:rPr>
              <w:t>Organisasi Profesi Perawat</w:t>
            </w:r>
            <w:r w:rsidRPr="006509B8">
              <w:rPr>
                <w:rFonts w:ascii="Times New Roman" w:hAnsi="Times New Roman" w:cs="Times New Roman"/>
                <w:bCs/>
                <w:sz w:val="24"/>
                <w:szCs w:val="24"/>
                <w:lang w:val="en-ID"/>
              </w:rPr>
              <w:t>, PPNI</w:t>
            </w:r>
          </w:p>
          <w:p w14:paraId="116B26A4" w14:textId="69C5E2DC" w:rsidR="006509B8" w:rsidRPr="006509B8" w:rsidRDefault="006509B8" w:rsidP="007D5A8D">
            <w:pPr>
              <w:numPr>
                <w:ilvl w:val="0"/>
                <w:numId w:val="16"/>
              </w:numPr>
              <w:suppressAutoHyphens/>
              <w:autoSpaceDE w:val="0"/>
              <w:spacing w:after="0" w:line="276" w:lineRule="auto"/>
              <w:ind w:left="318" w:hanging="284"/>
              <w:jc w:val="both"/>
              <w:rPr>
                <w:rFonts w:ascii="Times New Roman" w:hAnsi="Times New Roman" w:cs="Times New Roman"/>
                <w:bCs/>
                <w:sz w:val="24"/>
                <w:szCs w:val="24"/>
                <w:lang w:val="id-ID"/>
              </w:rPr>
            </w:pPr>
            <w:r>
              <w:rPr>
                <w:rFonts w:ascii="Times New Roman" w:hAnsi="Times New Roman" w:cs="Times New Roman"/>
                <w:bCs/>
                <w:sz w:val="24"/>
                <w:szCs w:val="24"/>
                <w:lang w:val="en-ID"/>
              </w:rPr>
              <w:t xml:space="preserve">PPNI </w:t>
            </w:r>
          </w:p>
        </w:tc>
      </w:tr>
      <w:tr w:rsidR="009F4C87" w:rsidRPr="00227ECF" w14:paraId="60E4F518" w14:textId="77777777" w:rsidTr="009F4C87">
        <w:tc>
          <w:tcPr>
            <w:tcW w:w="567" w:type="dxa"/>
            <w:tcBorders>
              <w:top w:val="single" w:sz="4" w:space="0" w:color="000000"/>
              <w:left w:val="single" w:sz="4" w:space="0" w:color="000000"/>
              <w:bottom w:val="single" w:sz="4" w:space="0" w:color="000000"/>
            </w:tcBorders>
            <w:shd w:val="clear" w:color="auto" w:fill="auto"/>
          </w:tcPr>
          <w:p w14:paraId="228C092C"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5</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7148B0AD" w14:textId="77777777" w:rsidR="009F4C87" w:rsidRPr="00227ECF" w:rsidRDefault="009F4C87"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TUGAS POKOK</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0CAED8EF" w14:textId="77777777" w:rsidR="009F4C87" w:rsidRPr="00227ECF" w:rsidRDefault="009F4C87" w:rsidP="007D5A8D">
            <w:pPr>
              <w:widowControl w:val="0"/>
              <w:numPr>
                <w:ilvl w:val="0"/>
                <w:numId w:val="22"/>
              </w:numPr>
              <w:suppressAutoHyphens/>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Memelihara profesionalisme staf keperawatan di RS melalui mekanisme kredensial, menjaga mutu profesi dan pemeliharaan etika &amp; disiplin profesi keperawatan. </w:t>
            </w:r>
          </w:p>
          <w:p w14:paraId="2AC4F482" w14:textId="77777777" w:rsidR="005432CF" w:rsidRPr="00227ECF" w:rsidRDefault="009F4C87" w:rsidP="007D5A8D">
            <w:pPr>
              <w:widowControl w:val="0"/>
              <w:numPr>
                <w:ilvl w:val="0"/>
                <w:numId w:val="22"/>
              </w:numPr>
              <w:suppressAutoHyphens/>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Membantu Direktur RS mengelola perumahsakitan, dalam penyelenggaraan tata kelola kerja klinis keperawatan yang baik agar mutu</w:t>
            </w:r>
            <w:r w:rsidR="00335D12" w:rsidRPr="00227ECF">
              <w:rPr>
                <w:rFonts w:ascii="Times New Roman" w:hAnsi="Times New Roman" w:cs="Times New Roman"/>
                <w:sz w:val="24"/>
                <w:szCs w:val="24"/>
                <w:lang w:val="id-ID"/>
              </w:rPr>
              <w:t xml:space="preserve"> asuhan keperawatan</w:t>
            </w:r>
            <w:r w:rsidRPr="00227ECF">
              <w:rPr>
                <w:rFonts w:ascii="Times New Roman" w:hAnsi="Times New Roman" w:cs="Times New Roman"/>
                <w:sz w:val="24"/>
                <w:szCs w:val="24"/>
                <w:lang w:val="id-ID"/>
              </w:rPr>
              <w:t>dan keselamatan pasien terjamin.</w:t>
            </w:r>
          </w:p>
        </w:tc>
      </w:tr>
      <w:tr w:rsidR="009F4C87" w:rsidRPr="00227ECF" w14:paraId="55A12BB3" w14:textId="77777777" w:rsidTr="009F4C87">
        <w:tc>
          <w:tcPr>
            <w:tcW w:w="567" w:type="dxa"/>
            <w:tcBorders>
              <w:top w:val="single" w:sz="4" w:space="0" w:color="000000"/>
              <w:left w:val="single" w:sz="4" w:space="0" w:color="000000"/>
              <w:bottom w:val="single" w:sz="4" w:space="0" w:color="000000"/>
            </w:tcBorders>
            <w:shd w:val="clear" w:color="auto" w:fill="auto"/>
          </w:tcPr>
          <w:p w14:paraId="4A9B79B4"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6</w:t>
            </w:r>
            <w:r w:rsidRPr="00227ECF">
              <w:rPr>
                <w:rFonts w:ascii="Times New Roman" w:hAnsi="Times New Roman" w:cs="Times New Roman"/>
                <w:sz w:val="24"/>
                <w:szCs w:val="24"/>
              </w:rPr>
              <w:t xml:space="preserve">. </w:t>
            </w:r>
          </w:p>
        </w:tc>
        <w:tc>
          <w:tcPr>
            <w:tcW w:w="2552" w:type="dxa"/>
            <w:tcBorders>
              <w:top w:val="single" w:sz="4" w:space="0" w:color="000000"/>
              <w:left w:val="single" w:sz="4" w:space="0" w:color="000000"/>
              <w:bottom w:val="single" w:sz="4" w:space="0" w:color="000000"/>
            </w:tcBorders>
            <w:shd w:val="clear" w:color="auto" w:fill="auto"/>
          </w:tcPr>
          <w:p w14:paraId="4998BC04" w14:textId="77777777" w:rsidR="009F4C87" w:rsidRPr="00227ECF" w:rsidRDefault="009F4C87" w:rsidP="00227ECF">
            <w:pPr>
              <w:spacing w:after="0" w:line="276" w:lineRule="auto"/>
              <w:rPr>
                <w:rFonts w:ascii="Times New Roman" w:hAnsi="Times New Roman" w:cs="Times New Roman"/>
                <w:bCs/>
                <w:sz w:val="24"/>
                <w:szCs w:val="24"/>
                <w:lang w:val="id-ID"/>
              </w:rPr>
            </w:pPr>
            <w:r w:rsidRPr="00227ECF">
              <w:rPr>
                <w:rFonts w:ascii="Times New Roman" w:hAnsi="Times New Roman" w:cs="Times New Roman"/>
                <w:sz w:val="24"/>
                <w:szCs w:val="24"/>
              </w:rPr>
              <w:t>TANGGUNG JAWAB</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0371C631" w14:textId="77777777" w:rsidR="009F4C87" w:rsidRPr="00227ECF" w:rsidRDefault="009F4C87" w:rsidP="007D5A8D">
            <w:pPr>
              <w:numPr>
                <w:ilvl w:val="0"/>
                <w:numId w:val="24"/>
              </w:numPr>
              <w:spacing w:after="0" w:line="276" w:lineRule="auto"/>
              <w:ind w:left="357" w:hanging="357"/>
              <w:jc w:val="both"/>
              <w:rPr>
                <w:rFonts w:ascii="Times New Roman" w:hAnsi="Times New Roman" w:cs="Times New Roman"/>
                <w:sz w:val="24"/>
                <w:szCs w:val="24"/>
                <w:lang w:val="id-ID"/>
              </w:rPr>
            </w:pPr>
            <w:r w:rsidRPr="00227ECF">
              <w:rPr>
                <w:rFonts w:ascii="Times New Roman" w:hAnsi="Times New Roman" w:cs="Times New Roman"/>
                <w:bCs/>
                <w:sz w:val="24"/>
                <w:szCs w:val="24"/>
                <w:lang w:val="id-ID"/>
              </w:rPr>
              <w:t xml:space="preserve">Merencanakan dan melaksanakan mekanisme kredensial, </w:t>
            </w:r>
            <w:r w:rsidRPr="00227ECF">
              <w:rPr>
                <w:rFonts w:ascii="Times New Roman" w:hAnsi="Times New Roman" w:cs="Times New Roman"/>
                <w:sz w:val="24"/>
                <w:szCs w:val="24"/>
                <w:lang w:val="id-ID"/>
              </w:rPr>
              <w:t>menjaga mutu profesi dan pemeliharaan etika &amp; disiplin profesi keperawatan untuk terwujudny</w:t>
            </w:r>
            <w:r w:rsidR="00335D12" w:rsidRPr="00227ECF">
              <w:rPr>
                <w:rFonts w:ascii="Times New Roman" w:hAnsi="Times New Roman" w:cs="Times New Roman"/>
                <w:sz w:val="24"/>
                <w:szCs w:val="24"/>
                <w:lang w:val="id-ID"/>
              </w:rPr>
              <w:t xml:space="preserve">a tenaga keperawatan </w:t>
            </w:r>
            <w:r w:rsidRPr="00227ECF">
              <w:rPr>
                <w:rFonts w:ascii="Times New Roman" w:hAnsi="Times New Roman" w:cs="Times New Roman"/>
                <w:sz w:val="24"/>
                <w:szCs w:val="24"/>
                <w:lang w:val="id-ID"/>
              </w:rPr>
              <w:t xml:space="preserve"> yang profesional</w:t>
            </w:r>
          </w:p>
          <w:p w14:paraId="3ECCE605" w14:textId="77777777" w:rsidR="009F4C87" w:rsidRPr="00227ECF" w:rsidRDefault="009F4C87" w:rsidP="007D5A8D">
            <w:pPr>
              <w:numPr>
                <w:ilvl w:val="0"/>
                <w:numId w:val="24"/>
              </w:numPr>
              <w:spacing w:after="0" w:line="276" w:lineRule="auto"/>
              <w:ind w:left="357" w:hanging="357"/>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Membantu / mendukung pengelolaan perumahsakitan di bidang keperawatan dengan tata kelola kerja klinis keperawatan yang baik agar mut</w:t>
            </w:r>
            <w:r w:rsidR="00335D12" w:rsidRPr="00227ECF">
              <w:rPr>
                <w:rFonts w:ascii="Times New Roman" w:hAnsi="Times New Roman" w:cs="Times New Roman"/>
                <w:sz w:val="24"/>
                <w:szCs w:val="24"/>
                <w:lang w:val="id-ID"/>
              </w:rPr>
              <w:t>u asuhan keperawatan</w:t>
            </w:r>
            <w:r w:rsidRPr="00227ECF">
              <w:rPr>
                <w:rFonts w:ascii="Times New Roman" w:hAnsi="Times New Roman" w:cs="Times New Roman"/>
                <w:sz w:val="24"/>
                <w:szCs w:val="24"/>
                <w:lang w:val="id-ID"/>
              </w:rPr>
              <w:t xml:space="preserve"> serta keselamatan pasien terjamin.</w:t>
            </w:r>
          </w:p>
        </w:tc>
      </w:tr>
      <w:tr w:rsidR="009F4C87" w:rsidRPr="00227ECF" w14:paraId="1BA60A61" w14:textId="77777777" w:rsidTr="009F4C87">
        <w:tc>
          <w:tcPr>
            <w:tcW w:w="567" w:type="dxa"/>
            <w:tcBorders>
              <w:top w:val="single" w:sz="4" w:space="0" w:color="000000"/>
              <w:left w:val="single" w:sz="4" w:space="0" w:color="000000"/>
              <w:bottom w:val="single" w:sz="4" w:space="0" w:color="000000"/>
            </w:tcBorders>
            <w:shd w:val="clear" w:color="auto" w:fill="auto"/>
          </w:tcPr>
          <w:p w14:paraId="231662B9"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7</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2CD60DE1"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URAIAN TUGAS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2ADF2CD5" w14:textId="7D1A5835" w:rsidR="009F4C87" w:rsidRPr="00227ECF" w:rsidRDefault="009F4C87" w:rsidP="007D5A8D">
            <w:pPr>
              <w:pStyle w:val="ListParagraph"/>
              <w:widowControl w:val="0"/>
              <w:numPr>
                <w:ilvl w:val="0"/>
                <w:numId w:val="17"/>
              </w:numPr>
              <w:suppressAutoHyphens/>
              <w:snapToGrid w:val="0"/>
              <w:spacing w:after="0" w:line="276" w:lineRule="auto"/>
              <w:ind w:left="36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rPr>
              <w:t xml:space="preserve">Membantu </w:t>
            </w:r>
            <w:r w:rsidRPr="00227ECF">
              <w:rPr>
                <w:rFonts w:ascii="Times New Roman" w:hAnsi="Times New Roman" w:cs="Times New Roman"/>
                <w:sz w:val="24"/>
                <w:szCs w:val="24"/>
                <w:lang w:val="id-ID"/>
              </w:rPr>
              <w:t>Direktur RS</w:t>
            </w:r>
            <w:r w:rsidR="006509B8">
              <w:rPr>
                <w:rFonts w:ascii="Times New Roman" w:hAnsi="Times New Roman" w:cs="Times New Roman"/>
                <w:sz w:val="24"/>
                <w:szCs w:val="24"/>
              </w:rPr>
              <w:t xml:space="preserve"> </w:t>
            </w:r>
            <w:r w:rsidRPr="00227ECF">
              <w:rPr>
                <w:rFonts w:ascii="Times New Roman" w:hAnsi="Times New Roman" w:cs="Times New Roman"/>
                <w:sz w:val="24"/>
                <w:szCs w:val="24"/>
                <w:lang w:val="id-ID"/>
              </w:rPr>
              <w:t>menyusun dokumen regulasi (Kebijakan / Pedoman / Panduan / SPO) terkait Komite Keperawatan.</w:t>
            </w:r>
          </w:p>
          <w:p w14:paraId="4EC7B4C7" w14:textId="281D7DAA" w:rsidR="009F4C87" w:rsidRPr="00227ECF" w:rsidRDefault="009F4C87" w:rsidP="007D5A8D">
            <w:pPr>
              <w:numPr>
                <w:ilvl w:val="0"/>
                <w:numId w:val="17"/>
              </w:numPr>
              <w:suppressAutoHyphens/>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lastRenderedPageBreak/>
              <w:t>Melakukan pertemuan rutin untuk mensosialisasikan semua Kebijakan, Panduan / Pedoman, SPO dan atau rapat internal RS</w:t>
            </w:r>
            <w:r w:rsidR="006509B8">
              <w:rPr>
                <w:rFonts w:ascii="Times New Roman" w:hAnsi="Times New Roman" w:cs="Times New Roman"/>
                <w:sz w:val="24"/>
                <w:szCs w:val="24"/>
              </w:rPr>
              <w:t>.</w:t>
            </w:r>
          </w:p>
          <w:p w14:paraId="5E6F287B" w14:textId="77777777" w:rsidR="009F4C87" w:rsidRPr="00227ECF" w:rsidRDefault="009F4C87" w:rsidP="007D5A8D">
            <w:pPr>
              <w:numPr>
                <w:ilvl w:val="0"/>
                <w:numId w:val="17"/>
              </w:numPr>
              <w:suppressAutoHyphens/>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Membuat dan menyusun program kerja Komite Keperawatan meliputi sub komite kredensial, sub komite mutu profesi dan sub komite etik-disiplin. </w:t>
            </w:r>
          </w:p>
          <w:p w14:paraId="6970EFFE" w14:textId="77777777" w:rsidR="009F4C87" w:rsidRPr="00227ECF" w:rsidRDefault="009F4C87" w:rsidP="007D5A8D">
            <w:pPr>
              <w:numPr>
                <w:ilvl w:val="0"/>
                <w:numId w:val="17"/>
              </w:numPr>
              <w:suppressAutoHyphens/>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Menerima masukan / saran dari setiap sub komite tentang program kegiatan di sub komite masing-masing.</w:t>
            </w:r>
          </w:p>
          <w:p w14:paraId="2CB3C009" w14:textId="77777777" w:rsidR="009F4C87" w:rsidRPr="00227ECF" w:rsidRDefault="009F4C87" w:rsidP="007D5A8D">
            <w:pPr>
              <w:numPr>
                <w:ilvl w:val="0"/>
                <w:numId w:val="17"/>
              </w:numPr>
              <w:suppressAutoHyphens/>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Mengendalikan dan mengawasi program kegiatan dan sasaran yang akan dicapai setiap sub komite ( kredensial, mutu profesi dan etika-disiplin ).</w:t>
            </w:r>
          </w:p>
          <w:p w14:paraId="06DAEE2B" w14:textId="77777777" w:rsidR="009F4C87" w:rsidRPr="00227ECF" w:rsidRDefault="009F4C87" w:rsidP="007D5A8D">
            <w:pPr>
              <w:numPr>
                <w:ilvl w:val="0"/>
                <w:numId w:val="17"/>
              </w:numPr>
              <w:suppressAutoHyphens/>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Mengendalikan dan mengawasi profesionalisme staf keperawatan di RS melalui mekanisme kredensial, menjaga mutu profesi dan memelihara etika &amp; disiplin. </w:t>
            </w:r>
          </w:p>
          <w:p w14:paraId="17EF9362"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Merekomendasikan hasil penilaian sub komite kredensial kepada Direktur RS tentang Rincian Kewenangan Klinis (RKK), sebagai dasar penerbitan surat keputusan penugasan klinis bagi staf keperawatan yang akan melakukan pelayanan / asuhan keperawatan</w:t>
            </w:r>
          </w:p>
          <w:p w14:paraId="5CF5CD13"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Memelihara kompetensi dan perilaku staf keperawatan yang telah memperoleh penugasan klinis, melalui audit keperawatan dan pengembangan profesi berkelanjutan atas saran sub komite mutu profesi.</w:t>
            </w:r>
          </w:p>
          <w:p w14:paraId="5CC92DC3"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Memberikan rekomendasi mulai dari penangguhan kewenangan klinis tertentu hingga pencabutan ijin melakukan pelayanan / asuhan keperawatan, atas saran sub komite etika disiplin profesi.</w:t>
            </w:r>
          </w:p>
          <w:p w14:paraId="2CED8634"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rPr>
            </w:pPr>
            <w:r w:rsidRPr="00227ECF">
              <w:rPr>
                <w:rFonts w:ascii="Times New Roman" w:hAnsi="Times New Roman" w:cs="Times New Roman"/>
                <w:sz w:val="24"/>
                <w:szCs w:val="24"/>
              </w:rPr>
              <w:t xml:space="preserve">Membuat </w:t>
            </w:r>
            <w:r w:rsidRPr="00227ECF">
              <w:rPr>
                <w:rFonts w:ascii="Times New Roman" w:hAnsi="Times New Roman" w:cs="Times New Roman"/>
                <w:sz w:val="24"/>
                <w:szCs w:val="24"/>
                <w:lang w:val="id-ID"/>
              </w:rPr>
              <w:t xml:space="preserve">jadwal </w:t>
            </w:r>
            <w:r w:rsidRPr="00227ECF">
              <w:rPr>
                <w:rFonts w:ascii="Times New Roman" w:hAnsi="Times New Roman" w:cs="Times New Roman"/>
                <w:sz w:val="24"/>
                <w:szCs w:val="24"/>
              </w:rPr>
              <w:t xml:space="preserve">rencana pembinaan </w:t>
            </w:r>
            <w:r w:rsidRPr="00227ECF">
              <w:rPr>
                <w:rFonts w:ascii="Times New Roman" w:hAnsi="Times New Roman" w:cs="Times New Roman"/>
                <w:sz w:val="24"/>
                <w:szCs w:val="24"/>
                <w:lang w:val="id-ID"/>
              </w:rPr>
              <w:t>tenaga ke</w:t>
            </w:r>
            <w:r w:rsidRPr="00227ECF">
              <w:rPr>
                <w:rFonts w:ascii="Times New Roman" w:hAnsi="Times New Roman" w:cs="Times New Roman"/>
                <w:sz w:val="24"/>
                <w:szCs w:val="24"/>
              </w:rPr>
              <w:t>perawat</w:t>
            </w:r>
            <w:r w:rsidRPr="00227ECF">
              <w:rPr>
                <w:rFonts w:ascii="Times New Roman" w:hAnsi="Times New Roman" w:cs="Times New Roman"/>
                <w:sz w:val="24"/>
                <w:szCs w:val="24"/>
                <w:lang w:val="id-ID"/>
              </w:rPr>
              <w:t>andengan menekankan pada profesionalisme mulai dari pengembangan pengetahuan, kepatuhan terhadap prosedur kerja serta menjaga etika penampilan dalam bertugas .</w:t>
            </w:r>
          </w:p>
          <w:p w14:paraId="2F42561A"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lang w:val="id-ID"/>
              </w:rPr>
            </w:pPr>
            <w:r w:rsidRPr="00227ECF">
              <w:rPr>
                <w:rFonts w:ascii="Times New Roman" w:hAnsi="Times New Roman" w:cs="Times New Roman"/>
                <w:sz w:val="24"/>
                <w:szCs w:val="24"/>
              </w:rPr>
              <w:t xml:space="preserve">Melakukan </w:t>
            </w:r>
            <w:r w:rsidRPr="00227ECF">
              <w:rPr>
                <w:rFonts w:ascii="Times New Roman" w:hAnsi="Times New Roman" w:cs="Times New Roman"/>
                <w:sz w:val="24"/>
                <w:szCs w:val="24"/>
                <w:lang w:val="id-ID"/>
              </w:rPr>
              <w:t xml:space="preserve">konseling dan </w:t>
            </w:r>
            <w:r w:rsidRPr="00227ECF">
              <w:rPr>
                <w:rFonts w:ascii="Times New Roman" w:hAnsi="Times New Roman" w:cs="Times New Roman"/>
                <w:sz w:val="24"/>
                <w:szCs w:val="24"/>
              </w:rPr>
              <w:t>pembinaan terhadap perawat</w:t>
            </w:r>
            <w:r w:rsidRPr="00227ECF">
              <w:rPr>
                <w:rFonts w:ascii="Times New Roman" w:hAnsi="Times New Roman" w:cs="Times New Roman"/>
                <w:sz w:val="24"/>
                <w:szCs w:val="24"/>
                <w:lang w:val="id-ID"/>
              </w:rPr>
              <w:t xml:space="preserve"> / bidan secara terjadwal / 3-4 bulan untuk setiap orang.</w:t>
            </w:r>
          </w:p>
          <w:p w14:paraId="1EEDFBCA" w14:textId="77777777" w:rsidR="009F4C87" w:rsidRPr="00227ECF" w:rsidRDefault="009F4C87" w:rsidP="007D5A8D">
            <w:pPr>
              <w:numPr>
                <w:ilvl w:val="0"/>
                <w:numId w:val="17"/>
              </w:numPr>
              <w:spacing w:after="0" w:line="276" w:lineRule="auto"/>
              <w:ind w:left="410" w:hanging="425"/>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 xml:space="preserve">Memimpin rapat komite keperawatan bila ada permasalahan atau laporan  </w:t>
            </w:r>
            <w:r w:rsidRPr="00227ECF">
              <w:rPr>
                <w:rFonts w:ascii="Times New Roman" w:hAnsi="Times New Roman" w:cs="Times New Roman"/>
                <w:sz w:val="24"/>
                <w:szCs w:val="24"/>
              </w:rPr>
              <w:t xml:space="preserve">kejadian terkait </w:t>
            </w:r>
            <w:r w:rsidRPr="00227ECF">
              <w:rPr>
                <w:rFonts w:ascii="Times New Roman" w:hAnsi="Times New Roman" w:cs="Times New Roman"/>
                <w:sz w:val="24"/>
                <w:szCs w:val="24"/>
                <w:lang w:val="id-ID"/>
              </w:rPr>
              <w:t>pelanggaran standar prosedur kerja dan atau pelanggaran etik profesi, termasuk m</w:t>
            </w:r>
            <w:r w:rsidRPr="00227ECF">
              <w:rPr>
                <w:rFonts w:ascii="Times New Roman" w:hAnsi="Times New Roman" w:cs="Times New Roman"/>
                <w:sz w:val="24"/>
                <w:szCs w:val="24"/>
              </w:rPr>
              <w:t xml:space="preserve">engusulkan sanksi dan reward </w:t>
            </w:r>
            <w:r w:rsidRPr="00227ECF">
              <w:rPr>
                <w:rFonts w:ascii="Times New Roman" w:hAnsi="Times New Roman" w:cs="Times New Roman"/>
                <w:sz w:val="24"/>
                <w:szCs w:val="24"/>
                <w:lang w:val="id-ID"/>
              </w:rPr>
              <w:t>atas kejadian.</w:t>
            </w:r>
          </w:p>
          <w:p w14:paraId="2AE12DC8" w14:textId="77777777" w:rsidR="009F4C87" w:rsidRPr="00227ECF" w:rsidRDefault="009F4C87" w:rsidP="007D5A8D">
            <w:pPr>
              <w:pStyle w:val="ListParagraph"/>
              <w:widowControl w:val="0"/>
              <w:numPr>
                <w:ilvl w:val="0"/>
                <w:numId w:val="17"/>
              </w:numPr>
              <w:suppressAutoHyphens/>
              <w:snapToGrid w:val="0"/>
              <w:spacing w:after="0" w:line="276" w:lineRule="auto"/>
              <w:ind w:left="410" w:hanging="425"/>
              <w:contextualSpacing w:val="0"/>
              <w:jc w:val="both"/>
              <w:rPr>
                <w:rFonts w:ascii="Times New Roman" w:hAnsi="Times New Roman" w:cs="Times New Roman"/>
                <w:sz w:val="24"/>
                <w:szCs w:val="24"/>
              </w:rPr>
            </w:pPr>
            <w:r w:rsidRPr="00227ECF">
              <w:rPr>
                <w:rFonts w:ascii="Times New Roman" w:hAnsi="Times New Roman" w:cs="Times New Roman"/>
                <w:sz w:val="24"/>
                <w:szCs w:val="24"/>
                <w:lang w:val="fi-FI"/>
              </w:rPr>
              <w:t>Membuat laporan</w:t>
            </w:r>
            <w:r w:rsidRPr="00227ECF">
              <w:rPr>
                <w:rFonts w:ascii="Times New Roman" w:hAnsi="Times New Roman" w:cs="Times New Roman"/>
                <w:sz w:val="24"/>
                <w:szCs w:val="24"/>
                <w:lang w:val="id-ID"/>
              </w:rPr>
              <w:t xml:space="preserve"> kegiatan komite keperawatan kepada Direktur RS sebagai bentuk pertanggungjawaban tugas.</w:t>
            </w:r>
          </w:p>
        </w:tc>
      </w:tr>
      <w:tr w:rsidR="009F4C87" w:rsidRPr="00227ECF" w14:paraId="334AEF8F" w14:textId="77777777" w:rsidTr="009F4C87">
        <w:trPr>
          <w:trHeight w:val="647"/>
        </w:trPr>
        <w:tc>
          <w:tcPr>
            <w:tcW w:w="567" w:type="dxa"/>
            <w:tcBorders>
              <w:top w:val="single" w:sz="4" w:space="0" w:color="000000"/>
              <w:left w:val="single" w:sz="4" w:space="0" w:color="000000"/>
              <w:bottom w:val="single" w:sz="4" w:space="0" w:color="000000"/>
            </w:tcBorders>
            <w:shd w:val="clear" w:color="auto" w:fill="auto"/>
          </w:tcPr>
          <w:p w14:paraId="4BE8F1F8"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lastRenderedPageBreak/>
              <w:t>8</w:t>
            </w:r>
          </w:p>
        </w:tc>
        <w:tc>
          <w:tcPr>
            <w:tcW w:w="2552" w:type="dxa"/>
            <w:tcBorders>
              <w:top w:val="single" w:sz="4" w:space="0" w:color="000000"/>
              <w:left w:val="single" w:sz="4" w:space="0" w:color="000000"/>
              <w:bottom w:val="single" w:sz="4" w:space="0" w:color="000000"/>
            </w:tcBorders>
            <w:shd w:val="clear" w:color="auto" w:fill="auto"/>
          </w:tcPr>
          <w:p w14:paraId="4297A2EA" w14:textId="77777777" w:rsidR="009F4C87" w:rsidRPr="00227ECF" w:rsidRDefault="009F4C87"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HASIL KERJA</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4E51D375" w14:textId="77777777" w:rsidR="009F4C87" w:rsidRPr="00474FB4" w:rsidRDefault="009F4C87" w:rsidP="007D5A8D">
            <w:pPr>
              <w:pStyle w:val="ListParagraph"/>
              <w:widowControl w:val="0"/>
              <w:numPr>
                <w:ilvl w:val="0"/>
                <w:numId w:val="47"/>
              </w:numPr>
              <w:suppressAutoHyphens/>
              <w:snapToGrid w:val="0"/>
              <w:spacing w:after="0" w:line="276" w:lineRule="auto"/>
              <w:ind w:left="459" w:hanging="459"/>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 xml:space="preserve">Terlaksana program kerja Komite Keperawatan dan dilakukan evaluasi per-triwulan dan penyelesaian laporan paling lambat tanggal 10 bulan berikutnya (dengan pencapaian minimal 85% )  </w:t>
            </w:r>
          </w:p>
          <w:p w14:paraId="342A1149" w14:textId="77777777" w:rsidR="009F4C87" w:rsidRPr="00474FB4" w:rsidRDefault="009F4C87" w:rsidP="007D5A8D">
            <w:pPr>
              <w:pStyle w:val="ListParagraph"/>
              <w:widowControl w:val="0"/>
              <w:numPr>
                <w:ilvl w:val="0"/>
                <w:numId w:val="47"/>
              </w:numPr>
              <w:suppressAutoHyphens/>
              <w:snapToGrid w:val="0"/>
              <w:spacing w:after="0" w:line="276" w:lineRule="auto"/>
              <w:ind w:left="459" w:hanging="459"/>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lastRenderedPageBreak/>
              <w:t>Tersedia dokumen regulasi (Kebijakan, Pedoman / Panduan, SPO ) terkait Komite Keperawatan</w:t>
            </w:r>
          </w:p>
          <w:p w14:paraId="4CE5F8EE" w14:textId="77777777" w:rsidR="009F4C87" w:rsidRPr="00474FB4" w:rsidRDefault="009F4C87" w:rsidP="007D5A8D">
            <w:pPr>
              <w:pStyle w:val="ListParagraph"/>
              <w:widowControl w:val="0"/>
              <w:numPr>
                <w:ilvl w:val="0"/>
                <w:numId w:val="47"/>
              </w:numPr>
              <w:suppressAutoHyphens/>
              <w:snapToGrid w:val="0"/>
              <w:spacing w:after="0" w:line="276" w:lineRule="auto"/>
              <w:ind w:left="459" w:hanging="459"/>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Terlaksana  proses kredensial tenaga keperawatan oleh sub komite kredensial, pemberian kewenangan klinis dan keputusan Direktur RS tentang penugasan klinis (minimal 85 % )</w:t>
            </w:r>
          </w:p>
          <w:p w14:paraId="2D8BB361" w14:textId="77777777" w:rsidR="009F4C87" w:rsidRPr="00474FB4" w:rsidRDefault="009F4C87" w:rsidP="007D5A8D">
            <w:pPr>
              <w:pStyle w:val="ListParagraph"/>
              <w:widowControl w:val="0"/>
              <w:numPr>
                <w:ilvl w:val="0"/>
                <w:numId w:val="47"/>
              </w:numPr>
              <w:suppressAutoHyphens/>
              <w:snapToGrid w:val="0"/>
              <w:spacing w:after="0" w:line="276" w:lineRule="auto"/>
              <w:ind w:left="459" w:hanging="459"/>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Terpelihara mutu profesi keperawatan dengan pelayanan / asuhan keperawatan ( minimal 85 % )</w:t>
            </w:r>
          </w:p>
          <w:p w14:paraId="636D5FCF" w14:textId="77777777" w:rsidR="009F4C87" w:rsidRPr="00474FB4" w:rsidRDefault="009F4C87" w:rsidP="007D5A8D">
            <w:pPr>
              <w:pStyle w:val="ListParagraph"/>
              <w:widowControl w:val="0"/>
              <w:numPr>
                <w:ilvl w:val="0"/>
                <w:numId w:val="47"/>
              </w:numPr>
              <w:suppressAutoHyphens/>
              <w:snapToGrid w:val="0"/>
              <w:spacing w:after="0" w:line="276" w:lineRule="auto"/>
              <w:ind w:left="459" w:hanging="459"/>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 xml:space="preserve">Terjaga etika &amp; profesi keperawatan melalui kegiatan konseling dan pembinaan </w:t>
            </w:r>
            <w:r w:rsidRPr="00474FB4">
              <w:rPr>
                <w:rFonts w:ascii="Times New Roman" w:hAnsi="Times New Roman" w:cs="Times New Roman"/>
                <w:sz w:val="24"/>
                <w:szCs w:val="24"/>
              </w:rPr>
              <w:t>terhadap perawat</w:t>
            </w:r>
            <w:r w:rsidRPr="00474FB4">
              <w:rPr>
                <w:rFonts w:ascii="Times New Roman" w:hAnsi="Times New Roman" w:cs="Times New Roman"/>
                <w:sz w:val="24"/>
                <w:szCs w:val="24"/>
                <w:lang w:val="id-ID"/>
              </w:rPr>
              <w:t xml:space="preserve"> secara terjadwal / 3-4 bulan  ( minimal 90 %)</w:t>
            </w:r>
          </w:p>
          <w:p w14:paraId="760184A7" w14:textId="77777777" w:rsidR="009F4C87" w:rsidRPr="00474FB4" w:rsidRDefault="009F4C87" w:rsidP="007D5A8D">
            <w:pPr>
              <w:pStyle w:val="ListParagraph"/>
              <w:widowControl w:val="0"/>
              <w:numPr>
                <w:ilvl w:val="0"/>
                <w:numId w:val="25"/>
              </w:numPr>
              <w:suppressAutoHyphens/>
              <w:snapToGrid w:val="0"/>
              <w:spacing w:after="0" w:line="276" w:lineRule="auto"/>
              <w:ind w:left="317" w:hanging="317"/>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Terlaksana p</w:t>
            </w:r>
            <w:r w:rsidR="00F660BD" w:rsidRPr="00474FB4">
              <w:rPr>
                <w:rFonts w:ascii="Times New Roman" w:hAnsi="Times New Roman" w:cs="Times New Roman"/>
                <w:sz w:val="24"/>
                <w:szCs w:val="24"/>
                <w:lang w:val="id-ID"/>
              </w:rPr>
              <w:t>engurusan perizinan ( STR</w:t>
            </w:r>
            <w:r w:rsidR="00F660BD" w:rsidRPr="00474FB4">
              <w:rPr>
                <w:rFonts w:ascii="Times New Roman" w:hAnsi="Times New Roman" w:cs="Times New Roman"/>
                <w:sz w:val="24"/>
                <w:szCs w:val="24"/>
                <w:lang w:val="en-ID"/>
              </w:rPr>
              <w:t xml:space="preserve"> dan </w:t>
            </w:r>
            <w:r w:rsidRPr="00474FB4">
              <w:rPr>
                <w:rFonts w:ascii="Times New Roman" w:hAnsi="Times New Roman" w:cs="Times New Roman"/>
                <w:sz w:val="24"/>
                <w:szCs w:val="24"/>
                <w:lang w:val="id-ID"/>
              </w:rPr>
              <w:t>SIPP) secara len</w:t>
            </w:r>
            <w:r w:rsidR="00106501" w:rsidRPr="00474FB4">
              <w:rPr>
                <w:rFonts w:ascii="Times New Roman" w:hAnsi="Times New Roman" w:cs="Times New Roman"/>
                <w:sz w:val="24"/>
                <w:szCs w:val="24"/>
                <w:lang w:val="id-ID"/>
              </w:rPr>
              <w:t>gkap untuk tenaga keperawatan (</w:t>
            </w:r>
            <w:r w:rsidRPr="00474FB4">
              <w:rPr>
                <w:rFonts w:ascii="Times New Roman" w:hAnsi="Times New Roman" w:cs="Times New Roman"/>
                <w:sz w:val="24"/>
                <w:szCs w:val="24"/>
                <w:lang w:val="id-ID"/>
              </w:rPr>
              <w:t>minimal 95% )</w:t>
            </w:r>
          </w:p>
        </w:tc>
      </w:tr>
      <w:tr w:rsidR="009F4C87" w:rsidRPr="00227ECF" w14:paraId="543AFEB7" w14:textId="77777777" w:rsidTr="009F4C87">
        <w:trPr>
          <w:trHeight w:val="647"/>
        </w:trPr>
        <w:tc>
          <w:tcPr>
            <w:tcW w:w="567" w:type="dxa"/>
            <w:tcBorders>
              <w:top w:val="single" w:sz="4" w:space="0" w:color="000000"/>
              <w:left w:val="single" w:sz="4" w:space="0" w:color="000000"/>
              <w:bottom w:val="single" w:sz="4" w:space="0" w:color="000000"/>
            </w:tcBorders>
            <w:shd w:val="clear" w:color="auto" w:fill="auto"/>
          </w:tcPr>
          <w:p w14:paraId="5CD50236"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lastRenderedPageBreak/>
              <w:t>9</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72C2B379" w14:textId="77777777" w:rsidR="009F4C87" w:rsidRPr="00227ECF" w:rsidRDefault="009F4C87"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WEWENANG</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p w14:paraId="326C0B57" w14:textId="77777777" w:rsidR="009F4C87" w:rsidRPr="00474FB4" w:rsidRDefault="009F4C87" w:rsidP="007D5A8D">
            <w:pPr>
              <w:pStyle w:val="ListParagraph"/>
              <w:widowControl w:val="0"/>
              <w:numPr>
                <w:ilvl w:val="0"/>
                <w:numId w:val="23"/>
              </w:numPr>
              <w:spacing w:after="0" w:line="276" w:lineRule="auto"/>
              <w:ind w:left="410" w:hanging="425"/>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Memberikan rekomendasi Rincian Kewenangan Klinis  untuk memperoleh surat penugasan klinis dari Direktur RS</w:t>
            </w:r>
          </w:p>
          <w:p w14:paraId="75FBCF1C" w14:textId="77777777" w:rsidR="009F4C87" w:rsidRPr="00474FB4" w:rsidRDefault="009F4C87" w:rsidP="007D5A8D">
            <w:pPr>
              <w:pStyle w:val="ListParagraph"/>
              <w:widowControl w:val="0"/>
              <w:numPr>
                <w:ilvl w:val="0"/>
                <w:numId w:val="23"/>
              </w:numPr>
              <w:spacing w:after="0" w:line="276" w:lineRule="auto"/>
              <w:ind w:left="410" w:hanging="425"/>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Memberikan rekomendasi penolakan kewenangan klinis dan perubahan Rincian Kewenangan Klinis.</w:t>
            </w:r>
          </w:p>
          <w:p w14:paraId="58456273" w14:textId="77777777" w:rsidR="009F4C87" w:rsidRPr="00474FB4" w:rsidRDefault="009F4C87" w:rsidP="007D5A8D">
            <w:pPr>
              <w:pStyle w:val="ListParagraph"/>
              <w:widowControl w:val="0"/>
              <w:numPr>
                <w:ilvl w:val="0"/>
                <w:numId w:val="23"/>
              </w:numPr>
              <w:spacing w:after="0" w:line="276" w:lineRule="auto"/>
              <w:ind w:left="410" w:hanging="425"/>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Memberikan rekomendasi penangguhan kewenangan klinis tertentu sampai dengan pencabutan ijin melakukan pelayanan / asuhan keperawatan.</w:t>
            </w:r>
          </w:p>
          <w:p w14:paraId="78DECA96" w14:textId="77777777" w:rsidR="009F4C87" w:rsidRPr="00474FB4" w:rsidRDefault="009F4C87" w:rsidP="007D5A8D">
            <w:pPr>
              <w:pStyle w:val="ListParagraph"/>
              <w:widowControl w:val="0"/>
              <w:numPr>
                <w:ilvl w:val="0"/>
                <w:numId w:val="23"/>
              </w:numPr>
              <w:spacing w:after="0" w:line="276" w:lineRule="auto"/>
              <w:ind w:left="410" w:hanging="425"/>
              <w:contextualSpacing w:val="0"/>
              <w:jc w:val="both"/>
              <w:rPr>
                <w:rFonts w:ascii="Times New Roman" w:hAnsi="Times New Roman" w:cs="Times New Roman"/>
                <w:sz w:val="24"/>
                <w:szCs w:val="24"/>
                <w:lang w:val="id-ID"/>
              </w:rPr>
            </w:pPr>
            <w:r w:rsidRPr="00474FB4">
              <w:rPr>
                <w:rFonts w:ascii="Times New Roman" w:hAnsi="Times New Roman" w:cs="Times New Roman"/>
                <w:sz w:val="24"/>
                <w:szCs w:val="24"/>
                <w:lang w:val="id-ID"/>
              </w:rPr>
              <w:t>Memberikan rekomendasi tindaklanjut audit keperawatan dan rekomendasi staf keperawatan untuk pendidikan berkelanjutan.</w:t>
            </w:r>
          </w:p>
          <w:p w14:paraId="160EE384" w14:textId="77777777" w:rsidR="009F4C87" w:rsidRPr="00474FB4" w:rsidRDefault="009F4C87" w:rsidP="007D5A8D">
            <w:pPr>
              <w:pStyle w:val="ListParagraph"/>
              <w:widowControl w:val="0"/>
              <w:numPr>
                <w:ilvl w:val="0"/>
                <w:numId w:val="23"/>
              </w:numPr>
              <w:spacing w:after="0" w:line="276" w:lineRule="auto"/>
              <w:ind w:left="410" w:hanging="425"/>
              <w:contextualSpacing w:val="0"/>
              <w:jc w:val="both"/>
              <w:rPr>
                <w:rFonts w:ascii="Times New Roman" w:hAnsi="Times New Roman" w:cs="Times New Roman"/>
                <w:sz w:val="24"/>
                <w:szCs w:val="24"/>
                <w:lang w:val="sv-SE"/>
              </w:rPr>
            </w:pPr>
            <w:r w:rsidRPr="00474FB4">
              <w:rPr>
                <w:rFonts w:ascii="Times New Roman" w:hAnsi="Times New Roman" w:cs="Times New Roman"/>
                <w:sz w:val="24"/>
                <w:szCs w:val="24"/>
                <w:lang w:val="id-ID"/>
              </w:rPr>
              <w:t xml:space="preserve">Memberikan rekomendasi kepada Direktur RS tentang </w:t>
            </w:r>
            <w:r w:rsidRPr="00474FB4">
              <w:rPr>
                <w:rFonts w:ascii="Times New Roman" w:hAnsi="Times New Roman" w:cs="Times New Roman"/>
                <w:iCs/>
                <w:sz w:val="24"/>
                <w:szCs w:val="24"/>
                <w:lang w:val="id-ID"/>
              </w:rPr>
              <w:t>punishment/reward</w:t>
            </w:r>
            <w:r w:rsidRPr="00474FB4">
              <w:rPr>
                <w:rFonts w:ascii="Times New Roman" w:hAnsi="Times New Roman" w:cs="Times New Roman"/>
                <w:sz w:val="24"/>
                <w:szCs w:val="24"/>
                <w:lang w:val="id-ID"/>
              </w:rPr>
              <w:t xml:space="preserve"> terhadap semua tenaga keperawatan.</w:t>
            </w:r>
          </w:p>
        </w:tc>
      </w:tr>
      <w:tr w:rsidR="009F4C87" w:rsidRPr="00227ECF" w14:paraId="2E618EAD" w14:textId="77777777" w:rsidTr="009F4C87">
        <w:trPr>
          <w:trHeight w:val="2141"/>
        </w:trPr>
        <w:tc>
          <w:tcPr>
            <w:tcW w:w="567" w:type="dxa"/>
            <w:tcBorders>
              <w:top w:val="single" w:sz="4" w:space="0" w:color="000000"/>
              <w:left w:val="single" w:sz="4" w:space="0" w:color="000000"/>
              <w:bottom w:val="single" w:sz="4" w:space="0" w:color="000000"/>
            </w:tcBorders>
            <w:shd w:val="clear" w:color="auto" w:fill="auto"/>
          </w:tcPr>
          <w:p w14:paraId="764AA26C"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10</w:t>
            </w:r>
            <w:r w:rsidRPr="00227ECF">
              <w:rPr>
                <w:rFonts w:ascii="Times New Roman" w:hAnsi="Times New Roman" w:cs="Times New Roman"/>
                <w:sz w:val="24"/>
                <w:szCs w:val="24"/>
              </w:rPr>
              <w:t>.</w:t>
            </w:r>
          </w:p>
        </w:tc>
        <w:tc>
          <w:tcPr>
            <w:tcW w:w="2552" w:type="dxa"/>
            <w:tcBorders>
              <w:top w:val="single" w:sz="4" w:space="0" w:color="000000"/>
              <w:left w:val="single" w:sz="4" w:space="0" w:color="000000"/>
              <w:bottom w:val="single" w:sz="4" w:space="0" w:color="000000"/>
            </w:tcBorders>
            <w:shd w:val="clear" w:color="auto" w:fill="auto"/>
          </w:tcPr>
          <w:p w14:paraId="2845F150" w14:textId="77777777" w:rsidR="009F4C87" w:rsidRPr="00227ECF" w:rsidRDefault="009F4C87"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PERSYARATAN JABATAN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2141"/>
              <w:gridCol w:w="284"/>
              <w:gridCol w:w="3656"/>
            </w:tblGrid>
            <w:tr w:rsidR="009F4C87" w:rsidRPr="00227ECF" w14:paraId="424B7E86" w14:textId="77777777" w:rsidTr="00106501">
              <w:trPr>
                <w:trHeight w:val="108"/>
              </w:trPr>
              <w:tc>
                <w:tcPr>
                  <w:tcW w:w="2141" w:type="dxa"/>
                  <w:shd w:val="clear" w:color="auto" w:fill="auto"/>
                </w:tcPr>
                <w:p w14:paraId="1E474914"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Pendidikan Formal </w:t>
                  </w:r>
                </w:p>
              </w:tc>
              <w:tc>
                <w:tcPr>
                  <w:tcW w:w="284" w:type="dxa"/>
                  <w:shd w:val="clear" w:color="auto" w:fill="auto"/>
                </w:tcPr>
                <w:p w14:paraId="2FCB54E4" w14:textId="77777777" w:rsidR="009F4C87" w:rsidRPr="00227ECF" w:rsidRDefault="009F4C87" w:rsidP="00227ECF">
                  <w:pPr>
                    <w:pStyle w:val="Normal1"/>
                    <w:tabs>
                      <w:tab w:val="clear" w:pos="720"/>
                    </w:tabs>
                    <w:spacing w:line="276"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656" w:type="dxa"/>
                  <w:shd w:val="clear" w:color="auto" w:fill="auto"/>
                </w:tcPr>
                <w:p w14:paraId="26847364" w14:textId="77777777" w:rsidR="009F4C87" w:rsidRPr="00227ECF" w:rsidRDefault="009F4C87"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S-1 Keperawatan / Ners </w:t>
                  </w:r>
                </w:p>
              </w:tc>
            </w:tr>
            <w:tr w:rsidR="009F4C87" w:rsidRPr="00227ECF" w14:paraId="5C1E1203" w14:textId="77777777" w:rsidTr="00106501">
              <w:tc>
                <w:tcPr>
                  <w:tcW w:w="2141" w:type="dxa"/>
                  <w:shd w:val="clear" w:color="auto" w:fill="auto"/>
                </w:tcPr>
                <w:p w14:paraId="6541A12F" w14:textId="77777777" w:rsidR="009F4C87" w:rsidRPr="00227ECF" w:rsidRDefault="009F4C87" w:rsidP="00227ECF">
                  <w:pPr>
                    <w:tabs>
                      <w:tab w:val="left" w:pos="363"/>
                    </w:tabs>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Pendidikan </w:t>
                  </w:r>
                </w:p>
                <w:p w14:paraId="21D1855B"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Non Formal            </w:t>
                  </w:r>
                </w:p>
              </w:tc>
              <w:tc>
                <w:tcPr>
                  <w:tcW w:w="284" w:type="dxa"/>
                  <w:shd w:val="clear" w:color="auto" w:fill="auto"/>
                </w:tcPr>
                <w:p w14:paraId="7DF5C281" w14:textId="77777777" w:rsidR="009F4C87" w:rsidRPr="00227ECF" w:rsidRDefault="009F4C87" w:rsidP="00227ECF">
                  <w:pPr>
                    <w:pStyle w:val="Normal1"/>
                    <w:tabs>
                      <w:tab w:val="clear" w:pos="720"/>
                    </w:tabs>
                    <w:spacing w:line="276"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656" w:type="dxa"/>
                  <w:shd w:val="clear" w:color="auto" w:fill="auto"/>
                </w:tcPr>
                <w:p w14:paraId="5833D5E2" w14:textId="75D630F7" w:rsidR="009F4C87" w:rsidRPr="00227ECF" w:rsidRDefault="009F4C87" w:rsidP="007D5A8D">
                  <w:pPr>
                    <w:widowControl w:val="0"/>
                    <w:numPr>
                      <w:ilvl w:val="0"/>
                      <w:numId w:val="18"/>
                    </w:numPr>
                    <w:tabs>
                      <w:tab w:val="left" w:pos="363"/>
                    </w:tabs>
                    <w:suppressAutoHyphens/>
                    <w:snapToGrid w:val="0"/>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lang w:val="id-ID"/>
                    </w:rPr>
                    <w:t>Diklat Man</w:t>
                  </w:r>
                  <w:r w:rsidR="006509B8">
                    <w:rPr>
                      <w:rFonts w:ascii="Times New Roman" w:hAnsi="Times New Roman" w:cs="Times New Roman"/>
                      <w:sz w:val="24"/>
                      <w:szCs w:val="24"/>
                    </w:rPr>
                    <w:t>jemen keperawatan</w:t>
                  </w:r>
                  <w:r w:rsidRPr="00227ECF">
                    <w:rPr>
                      <w:rFonts w:ascii="Times New Roman" w:hAnsi="Times New Roman" w:cs="Times New Roman"/>
                      <w:sz w:val="24"/>
                      <w:szCs w:val="24"/>
                      <w:lang w:val="id-ID"/>
                    </w:rPr>
                    <w:t xml:space="preserve">  </w:t>
                  </w:r>
                </w:p>
                <w:p w14:paraId="57A1253A" w14:textId="77777777" w:rsidR="009F4C87" w:rsidRPr="00227ECF" w:rsidRDefault="009F4C87" w:rsidP="007D5A8D">
                  <w:pPr>
                    <w:widowControl w:val="0"/>
                    <w:numPr>
                      <w:ilvl w:val="0"/>
                      <w:numId w:val="18"/>
                    </w:numPr>
                    <w:tabs>
                      <w:tab w:val="left" w:pos="363"/>
                    </w:tabs>
                    <w:suppressAutoHyphens/>
                    <w:snapToGrid w:val="0"/>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 xml:space="preserve">Diklat </w:t>
                  </w:r>
                  <w:r w:rsidRPr="00227ECF">
                    <w:rPr>
                      <w:rFonts w:ascii="Times New Roman" w:hAnsi="Times New Roman" w:cs="Times New Roman"/>
                      <w:sz w:val="24"/>
                      <w:szCs w:val="24"/>
                    </w:rPr>
                    <w:t>K</w:t>
                  </w:r>
                  <w:r w:rsidRPr="00227ECF">
                    <w:rPr>
                      <w:rFonts w:ascii="Times New Roman" w:hAnsi="Times New Roman" w:cs="Times New Roman"/>
                      <w:sz w:val="24"/>
                      <w:szCs w:val="24"/>
                      <w:lang w:val="id-ID"/>
                    </w:rPr>
                    <w:t>omite Keperawatan</w:t>
                  </w:r>
                </w:p>
              </w:tc>
            </w:tr>
            <w:tr w:rsidR="009F4C87" w:rsidRPr="00227ECF" w14:paraId="5221E4C6" w14:textId="77777777" w:rsidTr="00106501">
              <w:tc>
                <w:tcPr>
                  <w:tcW w:w="2141" w:type="dxa"/>
                  <w:shd w:val="clear" w:color="auto" w:fill="auto"/>
                </w:tcPr>
                <w:p w14:paraId="08A5E52B"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Masa Kerja             </w:t>
                  </w:r>
                </w:p>
              </w:tc>
              <w:tc>
                <w:tcPr>
                  <w:tcW w:w="284" w:type="dxa"/>
                  <w:shd w:val="clear" w:color="auto" w:fill="auto"/>
                </w:tcPr>
                <w:p w14:paraId="5F55618F" w14:textId="77777777" w:rsidR="009F4C87" w:rsidRPr="00227ECF" w:rsidRDefault="009F4C87" w:rsidP="00227ECF">
                  <w:pPr>
                    <w:pStyle w:val="Normal1"/>
                    <w:tabs>
                      <w:tab w:val="clear" w:pos="720"/>
                    </w:tabs>
                    <w:spacing w:line="276" w:lineRule="auto"/>
                    <w:jc w:val="both"/>
                    <w:rPr>
                      <w:rFonts w:ascii="Times New Roman" w:eastAsia="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656" w:type="dxa"/>
                  <w:shd w:val="clear" w:color="auto" w:fill="auto"/>
                </w:tcPr>
                <w:p w14:paraId="698C9AF7" w14:textId="7F8E2480" w:rsidR="009F4C87" w:rsidRPr="00227ECF" w:rsidRDefault="006509B8" w:rsidP="00227ECF">
                  <w:pPr>
                    <w:pStyle w:val="Normal1"/>
                    <w:tabs>
                      <w:tab w:val="clear" w:pos="720"/>
                    </w:tabs>
                    <w:spacing w:line="276" w:lineRule="auto"/>
                    <w:jc w:val="both"/>
                    <w:rPr>
                      <w:rFonts w:ascii="Times New Roman" w:hAnsi="Times New Roman" w:cs="Times New Roman"/>
                      <w:color w:val="auto"/>
                      <w:szCs w:val="24"/>
                    </w:rPr>
                  </w:pPr>
                  <w:r>
                    <w:rPr>
                      <w:rFonts w:ascii="Times New Roman" w:eastAsia="Times New Roman" w:hAnsi="Times New Roman" w:cs="Times New Roman"/>
                      <w:color w:val="auto"/>
                      <w:szCs w:val="24"/>
                    </w:rPr>
                    <w:t>8</w:t>
                  </w:r>
                  <w:r w:rsidR="009F4C87" w:rsidRPr="00227ECF">
                    <w:rPr>
                      <w:rFonts w:ascii="Times New Roman" w:eastAsia="Times New Roman" w:hAnsi="Times New Roman" w:cs="Times New Roman"/>
                      <w:color w:val="auto"/>
                      <w:szCs w:val="24"/>
                    </w:rPr>
                    <w:t xml:space="preserve"> tahun  </w:t>
                  </w:r>
                </w:p>
              </w:tc>
            </w:tr>
            <w:tr w:rsidR="009F4C87" w:rsidRPr="00227ECF" w14:paraId="07809853" w14:textId="77777777" w:rsidTr="00106501">
              <w:tc>
                <w:tcPr>
                  <w:tcW w:w="2141" w:type="dxa"/>
                  <w:shd w:val="clear" w:color="auto" w:fill="auto"/>
                </w:tcPr>
                <w:p w14:paraId="7952611C"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Pengalaman Jabatan           </w:t>
                  </w:r>
                </w:p>
              </w:tc>
              <w:tc>
                <w:tcPr>
                  <w:tcW w:w="284" w:type="dxa"/>
                  <w:shd w:val="clear" w:color="auto" w:fill="auto"/>
                </w:tcPr>
                <w:p w14:paraId="68645F90" w14:textId="77777777" w:rsidR="009F4C87" w:rsidRPr="00227ECF" w:rsidRDefault="009F4C87" w:rsidP="00227ECF">
                  <w:pPr>
                    <w:pStyle w:val="Normal1"/>
                    <w:tabs>
                      <w:tab w:val="clear" w:pos="720"/>
                    </w:tabs>
                    <w:spacing w:line="276"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656" w:type="dxa"/>
                  <w:shd w:val="clear" w:color="auto" w:fill="auto"/>
                </w:tcPr>
                <w:p w14:paraId="6DB302D5" w14:textId="2C472B39" w:rsidR="009F4C87" w:rsidRPr="006509B8" w:rsidRDefault="006509B8" w:rsidP="00227ECF">
                  <w:pPr>
                    <w:widowControl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Kaper/ PJ ruangan </w:t>
                  </w:r>
                </w:p>
              </w:tc>
            </w:tr>
            <w:tr w:rsidR="009F4C87" w:rsidRPr="00227ECF" w14:paraId="6983E82D" w14:textId="77777777" w:rsidTr="00106501">
              <w:tblPrEx>
                <w:tblCellMar>
                  <w:top w:w="108" w:type="dxa"/>
                  <w:bottom w:w="108" w:type="dxa"/>
                </w:tblCellMar>
              </w:tblPrEx>
              <w:tc>
                <w:tcPr>
                  <w:tcW w:w="2141" w:type="dxa"/>
                  <w:shd w:val="clear" w:color="auto" w:fill="auto"/>
                </w:tcPr>
                <w:p w14:paraId="6B604DD7"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Persyaratan lain  </w:t>
                  </w:r>
                </w:p>
              </w:tc>
              <w:tc>
                <w:tcPr>
                  <w:tcW w:w="284" w:type="dxa"/>
                  <w:shd w:val="clear" w:color="auto" w:fill="auto"/>
                </w:tcPr>
                <w:p w14:paraId="689718F4" w14:textId="77777777" w:rsidR="009F4C87" w:rsidRPr="00227ECF" w:rsidRDefault="009F4C87" w:rsidP="00227ECF">
                  <w:pPr>
                    <w:pStyle w:val="Normal1"/>
                    <w:tabs>
                      <w:tab w:val="clear" w:pos="720"/>
                    </w:tabs>
                    <w:spacing w:line="276" w:lineRule="auto"/>
                    <w:jc w:val="both"/>
                    <w:rPr>
                      <w:rFonts w:ascii="Times New Roman" w:hAnsi="Times New Roman" w:cs="Times New Roman"/>
                      <w:color w:val="auto"/>
                      <w:szCs w:val="24"/>
                      <w:lang w:val="da-DK"/>
                    </w:rPr>
                  </w:pPr>
                  <w:r w:rsidRPr="00227ECF">
                    <w:rPr>
                      <w:rFonts w:ascii="Times New Roman" w:hAnsi="Times New Roman" w:cs="Times New Roman"/>
                      <w:color w:val="auto"/>
                      <w:szCs w:val="24"/>
                      <w:lang w:val="id-ID"/>
                    </w:rPr>
                    <w:t>:</w:t>
                  </w:r>
                </w:p>
              </w:tc>
              <w:tc>
                <w:tcPr>
                  <w:tcW w:w="3656" w:type="dxa"/>
                  <w:tcBorders>
                    <w:bottom w:val="none" w:sz="1" w:space="0" w:color="000000"/>
                  </w:tcBorders>
                  <w:shd w:val="clear" w:color="auto" w:fill="auto"/>
                </w:tcPr>
                <w:p w14:paraId="07A53F8E" w14:textId="77777777" w:rsidR="009F4C87" w:rsidRPr="00227ECF" w:rsidRDefault="009F4C87" w:rsidP="00227ECF">
                  <w:pPr>
                    <w:pStyle w:val="Normal1"/>
                    <w:tabs>
                      <w:tab w:val="clear" w:pos="720"/>
                    </w:tabs>
                    <w:spacing w:line="276" w:lineRule="auto"/>
                    <w:jc w:val="both"/>
                    <w:rPr>
                      <w:rFonts w:ascii="Times New Roman" w:hAnsi="Times New Roman" w:cs="Times New Roman"/>
                      <w:szCs w:val="24"/>
                    </w:rPr>
                  </w:pPr>
                  <w:r w:rsidRPr="00227ECF">
                    <w:rPr>
                      <w:rFonts w:ascii="Times New Roman" w:hAnsi="Times New Roman" w:cs="Times New Roman"/>
                      <w:color w:val="auto"/>
                      <w:szCs w:val="24"/>
                      <w:lang w:val="da-DK"/>
                    </w:rPr>
                    <w:t xml:space="preserve">Telah memenuhi kompetensi sebagai </w:t>
                  </w:r>
                  <w:r w:rsidRPr="00227ECF">
                    <w:rPr>
                      <w:rFonts w:ascii="Times New Roman" w:hAnsi="Times New Roman" w:cs="Times New Roman"/>
                      <w:color w:val="auto"/>
                      <w:szCs w:val="24"/>
                      <w:lang w:val="id-ID"/>
                    </w:rPr>
                    <w:t xml:space="preserve">Komite Keperawatan </w:t>
                  </w:r>
                </w:p>
              </w:tc>
            </w:tr>
          </w:tbl>
          <w:p w14:paraId="046EEC08" w14:textId="77777777" w:rsidR="009F4C87" w:rsidRPr="00227ECF" w:rsidRDefault="009F4C87" w:rsidP="00227ECF">
            <w:pPr>
              <w:tabs>
                <w:tab w:val="left" w:pos="363"/>
              </w:tabs>
              <w:snapToGrid w:val="0"/>
              <w:spacing w:after="0" w:line="276" w:lineRule="auto"/>
              <w:rPr>
                <w:rFonts w:ascii="Times New Roman" w:hAnsi="Times New Roman" w:cs="Times New Roman"/>
                <w:sz w:val="24"/>
                <w:szCs w:val="24"/>
              </w:rPr>
            </w:pPr>
          </w:p>
        </w:tc>
      </w:tr>
    </w:tbl>
    <w:p w14:paraId="6FAB5D49" w14:textId="77777777" w:rsidR="009F4C87" w:rsidRDefault="009F4C87" w:rsidP="00227ECF">
      <w:pPr>
        <w:spacing w:after="0" w:line="360" w:lineRule="auto"/>
        <w:jc w:val="both"/>
        <w:rPr>
          <w:rFonts w:ascii="Times New Roman" w:hAnsi="Times New Roman" w:cs="Times New Roman"/>
          <w:sz w:val="24"/>
          <w:szCs w:val="24"/>
          <w:lang w:val="en-ID"/>
        </w:rPr>
      </w:pPr>
    </w:p>
    <w:p w14:paraId="1C269C94" w14:textId="77777777" w:rsidR="00227ECF" w:rsidRDefault="00227ECF" w:rsidP="00227ECF">
      <w:pPr>
        <w:spacing w:after="0" w:line="360" w:lineRule="auto"/>
        <w:jc w:val="both"/>
        <w:rPr>
          <w:rFonts w:ascii="Times New Roman" w:hAnsi="Times New Roman" w:cs="Times New Roman"/>
          <w:sz w:val="24"/>
          <w:szCs w:val="24"/>
          <w:lang w:val="en-ID"/>
        </w:rPr>
      </w:pPr>
    </w:p>
    <w:p w14:paraId="10519257" w14:textId="77777777" w:rsidR="00227ECF" w:rsidRDefault="00227ECF" w:rsidP="00227ECF">
      <w:pPr>
        <w:spacing w:after="0" w:line="360" w:lineRule="auto"/>
        <w:jc w:val="both"/>
        <w:rPr>
          <w:rFonts w:ascii="Times New Roman" w:hAnsi="Times New Roman" w:cs="Times New Roman"/>
          <w:sz w:val="24"/>
          <w:szCs w:val="24"/>
          <w:lang w:val="en-ID"/>
        </w:rPr>
      </w:pPr>
    </w:p>
    <w:p w14:paraId="2467CC67" w14:textId="77777777" w:rsidR="00227ECF" w:rsidRDefault="00227ECF" w:rsidP="00227ECF">
      <w:pPr>
        <w:spacing w:after="0" w:line="360" w:lineRule="auto"/>
        <w:jc w:val="both"/>
        <w:rPr>
          <w:rFonts w:ascii="Times New Roman" w:hAnsi="Times New Roman" w:cs="Times New Roman"/>
          <w:sz w:val="24"/>
          <w:szCs w:val="24"/>
          <w:lang w:val="en-ID"/>
        </w:rPr>
      </w:pPr>
    </w:p>
    <w:p w14:paraId="3D19591E" w14:textId="4151ED25" w:rsidR="00227ECF" w:rsidRDefault="00227ECF" w:rsidP="00227ECF">
      <w:pPr>
        <w:spacing w:after="0" w:line="360" w:lineRule="auto"/>
        <w:jc w:val="both"/>
        <w:rPr>
          <w:rFonts w:ascii="Times New Roman" w:hAnsi="Times New Roman" w:cs="Times New Roman"/>
          <w:sz w:val="24"/>
          <w:szCs w:val="24"/>
          <w:lang w:val="en-ID"/>
        </w:rPr>
      </w:pPr>
    </w:p>
    <w:p w14:paraId="7F036A32" w14:textId="77777777" w:rsidR="006509B8" w:rsidRDefault="006509B8" w:rsidP="00227ECF">
      <w:pPr>
        <w:spacing w:after="0" w:line="360" w:lineRule="auto"/>
        <w:jc w:val="both"/>
        <w:rPr>
          <w:rFonts w:ascii="Times New Roman" w:hAnsi="Times New Roman" w:cs="Times New Roman"/>
          <w:sz w:val="24"/>
          <w:szCs w:val="24"/>
          <w:lang w:val="en-ID"/>
        </w:rPr>
      </w:pPr>
    </w:p>
    <w:p w14:paraId="107CBB9A" w14:textId="77777777" w:rsidR="00227ECF" w:rsidRPr="00227ECF" w:rsidRDefault="00227ECF" w:rsidP="00227ECF">
      <w:pPr>
        <w:spacing w:after="0" w:line="360" w:lineRule="auto"/>
        <w:jc w:val="both"/>
        <w:rPr>
          <w:rFonts w:ascii="Times New Roman" w:hAnsi="Times New Roman" w:cs="Times New Roman"/>
          <w:sz w:val="24"/>
          <w:szCs w:val="24"/>
          <w:lang w:val="en-ID"/>
        </w:rPr>
      </w:pPr>
    </w:p>
    <w:p w14:paraId="1C35C569" w14:textId="77777777" w:rsidR="00624E84" w:rsidRPr="00227ECF" w:rsidRDefault="005432CF" w:rsidP="007D5A8D">
      <w:pPr>
        <w:pStyle w:val="ListParagraph"/>
        <w:numPr>
          <w:ilvl w:val="0"/>
          <w:numId w:val="57"/>
        </w:numPr>
        <w:spacing w:after="0" w:line="360" w:lineRule="auto"/>
        <w:jc w:val="both"/>
        <w:rPr>
          <w:rFonts w:ascii="Times New Roman" w:hAnsi="Times New Roman" w:cs="Times New Roman"/>
          <w:b/>
          <w:sz w:val="24"/>
          <w:szCs w:val="24"/>
          <w:lang w:val="en-ID"/>
        </w:rPr>
      </w:pPr>
      <w:r w:rsidRPr="00227ECF">
        <w:rPr>
          <w:rFonts w:ascii="Times New Roman" w:hAnsi="Times New Roman" w:cs="Times New Roman"/>
          <w:b/>
          <w:sz w:val="24"/>
          <w:szCs w:val="24"/>
          <w:lang w:val="en-ID"/>
        </w:rPr>
        <w:lastRenderedPageBreak/>
        <w:t>URAIAN TUGAS SUB KOMITE KREDENSIAL</w:t>
      </w:r>
    </w:p>
    <w:tbl>
      <w:tblPr>
        <w:tblW w:w="9214" w:type="dxa"/>
        <w:tblInd w:w="108" w:type="dxa"/>
        <w:tblLayout w:type="fixed"/>
        <w:tblLook w:val="0000" w:firstRow="0" w:lastRow="0" w:firstColumn="0" w:lastColumn="0" w:noHBand="0" w:noVBand="0"/>
      </w:tblPr>
      <w:tblGrid>
        <w:gridCol w:w="567"/>
        <w:gridCol w:w="2557"/>
        <w:gridCol w:w="6090"/>
      </w:tblGrid>
      <w:tr w:rsidR="00624E84" w:rsidRPr="00227ECF" w14:paraId="15BBF2AC" w14:textId="77777777" w:rsidTr="00624E84">
        <w:tc>
          <w:tcPr>
            <w:tcW w:w="567" w:type="dxa"/>
            <w:tcBorders>
              <w:top w:val="single" w:sz="4" w:space="0" w:color="000000"/>
              <w:left w:val="single" w:sz="4" w:space="0" w:color="000000"/>
              <w:bottom w:val="single" w:sz="4" w:space="0" w:color="000000"/>
            </w:tcBorders>
            <w:shd w:val="clear" w:color="auto" w:fill="auto"/>
          </w:tcPr>
          <w:p w14:paraId="55E3050A"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1.</w:t>
            </w:r>
          </w:p>
        </w:tc>
        <w:tc>
          <w:tcPr>
            <w:tcW w:w="2557" w:type="dxa"/>
            <w:tcBorders>
              <w:top w:val="single" w:sz="4" w:space="0" w:color="000000"/>
              <w:left w:val="single" w:sz="4" w:space="0" w:color="000000"/>
              <w:bottom w:val="single" w:sz="4" w:space="0" w:color="000000"/>
            </w:tcBorders>
            <w:shd w:val="clear" w:color="auto" w:fill="auto"/>
          </w:tcPr>
          <w:p w14:paraId="01453DCF" w14:textId="77777777" w:rsidR="00624E84" w:rsidRPr="00227ECF" w:rsidRDefault="00624E84" w:rsidP="00227ECF">
            <w:pPr>
              <w:spacing w:after="0" w:line="276" w:lineRule="auto"/>
              <w:rPr>
                <w:rFonts w:ascii="Times New Roman" w:hAnsi="Times New Roman" w:cs="Times New Roman"/>
                <w:bCs/>
                <w:iCs/>
                <w:sz w:val="24"/>
                <w:szCs w:val="24"/>
                <w:lang w:val="id-ID"/>
              </w:rPr>
            </w:pPr>
            <w:r w:rsidRPr="00227ECF">
              <w:rPr>
                <w:rFonts w:ascii="Times New Roman" w:hAnsi="Times New Roman" w:cs="Times New Roman"/>
                <w:sz w:val="24"/>
                <w:szCs w:val="24"/>
              </w:rPr>
              <w:t>NAMA JABATAN</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5860D443" w14:textId="2B1E3E49" w:rsidR="00624E84" w:rsidRPr="00227ECF" w:rsidRDefault="006509B8" w:rsidP="00227EC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Sub komite kredensial </w:t>
            </w:r>
          </w:p>
        </w:tc>
      </w:tr>
      <w:tr w:rsidR="00624E84" w:rsidRPr="00227ECF" w14:paraId="7E7914EF" w14:textId="77777777" w:rsidTr="00624E84">
        <w:tc>
          <w:tcPr>
            <w:tcW w:w="567" w:type="dxa"/>
            <w:tcBorders>
              <w:top w:val="single" w:sz="4" w:space="0" w:color="000000"/>
              <w:left w:val="single" w:sz="4" w:space="0" w:color="000000"/>
              <w:bottom w:val="single" w:sz="4" w:space="0" w:color="000000"/>
            </w:tcBorders>
            <w:shd w:val="clear" w:color="auto" w:fill="auto"/>
          </w:tcPr>
          <w:p w14:paraId="665977BD" w14:textId="77777777" w:rsidR="00624E84" w:rsidRPr="00227ECF" w:rsidRDefault="00624E84"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2.</w:t>
            </w:r>
          </w:p>
        </w:tc>
        <w:tc>
          <w:tcPr>
            <w:tcW w:w="2557" w:type="dxa"/>
            <w:tcBorders>
              <w:top w:val="single" w:sz="4" w:space="0" w:color="000000"/>
              <w:left w:val="single" w:sz="4" w:space="0" w:color="000000"/>
              <w:bottom w:val="single" w:sz="4" w:space="0" w:color="000000"/>
            </w:tcBorders>
            <w:shd w:val="clear" w:color="auto" w:fill="auto"/>
          </w:tcPr>
          <w:p w14:paraId="115383E6" w14:textId="77777777" w:rsidR="00624E84" w:rsidRPr="00227ECF" w:rsidRDefault="00624E84" w:rsidP="00227ECF">
            <w:pPr>
              <w:snapToGrid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rPr>
              <w:t>UNIT KERJA</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4BF7DA28" w14:textId="1A5419A5" w:rsidR="00624E84" w:rsidRPr="006509B8" w:rsidRDefault="00624E84"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Komite Keperawatan </w:t>
            </w:r>
            <w:r w:rsidRPr="00227ECF">
              <w:rPr>
                <w:rFonts w:ascii="Times New Roman" w:hAnsi="Times New Roman" w:cs="Times New Roman"/>
                <w:bCs/>
                <w:iCs/>
                <w:sz w:val="24"/>
                <w:szCs w:val="24"/>
                <w:lang w:val="id-ID"/>
              </w:rPr>
              <w:t xml:space="preserve">RS </w:t>
            </w:r>
            <w:r w:rsidR="006509B8">
              <w:rPr>
                <w:rFonts w:ascii="Times New Roman" w:hAnsi="Times New Roman" w:cs="Times New Roman"/>
                <w:bCs/>
                <w:iCs/>
                <w:sz w:val="24"/>
                <w:szCs w:val="24"/>
              </w:rPr>
              <w:t>Dharma Nugraha</w:t>
            </w:r>
          </w:p>
        </w:tc>
      </w:tr>
      <w:tr w:rsidR="00624E84" w:rsidRPr="00227ECF" w14:paraId="0572494F" w14:textId="77777777" w:rsidTr="00624E84">
        <w:trPr>
          <w:trHeight w:val="1809"/>
        </w:trPr>
        <w:tc>
          <w:tcPr>
            <w:tcW w:w="567" w:type="dxa"/>
            <w:tcBorders>
              <w:top w:val="single" w:sz="4" w:space="0" w:color="000000"/>
              <w:left w:val="single" w:sz="4" w:space="0" w:color="000000"/>
              <w:bottom w:val="single" w:sz="4" w:space="0" w:color="000000"/>
            </w:tcBorders>
            <w:shd w:val="clear" w:color="auto" w:fill="auto"/>
          </w:tcPr>
          <w:p w14:paraId="0624FDF4"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3</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542F271F" w14:textId="77777777" w:rsidR="00624E84" w:rsidRPr="00227ECF" w:rsidRDefault="00624E84" w:rsidP="00227ECF">
            <w:pPr>
              <w:snapToGrid w:val="0"/>
              <w:spacing w:after="0" w:line="276" w:lineRule="auto"/>
              <w:rPr>
                <w:rFonts w:ascii="Times New Roman" w:hAnsi="Times New Roman" w:cs="Times New Roman"/>
                <w:sz w:val="24"/>
                <w:szCs w:val="24"/>
              </w:rPr>
            </w:pPr>
            <w:r w:rsidRPr="00227ECF">
              <w:rPr>
                <w:rFonts w:ascii="Times New Roman" w:hAnsi="Times New Roman" w:cs="Times New Roman"/>
                <w:sz w:val="24"/>
                <w:szCs w:val="24"/>
              </w:rPr>
              <w:t xml:space="preserve">JENIS </w:t>
            </w:r>
            <w:r w:rsidRPr="00227ECF">
              <w:rPr>
                <w:rFonts w:ascii="Times New Roman" w:hAnsi="Times New Roman" w:cs="Times New Roman"/>
                <w:sz w:val="24"/>
                <w:szCs w:val="24"/>
                <w:lang w:val="id-ID"/>
              </w:rPr>
              <w:t>&amp;</w:t>
            </w:r>
            <w:r w:rsidRPr="00227ECF">
              <w:rPr>
                <w:rFonts w:ascii="Times New Roman" w:hAnsi="Times New Roman" w:cs="Times New Roman"/>
                <w:sz w:val="24"/>
                <w:szCs w:val="24"/>
              </w:rPr>
              <w:t xml:space="preserve"> KEDUDUKAN</w:t>
            </w:r>
          </w:p>
          <w:p w14:paraId="2FFCB3EB"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JABATAN :</w:t>
            </w:r>
          </w:p>
          <w:p w14:paraId="0C8F082E" w14:textId="77777777" w:rsidR="00624E84" w:rsidRPr="00227ECF" w:rsidRDefault="00624E84" w:rsidP="007D5A8D">
            <w:pPr>
              <w:numPr>
                <w:ilvl w:val="0"/>
                <w:numId w:val="29"/>
              </w:numPr>
              <w:suppressAutoHyphens/>
              <w:autoSpaceDE w:val="0"/>
              <w:spacing w:after="0" w:line="276" w:lineRule="auto"/>
              <w:ind w:left="459" w:hanging="425"/>
              <w:jc w:val="both"/>
              <w:rPr>
                <w:rFonts w:ascii="Times New Roman" w:hAnsi="Times New Roman" w:cs="Times New Roman"/>
                <w:sz w:val="24"/>
                <w:szCs w:val="24"/>
              </w:rPr>
            </w:pPr>
            <w:r w:rsidRPr="00227ECF">
              <w:rPr>
                <w:rFonts w:ascii="Times New Roman" w:hAnsi="Times New Roman" w:cs="Times New Roman"/>
                <w:sz w:val="24"/>
                <w:szCs w:val="24"/>
              </w:rPr>
              <w:t>Jenis Jabatan</w:t>
            </w:r>
          </w:p>
          <w:p w14:paraId="66397CF6" w14:textId="77777777" w:rsidR="00624E84" w:rsidRPr="00227ECF" w:rsidRDefault="00624E84" w:rsidP="007D5A8D">
            <w:pPr>
              <w:numPr>
                <w:ilvl w:val="0"/>
                <w:numId w:val="29"/>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Atasan Langsung</w:t>
            </w:r>
          </w:p>
          <w:p w14:paraId="467BE8AC" w14:textId="77777777" w:rsidR="00624E84" w:rsidRPr="00227ECF" w:rsidRDefault="00624E84" w:rsidP="007D5A8D">
            <w:pPr>
              <w:numPr>
                <w:ilvl w:val="0"/>
                <w:numId w:val="29"/>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Bawahan Langsung</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1A99D944" w14:textId="77777777" w:rsidR="00624E84" w:rsidRPr="00227ECF" w:rsidRDefault="00624E84" w:rsidP="00227ECF">
            <w:pPr>
              <w:snapToGrid w:val="0"/>
              <w:spacing w:after="0" w:line="276" w:lineRule="auto"/>
              <w:rPr>
                <w:rFonts w:ascii="Times New Roman" w:hAnsi="Times New Roman" w:cs="Times New Roman"/>
                <w:sz w:val="24"/>
                <w:szCs w:val="24"/>
              </w:rPr>
            </w:pPr>
          </w:p>
          <w:p w14:paraId="1B30C3D2" w14:textId="77777777" w:rsidR="00624E84" w:rsidRPr="00227ECF" w:rsidRDefault="00624E84" w:rsidP="00227ECF">
            <w:pPr>
              <w:spacing w:after="0" w:line="276" w:lineRule="auto"/>
              <w:rPr>
                <w:rFonts w:ascii="Times New Roman" w:hAnsi="Times New Roman" w:cs="Times New Roman"/>
                <w:sz w:val="24"/>
                <w:szCs w:val="24"/>
              </w:rPr>
            </w:pPr>
          </w:p>
          <w:p w14:paraId="38D51905" w14:textId="77777777" w:rsidR="00624E84" w:rsidRPr="00227ECF" w:rsidRDefault="00624E84" w:rsidP="00227ECF">
            <w:pPr>
              <w:spacing w:after="0" w:line="276" w:lineRule="auto"/>
              <w:rPr>
                <w:rFonts w:ascii="Times New Roman" w:hAnsi="Times New Roman" w:cs="Times New Roman"/>
                <w:sz w:val="24"/>
                <w:szCs w:val="24"/>
              </w:rPr>
            </w:pPr>
          </w:p>
          <w:p w14:paraId="622DA477" w14:textId="77777777" w:rsidR="00624E84" w:rsidRPr="00227ECF" w:rsidRDefault="00624E84" w:rsidP="00227ECF">
            <w:pPr>
              <w:spacing w:after="0" w:line="276" w:lineRule="auto"/>
              <w:jc w:val="both"/>
              <w:rPr>
                <w:rFonts w:ascii="Times New Roman" w:hAnsi="Times New Roman" w:cs="Times New Roman"/>
                <w:sz w:val="24"/>
                <w:szCs w:val="24"/>
                <w:lang w:val="id-ID"/>
              </w:rPr>
            </w:pPr>
            <w:r w:rsidRPr="00227ECF">
              <w:rPr>
                <w:rFonts w:ascii="Times New Roman" w:hAnsi="Times New Roman" w:cs="Times New Roman"/>
                <w:bCs/>
                <w:sz w:val="24"/>
                <w:szCs w:val="24"/>
                <w:lang w:val="id-ID"/>
              </w:rPr>
              <w:t>Fungsional</w:t>
            </w:r>
          </w:p>
          <w:p w14:paraId="0C0B464B" w14:textId="53DEC740" w:rsidR="00624E84" w:rsidRPr="006509B8" w:rsidRDefault="00624E84"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Ketua Komite Keperawatan RS</w:t>
            </w:r>
            <w:r w:rsidR="006509B8">
              <w:rPr>
                <w:rFonts w:ascii="Times New Roman" w:hAnsi="Times New Roman" w:cs="Times New Roman"/>
                <w:sz w:val="24"/>
                <w:szCs w:val="24"/>
              </w:rPr>
              <w:t xml:space="preserve"> Dharma Nugraha</w:t>
            </w:r>
          </w:p>
          <w:p w14:paraId="279475A7" w14:textId="77777777" w:rsidR="00624E84" w:rsidRPr="00227ECF" w:rsidRDefault="00624E84" w:rsidP="00227ECF">
            <w:pPr>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w:t>
            </w:r>
          </w:p>
        </w:tc>
      </w:tr>
      <w:tr w:rsidR="00624E84" w:rsidRPr="00227ECF" w14:paraId="49951820" w14:textId="77777777" w:rsidTr="00624E84">
        <w:tc>
          <w:tcPr>
            <w:tcW w:w="567" w:type="dxa"/>
            <w:tcBorders>
              <w:top w:val="single" w:sz="4" w:space="0" w:color="000000"/>
              <w:left w:val="single" w:sz="4" w:space="0" w:color="000000"/>
              <w:bottom w:val="single" w:sz="4" w:space="0" w:color="000000"/>
            </w:tcBorders>
            <w:shd w:val="clear" w:color="auto" w:fill="auto"/>
          </w:tcPr>
          <w:p w14:paraId="0C7313AD"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4</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35C67B43" w14:textId="77777777" w:rsidR="00624E84" w:rsidRPr="00227ECF" w:rsidRDefault="00624E84" w:rsidP="00227EC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HUBUNGAN KERJA</w:t>
            </w:r>
          </w:p>
          <w:p w14:paraId="1A7381A6" w14:textId="77777777" w:rsidR="00624E84" w:rsidRPr="00227ECF" w:rsidRDefault="00624E84" w:rsidP="007D5A8D">
            <w:pPr>
              <w:numPr>
                <w:ilvl w:val="0"/>
                <w:numId w:val="30"/>
              </w:numPr>
              <w:tabs>
                <w:tab w:val="left" w:pos="0"/>
              </w:tabs>
              <w:suppressAutoHyphens/>
              <w:autoSpaceDE w:val="0"/>
              <w:spacing w:after="0" w:line="276" w:lineRule="auto"/>
              <w:ind w:left="459" w:hanging="425"/>
              <w:jc w:val="both"/>
              <w:rPr>
                <w:rFonts w:ascii="Times New Roman" w:hAnsi="Times New Roman" w:cs="Times New Roman"/>
                <w:sz w:val="24"/>
                <w:szCs w:val="24"/>
              </w:rPr>
            </w:pPr>
            <w:r w:rsidRPr="00227ECF">
              <w:rPr>
                <w:rFonts w:ascii="Times New Roman" w:hAnsi="Times New Roman" w:cs="Times New Roman"/>
                <w:sz w:val="24"/>
                <w:szCs w:val="24"/>
              </w:rPr>
              <w:t>Internal</w:t>
            </w:r>
          </w:p>
          <w:p w14:paraId="5C417BA5" w14:textId="77777777" w:rsidR="00624E84" w:rsidRPr="00227ECF" w:rsidRDefault="00624E84" w:rsidP="00227ECF">
            <w:pPr>
              <w:spacing w:after="0" w:line="276" w:lineRule="auto"/>
              <w:ind w:left="231"/>
              <w:jc w:val="both"/>
              <w:rPr>
                <w:rFonts w:ascii="Times New Roman" w:hAnsi="Times New Roman" w:cs="Times New Roman"/>
                <w:sz w:val="24"/>
                <w:szCs w:val="24"/>
              </w:rPr>
            </w:pPr>
          </w:p>
          <w:p w14:paraId="57314793" w14:textId="77777777" w:rsidR="00624E84" w:rsidRPr="00227ECF" w:rsidRDefault="00624E84" w:rsidP="00227ECF">
            <w:pPr>
              <w:pStyle w:val="ListParagraph"/>
              <w:spacing w:after="0" w:line="276" w:lineRule="auto"/>
              <w:ind w:left="411"/>
              <w:rPr>
                <w:rFonts w:ascii="Times New Roman" w:hAnsi="Times New Roman" w:cs="Times New Roman"/>
                <w:sz w:val="24"/>
                <w:szCs w:val="24"/>
                <w:lang w:val="id-ID"/>
              </w:rPr>
            </w:pPr>
          </w:p>
          <w:p w14:paraId="1893BC0E" w14:textId="77777777" w:rsidR="00624E84" w:rsidRPr="00227ECF" w:rsidRDefault="00624E84" w:rsidP="00227ECF">
            <w:pPr>
              <w:pStyle w:val="ListParagraph"/>
              <w:spacing w:after="0" w:line="276" w:lineRule="auto"/>
              <w:ind w:left="0"/>
              <w:rPr>
                <w:rFonts w:ascii="Times New Roman" w:hAnsi="Times New Roman" w:cs="Times New Roman"/>
                <w:sz w:val="24"/>
                <w:szCs w:val="24"/>
                <w:lang w:val="id-ID"/>
              </w:rPr>
            </w:pPr>
          </w:p>
          <w:p w14:paraId="76A21CE8" w14:textId="77777777" w:rsidR="00624E84" w:rsidRPr="00227ECF" w:rsidRDefault="00624E84" w:rsidP="00227ECF">
            <w:pPr>
              <w:pStyle w:val="ListParagraph"/>
              <w:spacing w:after="0" w:line="276" w:lineRule="auto"/>
              <w:ind w:left="411"/>
              <w:rPr>
                <w:rFonts w:ascii="Times New Roman" w:hAnsi="Times New Roman" w:cs="Times New Roman"/>
                <w:sz w:val="24"/>
                <w:szCs w:val="24"/>
              </w:rPr>
            </w:pPr>
          </w:p>
          <w:p w14:paraId="443BD67C" w14:textId="77777777" w:rsidR="00624E84" w:rsidRPr="00227ECF" w:rsidRDefault="00624E84" w:rsidP="007D5A8D">
            <w:pPr>
              <w:pStyle w:val="ListParagraph"/>
              <w:widowControl w:val="0"/>
              <w:numPr>
                <w:ilvl w:val="0"/>
                <w:numId w:val="30"/>
              </w:numPr>
              <w:tabs>
                <w:tab w:val="left" w:pos="0"/>
              </w:tabs>
              <w:suppressAutoHyphens/>
              <w:spacing w:after="0" w:line="276" w:lineRule="auto"/>
              <w:ind w:left="411"/>
              <w:contextualSpacing w:val="0"/>
              <w:rPr>
                <w:rFonts w:ascii="Times New Roman" w:hAnsi="Times New Roman" w:cs="Times New Roman"/>
                <w:sz w:val="24"/>
                <w:szCs w:val="24"/>
                <w:lang w:val="id-ID"/>
              </w:rPr>
            </w:pPr>
            <w:r w:rsidRPr="00227ECF">
              <w:rPr>
                <w:rFonts w:ascii="Times New Roman" w:hAnsi="Times New Roman" w:cs="Times New Roman"/>
                <w:sz w:val="24"/>
                <w:szCs w:val="24"/>
              </w:rPr>
              <w:t>Eksternal</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46A02398" w14:textId="77777777" w:rsidR="00624E84" w:rsidRPr="00227ECF" w:rsidRDefault="00624E84" w:rsidP="00227ECF">
            <w:pPr>
              <w:snapToGrid w:val="0"/>
              <w:spacing w:after="0" w:line="276" w:lineRule="auto"/>
              <w:rPr>
                <w:rFonts w:ascii="Times New Roman" w:hAnsi="Times New Roman" w:cs="Times New Roman"/>
                <w:sz w:val="24"/>
                <w:szCs w:val="24"/>
                <w:lang w:val="id-ID"/>
              </w:rPr>
            </w:pPr>
          </w:p>
          <w:p w14:paraId="0882622D" w14:textId="77777777" w:rsidR="00624E84" w:rsidRPr="00227ECF" w:rsidRDefault="00624E84" w:rsidP="007D5A8D">
            <w:pPr>
              <w:numPr>
                <w:ilvl w:val="0"/>
                <w:numId w:val="31"/>
              </w:numPr>
              <w:spacing w:after="0" w:line="276" w:lineRule="auto"/>
              <w:ind w:left="312" w:hanging="283"/>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Manajer Keperawatan RS</w:t>
            </w:r>
          </w:p>
          <w:p w14:paraId="0CFD17AA" w14:textId="77777777" w:rsidR="00624E84" w:rsidRPr="00227ECF" w:rsidRDefault="00624E84" w:rsidP="007D5A8D">
            <w:pPr>
              <w:numPr>
                <w:ilvl w:val="0"/>
                <w:numId w:val="31"/>
              </w:numPr>
              <w:spacing w:after="0" w:line="276" w:lineRule="auto"/>
              <w:ind w:left="36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Sub Komite Mutu Profesi </w:t>
            </w:r>
          </w:p>
          <w:p w14:paraId="64819AE4" w14:textId="77777777" w:rsidR="00624E84" w:rsidRPr="00227ECF" w:rsidRDefault="00624E84" w:rsidP="007D5A8D">
            <w:pPr>
              <w:numPr>
                <w:ilvl w:val="0"/>
                <w:numId w:val="31"/>
              </w:numPr>
              <w:spacing w:after="0" w:line="276" w:lineRule="auto"/>
              <w:ind w:left="36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Sub Komite Etika &amp; Disiplin</w:t>
            </w:r>
          </w:p>
          <w:p w14:paraId="5B1FF744" w14:textId="77777777" w:rsidR="00624E84" w:rsidRPr="00227ECF" w:rsidRDefault="00624E84" w:rsidP="007D5A8D">
            <w:pPr>
              <w:numPr>
                <w:ilvl w:val="0"/>
                <w:numId w:val="31"/>
              </w:numPr>
              <w:spacing w:after="0" w:line="276" w:lineRule="auto"/>
              <w:ind w:left="36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Para Kepala Keperawatan RS</w:t>
            </w:r>
          </w:p>
          <w:p w14:paraId="745DCEC1" w14:textId="77777777" w:rsidR="00624E84" w:rsidRPr="00227ECF" w:rsidRDefault="00624E84" w:rsidP="00227ECF">
            <w:pPr>
              <w:tabs>
                <w:tab w:val="left" w:pos="240"/>
              </w:tabs>
              <w:spacing w:after="0" w:line="276" w:lineRule="auto"/>
              <w:jc w:val="both"/>
              <w:rPr>
                <w:rFonts w:ascii="Times New Roman" w:hAnsi="Times New Roman" w:cs="Times New Roman"/>
                <w:sz w:val="24"/>
                <w:szCs w:val="24"/>
                <w:lang w:val="id-ID"/>
              </w:rPr>
            </w:pPr>
          </w:p>
          <w:p w14:paraId="4DD1C743" w14:textId="763FC177" w:rsidR="00624E84" w:rsidRPr="00227ECF" w:rsidRDefault="00624E84" w:rsidP="007D5A8D">
            <w:pPr>
              <w:pStyle w:val="ListParagraph"/>
              <w:widowControl w:val="0"/>
              <w:numPr>
                <w:ilvl w:val="0"/>
                <w:numId w:val="26"/>
              </w:numPr>
              <w:suppressAutoHyphens/>
              <w:spacing w:after="0" w:line="276" w:lineRule="auto"/>
              <w:contextualSpacing w:val="0"/>
              <w:rPr>
                <w:rFonts w:ascii="Times New Roman" w:hAnsi="Times New Roman" w:cs="Times New Roman"/>
                <w:bCs/>
                <w:sz w:val="24"/>
                <w:szCs w:val="24"/>
                <w:lang w:val="id-ID"/>
              </w:rPr>
            </w:pPr>
            <w:r w:rsidRPr="00227ECF">
              <w:rPr>
                <w:rFonts w:ascii="Times New Roman" w:hAnsi="Times New Roman" w:cs="Times New Roman"/>
                <w:bCs/>
                <w:sz w:val="24"/>
                <w:szCs w:val="24"/>
                <w:lang w:val="id-ID"/>
              </w:rPr>
              <w:t xml:space="preserve">Manajer Personalia RS </w:t>
            </w:r>
            <w:r w:rsidR="006509B8">
              <w:rPr>
                <w:rFonts w:ascii="Times New Roman" w:hAnsi="Times New Roman" w:cs="Times New Roman"/>
                <w:bCs/>
                <w:sz w:val="24"/>
                <w:szCs w:val="24"/>
              </w:rPr>
              <w:t>Dharma Nugraha</w:t>
            </w:r>
          </w:p>
          <w:p w14:paraId="03D626A4" w14:textId="583CFE33" w:rsidR="00624E84" w:rsidRPr="00227ECF" w:rsidRDefault="006509B8" w:rsidP="007D5A8D">
            <w:pPr>
              <w:pStyle w:val="ListParagraph"/>
              <w:widowControl w:val="0"/>
              <w:numPr>
                <w:ilvl w:val="0"/>
                <w:numId w:val="26"/>
              </w:numPr>
              <w:suppressAutoHyphens/>
              <w:spacing w:after="0" w:line="276" w:lineRule="auto"/>
              <w:contextualSpacing w:val="0"/>
              <w:rPr>
                <w:rFonts w:ascii="Times New Roman" w:hAnsi="Times New Roman" w:cs="Times New Roman"/>
                <w:sz w:val="24"/>
                <w:szCs w:val="24"/>
                <w:lang w:val="id-ID"/>
              </w:rPr>
            </w:pPr>
            <w:r>
              <w:rPr>
                <w:rFonts w:ascii="Times New Roman" w:hAnsi="Times New Roman" w:cs="Times New Roman"/>
                <w:bCs/>
                <w:sz w:val="24"/>
                <w:szCs w:val="24"/>
              </w:rPr>
              <w:t>PPNI</w:t>
            </w:r>
          </w:p>
        </w:tc>
      </w:tr>
      <w:tr w:rsidR="00624E84" w:rsidRPr="00227ECF" w14:paraId="4A4845E9" w14:textId="77777777" w:rsidTr="00624E84">
        <w:trPr>
          <w:trHeight w:val="1731"/>
        </w:trPr>
        <w:tc>
          <w:tcPr>
            <w:tcW w:w="567" w:type="dxa"/>
            <w:tcBorders>
              <w:top w:val="single" w:sz="4" w:space="0" w:color="000000"/>
              <w:left w:val="single" w:sz="4" w:space="0" w:color="000000"/>
              <w:bottom w:val="single" w:sz="4" w:space="0" w:color="000000"/>
            </w:tcBorders>
            <w:shd w:val="clear" w:color="auto" w:fill="auto"/>
          </w:tcPr>
          <w:p w14:paraId="77CB6674"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5</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51266062" w14:textId="77777777" w:rsidR="00624E84" w:rsidRPr="00227ECF" w:rsidRDefault="00624E84"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TUGAS POKOK</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484C6D56" w14:textId="77777777" w:rsidR="00624E84" w:rsidRPr="00227ECF" w:rsidRDefault="00624E84" w:rsidP="007D5A8D">
            <w:pPr>
              <w:widowControl w:val="0"/>
              <w:numPr>
                <w:ilvl w:val="0"/>
                <w:numId w:val="32"/>
              </w:numPr>
              <w:tabs>
                <w:tab w:val="left" w:pos="0"/>
              </w:tabs>
              <w:suppressAutoHyphens/>
              <w:spacing w:after="0" w:line="276" w:lineRule="auto"/>
              <w:ind w:left="312" w:hanging="312"/>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Memelihara profesionalisme staf keperawatan / kebidanan di RS melalui mekanisme kredensial. </w:t>
            </w:r>
          </w:p>
          <w:p w14:paraId="370B5F00" w14:textId="77777777" w:rsidR="00624E84" w:rsidRPr="00227ECF" w:rsidRDefault="00624E84" w:rsidP="007D5A8D">
            <w:pPr>
              <w:pStyle w:val="ListParagraph"/>
              <w:widowControl w:val="0"/>
              <w:numPr>
                <w:ilvl w:val="0"/>
                <w:numId w:val="32"/>
              </w:numPr>
              <w:tabs>
                <w:tab w:val="left" w:pos="0"/>
              </w:tabs>
              <w:suppressAutoHyphens/>
              <w:spacing w:after="0" w:line="276" w:lineRule="auto"/>
              <w:ind w:left="36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Membantu Ketua Komite Keperawatan dalam </w:t>
            </w:r>
            <w:r w:rsidRPr="00227ECF">
              <w:rPr>
                <w:rFonts w:ascii="Times New Roman" w:eastAsia="Times New Roman" w:hAnsi="Times New Roman" w:cs="Times New Roman"/>
                <w:kern w:val="1"/>
                <w:sz w:val="24"/>
                <w:szCs w:val="24"/>
                <w:lang w:val="fi-FI"/>
              </w:rPr>
              <w:t xml:space="preserve">menerapkan tata kelola klinis </w:t>
            </w:r>
            <w:r w:rsidRPr="00227ECF">
              <w:rPr>
                <w:rFonts w:ascii="Times New Roman" w:eastAsia="Times New Roman" w:hAnsi="Times New Roman" w:cs="Times New Roman"/>
                <w:kern w:val="1"/>
                <w:sz w:val="24"/>
                <w:szCs w:val="24"/>
                <w:lang w:val="id-ID"/>
              </w:rPr>
              <w:t>yang baik</w:t>
            </w:r>
            <w:r w:rsidRPr="00227ECF">
              <w:rPr>
                <w:rFonts w:ascii="Times New Roman" w:eastAsia="Times New Roman" w:hAnsi="Times New Roman" w:cs="Times New Roman"/>
                <w:kern w:val="1"/>
                <w:sz w:val="24"/>
                <w:szCs w:val="24"/>
                <w:lang w:val="fi-FI"/>
              </w:rPr>
              <w:t xml:space="preserve"> agar </w:t>
            </w:r>
            <w:r w:rsidRPr="00227ECF">
              <w:rPr>
                <w:rFonts w:ascii="Times New Roman" w:eastAsia="Times New Roman" w:hAnsi="Times New Roman" w:cs="Times New Roman"/>
                <w:kern w:val="1"/>
                <w:sz w:val="24"/>
                <w:szCs w:val="24"/>
                <w:lang w:val="sv-SE"/>
              </w:rPr>
              <w:t xml:space="preserve">staf </w:t>
            </w:r>
            <w:r w:rsidRPr="00227ECF">
              <w:rPr>
                <w:rFonts w:ascii="Times New Roman" w:eastAsia="Times New Roman" w:hAnsi="Times New Roman" w:cs="Times New Roman"/>
                <w:kern w:val="1"/>
                <w:sz w:val="24"/>
                <w:szCs w:val="24"/>
                <w:lang w:val="id-ID"/>
              </w:rPr>
              <w:t xml:space="preserve">keperawatandi RS </w:t>
            </w:r>
            <w:r w:rsidRPr="00227ECF">
              <w:rPr>
                <w:rFonts w:ascii="Times New Roman" w:eastAsia="Times New Roman" w:hAnsi="Times New Roman" w:cs="Times New Roman"/>
                <w:kern w:val="1"/>
                <w:sz w:val="24"/>
                <w:szCs w:val="24"/>
                <w:lang w:val="sv-SE"/>
              </w:rPr>
              <w:t>terjaga profesionalismenya melalui mekanisme kredensial</w:t>
            </w:r>
            <w:r w:rsidRPr="00227ECF">
              <w:rPr>
                <w:rFonts w:ascii="Times New Roman" w:eastAsia="Times New Roman" w:hAnsi="Times New Roman" w:cs="Times New Roman"/>
                <w:kern w:val="1"/>
                <w:sz w:val="24"/>
                <w:szCs w:val="24"/>
                <w:lang w:val="id-ID"/>
              </w:rPr>
              <w:t>.</w:t>
            </w:r>
          </w:p>
        </w:tc>
      </w:tr>
      <w:tr w:rsidR="00624E84" w:rsidRPr="00227ECF" w14:paraId="6D6DD2C0" w14:textId="77777777" w:rsidTr="00624E84">
        <w:tc>
          <w:tcPr>
            <w:tcW w:w="567" w:type="dxa"/>
            <w:tcBorders>
              <w:top w:val="single" w:sz="4" w:space="0" w:color="000000"/>
              <w:left w:val="single" w:sz="4" w:space="0" w:color="000000"/>
              <w:bottom w:val="single" w:sz="4" w:space="0" w:color="000000"/>
            </w:tcBorders>
            <w:shd w:val="clear" w:color="auto" w:fill="auto"/>
          </w:tcPr>
          <w:p w14:paraId="51AEDD5A"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6</w:t>
            </w:r>
            <w:r w:rsidRPr="00227ECF">
              <w:rPr>
                <w:rFonts w:ascii="Times New Roman" w:hAnsi="Times New Roman" w:cs="Times New Roman"/>
                <w:sz w:val="24"/>
                <w:szCs w:val="24"/>
              </w:rPr>
              <w:t xml:space="preserve">. </w:t>
            </w:r>
          </w:p>
        </w:tc>
        <w:tc>
          <w:tcPr>
            <w:tcW w:w="2557" w:type="dxa"/>
            <w:tcBorders>
              <w:top w:val="single" w:sz="4" w:space="0" w:color="000000"/>
              <w:left w:val="single" w:sz="4" w:space="0" w:color="000000"/>
              <w:bottom w:val="single" w:sz="4" w:space="0" w:color="000000"/>
            </w:tcBorders>
            <w:shd w:val="clear" w:color="auto" w:fill="auto"/>
          </w:tcPr>
          <w:p w14:paraId="3C6E9A24" w14:textId="77777777" w:rsidR="00624E84" w:rsidRPr="00227ECF" w:rsidRDefault="00624E84" w:rsidP="00227ECF">
            <w:pPr>
              <w:spacing w:after="0" w:line="276" w:lineRule="auto"/>
              <w:rPr>
                <w:rFonts w:ascii="Times New Roman" w:hAnsi="Times New Roman" w:cs="Times New Roman"/>
                <w:bCs/>
                <w:sz w:val="24"/>
                <w:szCs w:val="24"/>
                <w:lang w:val="id-ID"/>
              </w:rPr>
            </w:pPr>
            <w:r w:rsidRPr="00227ECF">
              <w:rPr>
                <w:rFonts w:ascii="Times New Roman" w:hAnsi="Times New Roman" w:cs="Times New Roman"/>
                <w:sz w:val="24"/>
                <w:szCs w:val="24"/>
              </w:rPr>
              <w:t>TANGGUNG JAWAB</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7A1C25C0" w14:textId="77777777" w:rsidR="00624E84" w:rsidRPr="00227ECF" w:rsidRDefault="00624E84" w:rsidP="007D5A8D">
            <w:pPr>
              <w:numPr>
                <w:ilvl w:val="0"/>
                <w:numId w:val="33"/>
              </w:numPr>
              <w:spacing w:after="0" w:line="276" w:lineRule="auto"/>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 xml:space="preserve">Melaksanakan proses / mekanisme kredensial terhadap </w:t>
            </w:r>
            <w:r w:rsidRPr="00227ECF">
              <w:rPr>
                <w:rFonts w:ascii="Times New Roman" w:hAnsi="Times New Roman" w:cs="Times New Roman"/>
                <w:sz w:val="24"/>
                <w:szCs w:val="24"/>
                <w:lang w:val="id-ID"/>
              </w:rPr>
              <w:t>tenaga keperawatan untuk menilai dan merekomendasikan kewenangan klinis.</w:t>
            </w:r>
          </w:p>
          <w:p w14:paraId="24E12C51" w14:textId="77777777" w:rsidR="00624E84" w:rsidRPr="00227ECF" w:rsidRDefault="00624E84" w:rsidP="007D5A8D">
            <w:pPr>
              <w:numPr>
                <w:ilvl w:val="0"/>
                <w:numId w:val="33"/>
              </w:numPr>
              <w:spacing w:after="0" w:line="276" w:lineRule="auto"/>
              <w:ind w:left="357" w:hanging="357"/>
              <w:jc w:val="both"/>
              <w:rPr>
                <w:rFonts w:ascii="Times New Roman" w:hAnsi="Times New Roman" w:cs="Times New Roman"/>
                <w:sz w:val="24"/>
                <w:szCs w:val="24"/>
                <w:lang w:val="id-ID"/>
              </w:rPr>
            </w:pPr>
            <w:r w:rsidRPr="00227ECF">
              <w:rPr>
                <w:rFonts w:ascii="Times New Roman" w:hAnsi="Times New Roman" w:cs="Times New Roman"/>
                <w:bCs/>
                <w:sz w:val="24"/>
                <w:szCs w:val="24"/>
                <w:lang w:val="id-ID"/>
              </w:rPr>
              <w:t>Membantu</w:t>
            </w:r>
            <w:r w:rsidRPr="00227ECF">
              <w:rPr>
                <w:rFonts w:ascii="Times New Roman" w:hAnsi="Times New Roman" w:cs="Times New Roman"/>
                <w:sz w:val="24"/>
                <w:szCs w:val="24"/>
                <w:lang w:val="id-ID"/>
              </w:rPr>
              <w:t xml:space="preserve"> / mendukung pengelolaan perumahsakitan melalui tata kelola kerja klinis keperawatan yang baik dengan mekanisme kredensial sehingga dapat memberikan pelayanan / asuhan keperawatan yang profesional.</w:t>
            </w:r>
          </w:p>
        </w:tc>
      </w:tr>
      <w:tr w:rsidR="00624E84" w:rsidRPr="00227ECF" w14:paraId="2FB985B9" w14:textId="77777777" w:rsidTr="00624E84">
        <w:tc>
          <w:tcPr>
            <w:tcW w:w="567" w:type="dxa"/>
            <w:tcBorders>
              <w:top w:val="single" w:sz="4" w:space="0" w:color="000000"/>
              <w:left w:val="single" w:sz="4" w:space="0" w:color="000000"/>
              <w:bottom w:val="single" w:sz="4" w:space="0" w:color="000000"/>
            </w:tcBorders>
            <w:shd w:val="clear" w:color="auto" w:fill="auto"/>
          </w:tcPr>
          <w:p w14:paraId="293AF9DA"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7</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568FDB76"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URAIAN TUGAS</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67E331B4"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rPr>
              <w:t xml:space="preserve">Membantu </w:t>
            </w:r>
            <w:r w:rsidRPr="00227ECF">
              <w:rPr>
                <w:rFonts w:ascii="Times New Roman" w:hAnsi="Times New Roman" w:cs="Times New Roman"/>
                <w:sz w:val="24"/>
                <w:szCs w:val="24"/>
                <w:lang w:val="id-ID"/>
              </w:rPr>
              <w:t>Ketua Komite Keperawatan menyusun dokumen regulasi (Kebijakan / Pedoman / Panduan / SPO) terkait mekanisme Sub Komite Kredensial Keperawatan.</w:t>
            </w:r>
          </w:p>
          <w:p w14:paraId="11F6BF8E"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Membuat dan menyusun program kerja sub komite kredensial serta memberikan saran / masukan yang terkait dengan proses kredensial.</w:t>
            </w:r>
          </w:p>
          <w:p w14:paraId="421F530C"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Melaksanakan program kegiatan dan sasaran yang akan dicapai sub komite kredensial.</w:t>
            </w:r>
          </w:p>
          <w:p w14:paraId="14686983" w14:textId="2FD8DB1A" w:rsidR="00227ECF" w:rsidRPr="006B3386"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Mengendalikan dan mengawasi profesionalisme staf keperawatan di RS melalui mekanisme kredensial </w:t>
            </w:r>
          </w:p>
          <w:p w14:paraId="04A4841C"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Memberikan penilaian Rincian Kewenangan Klinis (RKK) hasil proses kredensial kepada Komite </w:t>
            </w:r>
            <w:r w:rsidRPr="00227ECF">
              <w:rPr>
                <w:rFonts w:ascii="Times New Roman" w:hAnsi="Times New Roman" w:cs="Times New Roman"/>
                <w:sz w:val="24"/>
                <w:szCs w:val="24"/>
                <w:lang w:val="id-ID"/>
              </w:rPr>
              <w:lastRenderedPageBreak/>
              <w:t>Keperawatan untuk direkomendasikan kepada Direktur RS, sebagai dasar keputusan penugasan klinis.</w:t>
            </w:r>
          </w:p>
          <w:p w14:paraId="366CDE85"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Melakukan proses kredensial dan rekredensial melalui tahapan :</w:t>
            </w:r>
          </w:p>
          <w:p w14:paraId="09A15E93" w14:textId="77777777" w:rsidR="00624E84" w:rsidRPr="00227ECF" w:rsidRDefault="00624E84" w:rsidP="007D5A8D">
            <w:pPr>
              <w:numPr>
                <w:ilvl w:val="0"/>
                <w:numId w:val="35"/>
              </w:numPr>
              <w:spacing w:after="0" w:line="276" w:lineRule="auto"/>
              <w:ind w:left="596" w:hanging="236"/>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Verifikasi terhadap hasil asesmen kompetensi </w:t>
            </w:r>
          </w:p>
          <w:p w14:paraId="0EB5E11B" w14:textId="77777777" w:rsidR="00624E84" w:rsidRPr="00227ECF" w:rsidRDefault="00624E84" w:rsidP="007D5A8D">
            <w:pPr>
              <w:numPr>
                <w:ilvl w:val="0"/>
                <w:numId w:val="35"/>
              </w:numPr>
              <w:spacing w:after="0" w:line="276" w:lineRule="auto"/>
              <w:ind w:left="595" w:hanging="238"/>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V</w:t>
            </w:r>
            <w:r w:rsidRPr="00227ECF">
              <w:rPr>
                <w:rFonts w:ascii="Times New Roman" w:hAnsi="Times New Roman" w:cs="Times New Roman"/>
                <w:sz w:val="24"/>
                <w:szCs w:val="24"/>
                <w:lang w:val="fi-FI"/>
              </w:rPr>
              <w:t xml:space="preserve">erifikasi terhadap kelengkapan  persyaratan kredensial dan re-kredensial tenaga keperawatan yang diajukan    </w:t>
            </w:r>
          </w:p>
          <w:p w14:paraId="72898905" w14:textId="77777777" w:rsidR="00624E84" w:rsidRPr="00227ECF" w:rsidRDefault="00F660BD" w:rsidP="007D5A8D">
            <w:pPr>
              <w:numPr>
                <w:ilvl w:val="0"/>
                <w:numId w:val="35"/>
              </w:numPr>
              <w:spacing w:after="0" w:line="276" w:lineRule="auto"/>
              <w:ind w:left="595" w:hanging="238"/>
              <w:jc w:val="both"/>
              <w:rPr>
                <w:rFonts w:ascii="Times New Roman" w:hAnsi="Times New Roman" w:cs="Times New Roman"/>
                <w:sz w:val="24"/>
                <w:szCs w:val="24"/>
                <w:lang w:val="id-ID"/>
              </w:rPr>
            </w:pPr>
            <w:r w:rsidRPr="00227ECF">
              <w:rPr>
                <w:rFonts w:ascii="Times New Roman" w:hAnsi="Times New Roman" w:cs="Times New Roman"/>
                <w:sz w:val="24"/>
                <w:szCs w:val="24"/>
                <w:lang w:val="en-ID"/>
              </w:rPr>
              <w:t>M</w:t>
            </w:r>
            <w:r w:rsidR="00624E84" w:rsidRPr="00227ECF">
              <w:rPr>
                <w:rFonts w:ascii="Times New Roman" w:hAnsi="Times New Roman" w:cs="Times New Roman"/>
                <w:sz w:val="24"/>
                <w:szCs w:val="24"/>
                <w:lang w:val="id-ID"/>
              </w:rPr>
              <w:t>elakukan proses kredensial dan re kredensial</w:t>
            </w:r>
          </w:p>
          <w:p w14:paraId="215A7835" w14:textId="77777777" w:rsidR="00624E84" w:rsidRPr="00227ECF" w:rsidRDefault="00624E84" w:rsidP="007D5A8D">
            <w:pPr>
              <w:numPr>
                <w:ilvl w:val="0"/>
                <w:numId w:val="35"/>
              </w:numPr>
              <w:spacing w:after="0" w:line="276" w:lineRule="auto"/>
              <w:ind w:left="595" w:hanging="238"/>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Membuat laporan proses kredensial dan mengusulkan rincian kewenangan klinis kepada ketua komite keperawatan </w:t>
            </w:r>
          </w:p>
          <w:p w14:paraId="26C2589B"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eastAsia="Calibri" w:hAnsi="Times New Roman" w:cs="Times New Roman"/>
                <w:sz w:val="24"/>
                <w:szCs w:val="24"/>
                <w:lang w:val="sv-SE"/>
              </w:rPr>
            </w:pPr>
            <w:r w:rsidRPr="00227ECF">
              <w:rPr>
                <w:rFonts w:ascii="Times New Roman" w:hAnsi="Times New Roman" w:cs="Times New Roman"/>
                <w:sz w:val="24"/>
                <w:szCs w:val="24"/>
              </w:rPr>
              <w:t>Membuat</w:t>
            </w:r>
            <w:r w:rsidRPr="00227ECF">
              <w:rPr>
                <w:rFonts w:ascii="Times New Roman" w:eastAsia="Calibri" w:hAnsi="Times New Roman" w:cs="Times New Roman"/>
                <w:sz w:val="24"/>
                <w:szCs w:val="24"/>
                <w:lang w:val="sv-SE"/>
              </w:rPr>
              <w:t xml:space="preserve">, menelaah dan mengusulkan perangkat kerja atau standar terkait proses kredensialing mulai dari: </w:t>
            </w:r>
          </w:p>
          <w:p w14:paraId="08CDF380" w14:textId="77777777" w:rsidR="00624E84" w:rsidRPr="00227ECF" w:rsidRDefault="00624E84" w:rsidP="007D5A8D">
            <w:pPr>
              <w:numPr>
                <w:ilvl w:val="0"/>
                <w:numId w:val="27"/>
              </w:numPr>
              <w:spacing w:after="0" w:line="276" w:lineRule="auto"/>
              <w:ind w:left="743" w:hanging="357"/>
              <w:jc w:val="both"/>
              <w:rPr>
                <w:rFonts w:ascii="Times New Roman" w:eastAsia="Calibri" w:hAnsi="Times New Roman" w:cs="Times New Roman"/>
                <w:sz w:val="24"/>
                <w:szCs w:val="24"/>
                <w:lang w:val="sv-SE"/>
              </w:rPr>
            </w:pPr>
            <w:r w:rsidRPr="00227ECF">
              <w:rPr>
                <w:rFonts w:ascii="Times New Roman" w:eastAsia="Calibri" w:hAnsi="Times New Roman" w:cs="Times New Roman"/>
                <w:sz w:val="24"/>
                <w:szCs w:val="24"/>
                <w:lang w:val="sv-SE"/>
              </w:rPr>
              <w:t>Uraian tugas tenaga keperawatan</w:t>
            </w:r>
          </w:p>
          <w:p w14:paraId="60032A06" w14:textId="77777777" w:rsidR="00624E84" w:rsidRPr="00227ECF" w:rsidRDefault="00624E84" w:rsidP="007D5A8D">
            <w:pPr>
              <w:numPr>
                <w:ilvl w:val="0"/>
                <w:numId w:val="27"/>
              </w:numPr>
              <w:spacing w:after="0" w:line="276" w:lineRule="auto"/>
              <w:ind w:left="743" w:hanging="357"/>
              <w:jc w:val="both"/>
              <w:rPr>
                <w:rFonts w:ascii="Times New Roman" w:eastAsia="Calibri" w:hAnsi="Times New Roman" w:cs="Times New Roman"/>
                <w:sz w:val="24"/>
                <w:szCs w:val="24"/>
                <w:lang w:val="nl-NL"/>
              </w:rPr>
            </w:pPr>
            <w:r w:rsidRPr="00227ECF">
              <w:rPr>
                <w:rFonts w:ascii="Times New Roman" w:eastAsia="Calibri" w:hAnsi="Times New Roman" w:cs="Times New Roman"/>
                <w:sz w:val="24"/>
                <w:szCs w:val="24"/>
                <w:lang w:val="sv-SE"/>
              </w:rPr>
              <w:t xml:space="preserve">Standar perhitungan kebutuhan tenaga keperawatan </w:t>
            </w:r>
          </w:p>
          <w:p w14:paraId="74700EAE" w14:textId="77777777" w:rsidR="00624E84" w:rsidRPr="00227ECF" w:rsidRDefault="00624E84" w:rsidP="007D5A8D">
            <w:pPr>
              <w:numPr>
                <w:ilvl w:val="0"/>
                <w:numId w:val="27"/>
              </w:numPr>
              <w:spacing w:after="0" w:line="276" w:lineRule="auto"/>
              <w:ind w:left="743" w:hanging="357"/>
              <w:jc w:val="both"/>
              <w:rPr>
                <w:rFonts w:ascii="Times New Roman" w:eastAsia="Calibri" w:hAnsi="Times New Roman" w:cs="Times New Roman"/>
                <w:sz w:val="24"/>
                <w:szCs w:val="24"/>
                <w:lang w:val="sv-SE"/>
              </w:rPr>
            </w:pPr>
            <w:r w:rsidRPr="00227ECF">
              <w:rPr>
                <w:rFonts w:ascii="Times New Roman" w:eastAsia="Calibri" w:hAnsi="Times New Roman" w:cs="Times New Roman"/>
                <w:sz w:val="24"/>
                <w:szCs w:val="24"/>
                <w:lang w:val="nl-NL"/>
              </w:rPr>
              <w:t xml:space="preserve">Daftar rincian kewenangan klinis dan buku putih </w:t>
            </w:r>
          </w:p>
          <w:p w14:paraId="09F015A3" w14:textId="77777777" w:rsidR="00624E84" w:rsidRPr="00227ECF" w:rsidRDefault="00624E84" w:rsidP="007D5A8D">
            <w:pPr>
              <w:numPr>
                <w:ilvl w:val="0"/>
                <w:numId w:val="27"/>
              </w:numPr>
              <w:spacing w:after="0" w:line="276" w:lineRule="auto"/>
              <w:ind w:left="743" w:hanging="357"/>
              <w:jc w:val="both"/>
              <w:rPr>
                <w:rFonts w:ascii="Times New Roman" w:hAnsi="Times New Roman" w:cs="Times New Roman"/>
                <w:sz w:val="24"/>
                <w:szCs w:val="24"/>
                <w:lang w:val="id-ID"/>
              </w:rPr>
            </w:pPr>
            <w:r w:rsidRPr="00227ECF">
              <w:rPr>
                <w:rFonts w:ascii="Times New Roman" w:eastAsia="Calibri" w:hAnsi="Times New Roman" w:cs="Times New Roman"/>
                <w:sz w:val="24"/>
                <w:szCs w:val="24"/>
                <w:lang w:val="sv-SE"/>
              </w:rPr>
              <w:t xml:space="preserve">Standar penilaian kinerja serta standar uji kompetensi  </w:t>
            </w:r>
          </w:p>
          <w:p w14:paraId="5A7ABB65"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Melakukan penilaian dan menyusun kewenangan klinis staf keperawatan sesuai kriteria persyaratan kredensial.</w:t>
            </w:r>
          </w:p>
          <w:p w14:paraId="3173FFD6"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Melakukan pemantauan kompetensi dan perilaku staf keperawatan dalam melaksanakan penugasan klinis.</w:t>
            </w:r>
          </w:p>
          <w:p w14:paraId="4A2A8F08"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Memberikan rekomendasi mulai dari penangguhan kewenangan klinis tertentu hingga pencabutan ijin melakukan pelayanan /  asuhan keperawatan</w:t>
            </w:r>
          </w:p>
          <w:p w14:paraId="5DBDFB06"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Membuat database tenaga keperawatan untuk melihat kelengkapan perijinan tenaga</w:t>
            </w:r>
            <w:r w:rsidR="00F660BD" w:rsidRPr="00227ECF">
              <w:rPr>
                <w:rFonts w:ascii="Times New Roman" w:hAnsi="Times New Roman" w:cs="Times New Roman"/>
                <w:sz w:val="24"/>
                <w:szCs w:val="24"/>
                <w:lang w:val="id-ID"/>
              </w:rPr>
              <w:t xml:space="preserve"> keperawatan (STR</w:t>
            </w:r>
            <w:r w:rsidR="00F660BD" w:rsidRPr="00227ECF">
              <w:rPr>
                <w:rFonts w:ascii="Times New Roman" w:hAnsi="Times New Roman" w:cs="Times New Roman"/>
                <w:sz w:val="24"/>
                <w:szCs w:val="24"/>
                <w:lang w:val="en-ID"/>
              </w:rPr>
              <w:t xml:space="preserve"> dan </w:t>
            </w:r>
            <w:r w:rsidR="00F660BD" w:rsidRPr="00227ECF">
              <w:rPr>
                <w:rFonts w:ascii="Times New Roman" w:hAnsi="Times New Roman" w:cs="Times New Roman"/>
                <w:sz w:val="24"/>
                <w:szCs w:val="24"/>
                <w:lang w:val="id-ID"/>
              </w:rPr>
              <w:t>SIP</w:t>
            </w:r>
            <w:r w:rsidR="00F660BD" w:rsidRPr="00227ECF">
              <w:rPr>
                <w:rFonts w:ascii="Times New Roman" w:hAnsi="Times New Roman" w:cs="Times New Roman"/>
                <w:sz w:val="24"/>
                <w:szCs w:val="24"/>
                <w:lang w:val="en-ID"/>
              </w:rPr>
              <w:t>P</w:t>
            </w:r>
            <w:r w:rsidRPr="00227ECF">
              <w:rPr>
                <w:rFonts w:ascii="Times New Roman" w:hAnsi="Times New Roman" w:cs="Times New Roman"/>
                <w:sz w:val="24"/>
                <w:szCs w:val="24"/>
                <w:lang w:val="id-ID"/>
              </w:rPr>
              <w:t>) termasuk surat penugasan klinis dari Direktur RS</w:t>
            </w:r>
          </w:p>
          <w:p w14:paraId="5C53FC34"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fi-FI"/>
              </w:rPr>
              <w:t xml:space="preserve">Melakukan koordinasi dengan sub komite </w:t>
            </w:r>
            <w:r w:rsidRPr="00227ECF">
              <w:rPr>
                <w:rFonts w:ascii="Times New Roman" w:hAnsi="Times New Roman" w:cs="Times New Roman"/>
                <w:sz w:val="24"/>
                <w:szCs w:val="24"/>
                <w:lang w:val="id-ID"/>
              </w:rPr>
              <w:t xml:space="preserve">mutu profesi </w:t>
            </w:r>
            <w:r w:rsidRPr="00227ECF">
              <w:rPr>
                <w:rFonts w:ascii="Times New Roman" w:hAnsi="Times New Roman" w:cs="Times New Roman"/>
                <w:sz w:val="24"/>
                <w:szCs w:val="24"/>
                <w:lang w:val="fi-FI"/>
              </w:rPr>
              <w:t xml:space="preserve"> dan sub komite etik &amp; disiplin profesi keperawatan untuk menindaklanjuti temuan audit </w:t>
            </w:r>
            <w:r w:rsidRPr="00227ECF">
              <w:rPr>
                <w:rFonts w:ascii="Times New Roman" w:hAnsi="Times New Roman" w:cs="Times New Roman"/>
                <w:sz w:val="24"/>
                <w:szCs w:val="24"/>
                <w:lang w:val="id-ID"/>
              </w:rPr>
              <w:t xml:space="preserve">mutu SDM </w:t>
            </w:r>
          </w:p>
          <w:p w14:paraId="1CFF4DBB"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Melakukan pertemuan rutin dalam rangka sosialisasi regulasi terkait sub komite kredensial </w:t>
            </w:r>
          </w:p>
          <w:p w14:paraId="0955B58F" w14:textId="77777777" w:rsidR="00624E84" w:rsidRPr="00227ECF" w:rsidRDefault="00624E84" w:rsidP="007D5A8D">
            <w:pPr>
              <w:numPr>
                <w:ilvl w:val="0"/>
                <w:numId w:val="34"/>
              </w:numPr>
              <w:spacing w:after="0" w:line="276" w:lineRule="auto"/>
              <w:ind w:left="410" w:hanging="425"/>
              <w:jc w:val="both"/>
              <w:rPr>
                <w:rFonts w:ascii="Times New Roman" w:hAnsi="Times New Roman" w:cs="Times New Roman"/>
                <w:sz w:val="24"/>
                <w:szCs w:val="24"/>
                <w:lang w:val="fi-FI"/>
              </w:rPr>
            </w:pPr>
            <w:r w:rsidRPr="00227ECF">
              <w:rPr>
                <w:rFonts w:ascii="Times New Roman" w:hAnsi="Times New Roman" w:cs="Times New Roman"/>
                <w:sz w:val="24"/>
                <w:szCs w:val="24"/>
                <w:lang w:val="sv-SE"/>
              </w:rPr>
              <w:t>Melakukan</w:t>
            </w:r>
            <w:r w:rsidRPr="00227ECF">
              <w:rPr>
                <w:rFonts w:ascii="Times New Roman" w:hAnsi="Times New Roman" w:cs="Times New Roman"/>
                <w:sz w:val="24"/>
                <w:szCs w:val="24"/>
                <w:lang w:val="id-ID"/>
              </w:rPr>
              <w:t xml:space="preserve"> monitoring dan berkoordinasi dengan bagian personalia terkait kelengkapan </w:t>
            </w:r>
            <w:r w:rsidRPr="00227ECF">
              <w:rPr>
                <w:rFonts w:ascii="Times New Roman" w:hAnsi="Times New Roman" w:cs="Times New Roman"/>
                <w:sz w:val="24"/>
                <w:szCs w:val="24"/>
                <w:lang w:val="sv-SE"/>
              </w:rPr>
              <w:t>perizinan</w:t>
            </w:r>
            <w:r w:rsidRPr="00227ECF">
              <w:rPr>
                <w:rFonts w:ascii="Times New Roman" w:hAnsi="Times New Roman" w:cs="Times New Roman"/>
                <w:sz w:val="24"/>
                <w:szCs w:val="24"/>
                <w:lang w:val="id-ID"/>
              </w:rPr>
              <w:t xml:space="preserve"> kerja</w:t>
            </w:r>
            <w:r w:rsidRPr="00227ECF">
              <w:rPr>
                <w:rFonts w:ascii="Times New Roman" w:hAnsi="Times New Roman" w:cs="Times New Roman"/>
                <w:sz w:val="24"/>
                <w:szCs w:val="24"/>
                <w:lang w:val="sv-SE"/>
              </w:rPr>
              <w:t xml:space="preserve"> tenaga perawat</w:t>
            </w:r>
            <w:r w:rsidRPr="00227ECF">
              <w:rPr>
                <w:rFonts w:ascii="Times New Roman" w:hAnsi="Times New Roman" w:cs="Times New Roman"/>
                <w:sz w:val="24"/>
                <w:szCs w:val="24"/>
                <w:lang w:val="id-ID"/>
              </w:rPr>
              <w:t xml:space="preserve"> dan menindaklanjuti apabila ada yang belum terselesaikan </w:t>
            </w:r>
          </w:p>
          <w:p w14:paraId="3822F263" w14:textId="77777777" w:rsidR="00624E84" w:rsidRPr="00227ECF" w:rsidRDefault="00624E84" w:rsidP="007D5A8D">
            <w:pPr>
              <w:pStyle w:val="ListParagraph"/>
              <w:widowControl w:val="0"/>
              <w:numPr>
                <w:ilvl w:val="0"/>
                <w:numId w:val="34"/>
              </w:numPr>
              <w:suppressAutoHyphens/>
              <w:snapToGrid w:val="0"/>
              <w:spacing w:after="0" w:line="276" w:lineRule="auto"/>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fi-FI"/>
              </w:rPr>
              <w:t>Membuat laporan</w:t>
            </w:r>
            <w:r w:rsidRPr="00227ECF">
              <w:rPr>
                <w:rFonts w:ascii="Times New Roman" w:hAnsi="Times New Roman" w:cs="Times New Roman"/>
                <w:sz w:val="24"/>
                <w:szCs w:val="24"/>
                <w:lang w:val="id-ID"/>
              </w:rPr>
              <w:t xml:space="preserve"> kegiatan sub komite kredensial kepada Ketua Komite Keperawatan</w:t>
            </w:r>
          </w:p>
        </w:tc>
      </w:tr>
      <w:tr w:rsidR="00624E84" w:rsidRPr="00227ECF" w14:paraId="61D82D48" w14:textId="77777777" w:rsidTr="00624E84">
        <w:trPr>
          <w:trHeight w:val="647"/>
        </w:trPr>
        <w:tc>
          <w:tcPr>
            <w:tcW w:w="567" w:type="dxa"/>
            <w:tcBorders>
              <w:top w:val="single" w:sz="4" w:space="0" w:color="000000"/>
              <w:left w:val="single" w:sz="4" w:space="0" w:color="000000"/>
              <w:bottom w:val="single" w:sz="4" w:space="0" w:color="000000"/>
            </w:tcBorders>
            <w:shd w:val="clear" w:color="auto" w:fill="auto"/>
          </w:tcPr>
          <w:p w14:paraId="7B4BE82A"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lastRenderedPageBreak/>
              <w:t>8</w:t>
            </w:r>
          </w:p>
        </w:tc>
        <w:tc>
          <w:tcPr>
            <w:tcW w:w="2557" w:type="dxa"/>
            <w:tcBorders>
              <w:top w:val="single" w:sz="4" w:space="0" w:color="000000"/>
              <w:left w:val="single" w:sz="4" w:space="0" w:color="000000"/>
              <w:bottom w:val="single" w:sz="4" w:space="0" w:color="000000"/>
            </w:tcBorders>
            <w:shd w:val="clear" w:color="auto" w:fill="auto"/>
          </w:tcPr>
          <w:p w14:paraId="2A168AEC" w14:textId="77777777" w:rsidR="00624E84" w:rsidRPr="00227ECF" w:rsidRDefault="00624E84"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HASIL KERJA</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3DDC365C" w14:textId="77777777" w:rsidR="00624E84" w:rsidRPr="00227ECF" w:rsidRDefault="00624E84" w:rsidP="007D5A8D">
            <w:pPr>
              <w:pStyle w:val="ListParagraph"/>
              <w:widowControl w:val="0"/>
              <w:numPr>
                <w:ilvl w:val="0"/>
                <w:numId w:val="28"/>
              </w:numPr>
              <w:suppressAutoHyphens/>
              <w:snapToGrid w:val="0"/>
              <w:spacing w:after="0" w:line="276" w:lineRule="auto"/>
              <w:ind w:left="40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Terlaksana program kegiatan Sub Komite Kredensial dan dilakukan evaluasi per-triwulan dan penyelesaian laporan paling lambat tanggal 10 bulan berikutnya (dengan pencapaian minimal 85% )  </w:t>
            </w:r>
          </w:p>
          <w:p w14:paraId="441E2ADB" w14:textId="77777777" w:rsidR="00624E84" w:rsidRPr="00227ECF" w:rsidRDefault="00624E84" w:rsidP="007D5A8D">
            <w:pPr>
              <w:pStyle w:val="ListParagraph"/>
              <w:widowControl w:val="0"/>
              <w:numPr>
                <w:ilvl w:val="0"/>
                <w:numId w:val="28"/>
              </w:numPr>
              <w:suppressAutoHyphens/>
              <w:snapToGrid w:val="0"/>
              <w:spacing w:after="0" w:line="276" w:lineRule="auto"/>
              <w:ind w:left="40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lastRenderedPageBreak/>
              <w:t>Tersedia dokumen regulasi (Kebijakan, Pedoman / Panduan, SPO ) terkait Sub Komite Kredensial .</w:t>
            </w:r>
          </w:p>
          <w:p w14:paraId="545EFFAE" w14:textId="77777777" w:rsidR="00624E84" w:rsidRPr="00227ECF" w:rsidRDefault="00624E84" w:rsidP="007D5A8D">
            <w:pPr>
              <w:pStyle w:val="ListParagraph"/>
              <w:widowControl w:val="0"/>
              <w:numPr>
                <w:ilvl w:val="0"/>
                <w:numId w:val="28"/>
              </w:numPr>
              <w:suppressAutoHyphens/>
              <w:snapToGrid w:val="0"/>
              <w:spacing w:after="0" w:line="276" w:lineRule="auto"/>
              <w:ind w:left="40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Terlaksana  proses kredensial tenaga keperawatan dengan pemberian kewenangan klinis dan keputusan Direktur RS tentang penugasan klinis (minimal 85 % ) </w:t>
            </w:r>
          </w:p>
          <w:p w14:paraId="5B83942B" w14:textId="77777777" w:rsidR="00624E84" w:rsidRPr="00227ECF" w:rsidRDefault="00624E84" w:rsidP="007D5A8D">
            <w:pPr>
              <w:pStyle w:val="ListParagraph"/>
              <w:widowControl w:val="0"/>
              <w:numPr>
                <w:ilvl w:val="0"/>
                <w:numId w:val="28"/>
              </w:numPr>
              <w:suppressAutoHyphens/>
              <w:snapToGrid w:val="0"/>
              <w:spacing w:after="0" w:line="276" w:lineRule="auto"/>
              <w:ind w:left="400"/>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Terlaksana pengurusan perizinan ( STR</w:t>
            </w:r>
            <w:r w:rsidR="00F660BD" w:rsidRPr="00227ECF">
              <w:rPr>
                <w:rFonts w:ascii="Times New Roman" w:hAnsi="Times New Roman" w:cs="Times New Roman"/>
                <w:sz w:val="24"/>
                <w:szCs w:val="24"/>
                <w:lang w:val="en-ID"/>
              </w:rPr>
              <w:t xml:space="preserve"> dan</w:t>
            </w:r>
            <w:r w:rsidRPr="00227ECF">
              <w:rPr>
                <w:rFonts w:ascii="Times New Roman" w:hAnsi="Times New Roman" w:cs="Times New Roman"/>
                <w:sz w:val="24"/>
                <w:szCs w:val="24"/>
                <w:lang w:val="id-ID"/>
              </w:rPr>
              <w:t xml:space="preserve"> SIPP) secara lengkap untuk tenaga keperawatan ( minimal 95% ) </w:t>
            </w:r>
          </w:p>
        </w:tc>
      </w:tr>
      <w:tr w:rsidR="00624E84" w:rsidRPr="00227ECF" w14:paraId="4D3FBA01" w14:textId="77777777" w:rsidTr="00624E84">
        <w:trPr>
          <w:trHeight w:val="647"/>
        </w:trPr>
        <w:tc>
          <w:tcPr>
            <w:tcW w:w="567" w:type="dxa"/>
            <w:tcBorders>
              <w:top w:val="single" w:sz="4" w:space="0" w:color="000000"/>
              <w:left w:val="single" w:sz="4" w:space="0" w:color="000000"/>
              <w:bottom w:val="single" w:sz="4" w:space="0" w:color="000000"/>
            </w:tcBorders>
            <w:shd w:val="clear" w:color="auto" w:fill="auto"/>
          </w:tcPr>
          <w:p w14:paraId="3D4E0011"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lastRenderedPageBreak/>
              <w:t>9</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74656F01" w14:textId="77777777" w:rsidR="00624E84" w:rsidRPr="00227ECF" w:rsidRDefault="00624E84"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rPr>
              <w:t>WEWENANG</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p w14:paraId="7260699A" w14:textId="77777777" w:rsidR="00624E84" w:rsidRPr="00227ECF" w:rsidRDefault="00624E84" w:rsidP="007D5A8D">
            <w:pPr>
              <w:pStyle w:val="ListParagraph"/>
              <w:widowControl w:val="0"/>
              <w:numPr>
                <w:ilvl w:val="0"/>
                <w:numId w:val="36"/>
              </w:numPr>
              <w:spacing w:after="0" w:line="276" w:lineRule="auto"/>
              <w:ind w:left="454" w:hanging="454"/>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Memberikan rekomendasi Rincian Kewenangan Klinis  untuk memperoleh surat penugasan klinis dari Direktur RS</w:t>
            </w:r>
          </w:p>
          <w:p w14:paraId="77C03D0A" w14:textId="77777777" w:rsidR="00624E84" w:rsidRPr="00227ECF" w:rsidRDefault="00624E84" w:rsidP="007D5A8D">
            <w:pPr>
              <w:pStyle w:val="ListParagraph"/>
              <w:widowControl w:val="0"/>
              <w:numPr>
                <w:ilvl w:val="0"/>
                <w:numId w:val="36"/>
              </w:numPr>
              <w:spacing w:after="0" w:line="276" w:lineRule="auto"/>
              <w:ind w:left="410" w:hanging="425"/>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Memberikan rekomendasi penolakan kewenangan klinis, perubahan, penangguhan kewenangan klinis tertentu, sampai dengan pencabutan ijin melakukan pelayanan.</w:t>
            </w:r>
          </w:p>
          <w:p w14:paraId="24F2B1D4" w14:textId="77777777" w:rsidR="00624E84" w:rsidRPr="00227ECF" w:rsidRDefault="00624E84" w:rsidP="007D5A8D">
            <w:pPr>
              <w:pStyle w:val="ListParagraph"/>
              <w:widowControl w:val="0"/>
              <w:numPr>
                <w:ilvl w:val="0"/>
                <w:numId w:val="36"/>
              </w:numPr>
              <w:spacing w:after="0" w:line="276" w:lineRule="auto"/>
              <w:ind w:left="410" w:hanging="425"/>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Melakukan koordinasi dengan sub komite mutu profesi dan sub komite etik &amp; disiplin profesi keperawatan untuk menindaklanjuti penugasan klinis staf keperawatan.</w:t>
            </w:r>
          </w:p>
          <w:p w14:paraId="0D9CDBF9" w14:textId="77777777" w:rsidR="00624E84" w:rsidRPr="00227ECF" w:rsidRDefault="00624E84" w:rsidP="007D5A8D">
            <w:pPr>
              <w:pStyle w:val="ListParagraph"/>
              <w:widowControl w:val="0"/>
              <w:numPr>
                <w:ilvl w:val="0"/>
                <w:numId w:val="36"/>
              </w:numPr>
              <w:spacing w:after="0" w:line="276" w:lineRule="auto"/>
              <w:ind w:left="410" w:hanging="425"/>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Melakukan proses kredensial dan re-kredensial staf keperawatan.</w:t>
            </w:r>
          </w:p>
          <w:p w14:paraId="55AF9DA6" w14:textId="77777777" w:rsidR="00624E84" w:rsidRPr="00227ECF" w:rsidRDefault="00624E84" w:rsidP="007D5A8D">
            <w:pPr>
              <w:pStyle w:val="ListParagraph"/>
              <w:widowControl w:val="0"/>
              <w:numPr>
                <w:ilvl w:val="0"/>
                <w:numId w:val="36"/>
              </w:numPr>
              <w:spacing w:after="0" w:line="276" w:lineRule="auto"/>
              <w:ind w:left="410" w:hanging="425"/>
              <w:contextualSpacing w:val="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Mengusulkan rekomendasi </w:t>
            </w:r>
            <w:r w:rsidRPr="00227ECF">
              <w:rPr>
                <w:rFonts w:ascii="Times New Roman" w:hAnsi="Times New Roman" w:cs="Times New Roman"/>
                <w:sz w:val="24"/>
                <w:szCs w:val="24"/>
                <w:lang w:val="sv-SE"/>
              </w:rPr>
              <w:t xml:space="preserve">pendidikan </w:t>
            </w:r>
            <w:r w:rsidRPr="00227ECF">
              <w:rPr>
                <w:rFonts w:ascii="Times New Roman" w:hAnsi="Times New Roman" w:cs="Times New Roman"/>
                <w:sz w:val="24"/>
                <w:szCs w:val="24"/>
                <w:lang w:val="id-ID"/>
              </w:rPr>
              <w:t>&amp;</w:t>
            </w:r>
            <w:r w:rsidRPr="00227ECF">
              <w:rPr>
                <w:rFonts w:ascii="Times New Roman" w:hAnsi="Times New Roman" w:cs="Times New Roman"/>
                <w:sz w:val="24"/>
                <w:szCs w:val="24"/>
                <w:lang w:val="sv-SE"/>
              </w:rPr>
              <w:t xml:space="preserve"> pelatihan </w:t>
            </w:r>
            <w:r w:rsidRPr="00227ECF">
              <w:rPr>
                <w:rFonts w:ascii="Times New Roman" w:hAnsi="Times New Roman" w:cs="Times New Roman"/>
                <w:sz w:val="24"/>
                <w:szCs w:val="24"/>
                <w:lang w:val="id-ID"/>
              </w:rPr>
              <w:t xml:space="preserve">(formal dan informal) dan </w:t>
            </w:r>
            <w:r w:rsidRPr="00227ECF">
              <w:rPr>
                <w:rFonts w:ascii="Times New Roman" w:hAnsi="Times New Roman" w:cs="Times New Roman"/>
                <w:sz w:val="24"/>
                <w:szCs w:val="24"/>
                <w:lang w:val="sv-SE"/>
              </w:rPr>
              <w:t xml:space="preserve">career path tenaga keperawatan </w:t>
            </w:r>
          </w:p>
        </w:tc>
      </w:tr>
      <w:tr w:rsidR="00624E84" w:rsidRPr="00227ECF" w14:paraId="478814A5" w14:textId="77777777" w:rsidTr="00624E84">
        <w:trPr>
          <w:trHeight w:val="2141"/>
        </w:trPr>
        <w:tc>
          <w:tcPr>
            <w:tcW w:w="567" w:type="dxa"/>
            <w:tcBorders>
              <w:top w:val="single" w:sz="4" w:space="0" w:color="000000"/>
              <w:left w:val="single" w:sz="4" w:space="0" w:color="000000"/>
              <w:bottom w:val="single" w:sz="4" w:space="0" w:color="000000"/>
            </w:tcBorders>
            <w:shd w:val="clear" w:color="auto" w:fill="auto"/>
          </w:tcPr>
          <w:p w14:paraId="20CF83E5"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10</w:t>
            </w:r>
            <w:r w:rsidRPr="00227ECF">
              <w:rPr>
                <w:rFonts w:ascii="Times New Roman" w:hAnsi="Times New Roman" w:cs="Times New Roman"/>
                <w:sz w:val="24"/>
                <w:szCs w:val="24"/>
              </w:rPr>
              <w:t>.</w:t>
            </w:r>
          </w:p>
        </w:tc>
        <w:tc>
          <w:tcPr>
            <w:tcW w:w="2557" w:type="dxa"/>
            <w:tcBorders>
              <w:top w:val="single" w:sz="4" w:space="0" w:color="000000"/>
              <w:left w:val="single" w:sz="4" w:space="0" w:color="000000"/>
              <w:bottom w:val="single" w:sz="4" w:space="0" w:color="000000"/>
            </w:tcBorders>
            <w:shd w:val="clear" w:color="auto" w:fill="auto"/>
          </w:tcPr>
          <w:p w14:paraId="54039F43" w14:textId="77777777" w:rsidR="00624E84" w:rsidRPr="00227ECF" w:rsidRDefault="00624E84"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PERSYARATAN JABATAN</w:t>
            </w:r>
          </w:p>
        </w:tc>
        <w:tc>
          <w:tcPr>
            <w:tcW w:w="6090"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2114"/>
              <w:gridCol w:w="284"/>
              <w:gridCol w:w="3683"/>
            </w:tblGrid>
            <w:tr w:rsidR="00624E84" w:rsidRPr="00227ECF" w14:paraId="3BF09404" w14:textId="77777777" w:rsidTr="00E6419F">
              <w:tc>
                <w:tcPr>
                  <w:tcW w:w="2114" w:type="dxa"/>
                  <w:shd w:val="clear" w:color="auto" w:fill="auto"/>
                </w:tcPr>
                <w:p w14:paraId="2A01BA96"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Pendidikan Formal </w:t>
                  </w:r>
                </w:p>
              </w:tc>
              <w:tc>
                <w:tcPr>
                  <w:tcW w:w="284" w:type="dxa"/>
                  <w:shd w:val="clear" w:color="auto" w:fill="auto"/>
                </w:tcPr>
                <w:p w14:paraId="1F5FDFE4" w14:textId="77777777" w:rsidR="00624E84" w:rsidRPr="00227ECF" w:rsidRDefault="00624E84" w:rsidP="00227ECF">
                  <w:pPr>
                    <w:pStyle w:val="Normal1"/>
                    <w:tabs>
                      <w:tab w:val="clear" w:pos="720"/>
                    </w:tabs>
                    <w:spacing w:line="276"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683" w:type="dxa"/>
                  <w:shd w:val="clear" w:color="auto" w:fill="auto"/>
                </w:tcPr>
                <w:p w14:paraId="3C1CE7AC" w14:textId="77777777" w:rsidR="00624E84" w:rsidRPr="00227ECF" w:rsidRDefault="00624E84"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D-III / </w:t>
                  </w:r>
                  <w:r w:rsidRPr="00227ECF">
                    <w:rPr>
                      <w:rFonts w:ascii="Times New Roman" w:hAnsi="Times New Roman" w:cs="Times New Roman"/>
                      <w:sz w:val="24"/>
                      <w:szCs w:val="24"/>
                    </w:rPr>
                    <w:t>S</w:t>
                  </w:r>
                  <w:r w:rsidRPr="00227ECF">
                    <w:rPr>
                      <w:rFonts w:ascii="Times New Roman" w:hAnsi="Times New Roman" w:cs="Times New Roman"/>
                      <w:sz w:val="24"/>
                      <w:szCs w:val="24"/>
                      <w:lang w:val="id-ID"/>
                    </w:rPr>
                    <w:t>-1 Keperawatan / Ners</w:t>
                  </w:r>
                </w:p>
              </w:tc>
            </w:tr>
            <w:tr w:rsidR="00624E84" w:rsidRPr="00227ECF" w14:paraId="151E35FF" w14:textId="77777777" w:rsidTr="00E6419F">
              <w:tc>
                <w:tcPr>
                  <w:tcW w:w="2114" w:type="dxa"/>
                  <w:shd w:val="clear" w:color="auto" w:fill="auto"/>
                </w:tcPr>
                <w:p w14:paraId="176B31D3" w14:textId="77777777" w:rsidR="00624E84" w:rsidRPr="00227ECF" w:rsidRDefault="00624E84" w:rsidP="00227ECF">
                  <w:pPr>
                    <w:tabs>
                      <w:tab w:val="left" w:pos="363"/>
                    </w:tabs>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Pendidikan </w:t>
                  </w:r>
                </w:p>
                <w:p w14:paraId="0663335D"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Non Formal            </w:t>
                  </w:r>
                </w:p>
              </w:tc>
              <w:tc>
                <w:tcPr>
                  <w:tcW w:w="284" w:type="dxa"/>
                  <w:shd w:val="clear" w:color="auto" w:fill="auto"/>
                </w:tcPr>
                <w:p w14:paraId="26B623BE" w14:textId="77777777" w:rsidR="00624E84" w:rsidRPr="00227ECF" w:rsidRDefault="00624E84" w:rsidP="00227ECF">
                  <w:pPr>
                    <w:pStyle w:val="Normal1"/>
                    <w:tabs>
                      <w:tab w:val="clear" w:pos="720"/>
                    </w:tabs>
                    <w:spacing w:line="276"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683" w:type="dxa"/>
                  <w:shd w:val="clear" w:color="auto" w:fill="auto"/>
                </w:tcPr>
                <w:p w14:paraId="34860944" w14:textId="77777777" w:rsidR="00624E84" w:rsidRPr="00227ECF" w:rsidRDefault="00624E84" w:rsidP="00227ECF">
                  <w:pPr>
                    <w:widowControl w:val="0"/>
                    <w:snapToGrid w:val="0"/>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 xml:space="preserve">Diklat  Sub </w:t>
                  </w:r>
                  <w:r w:rsidRPr="00227ECF">
                    <w:rPr>
                      <w:rFonts w:ascii="Times New Roman" w:hAnsi="Times New Roman" w:cs="Times New Roman"/>
                      <w:sz w:val="24"/>
                      <w:szCs w:val="24"/>
                    </w:rPr>
                    <w:t>K</w:t>
                  </w:r>
                  <w:r w:rsidRPr="00227ECF">
                    <w:rPr>
                      <w:rFonts w:ascii="Times New Roman" w:hAnsi="Times New Roman" w:cs="Times New Roman"/>
                      <w:sz w:val="24"/>
                      <w:szCs w:val="24"/>
                      <w:lang w:val="id-ID"/>
                    </w:rPr>
                    <w:t>omite Kredensial Keperawatan</w:t>
                  </w:r>
                </w:p>
              </w:tc>
            </w:tr>
            <w:tr w:rsidR="00624E84" w:rsidRPr="00227ECF" w14:paraId="181B6D77" w14:textId="77777777" w:rsidTr="00E6419F">
              <w:tc>
                <w:tcPr>
                  <w:tcW w:w="2114" w:type="dxa"/>
                  <w:shd w:val="clear" w:color="auto" w:fill="auto"/>
                </w:tcPr>
                <w:p w14:paraId="430A2545"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Masa Kerja             </w:t>
                  </w:r>
                </w:p>
              </w:tc>
              <w:tc>
                <w:tcPr>
                  <w:tcW w:w="284" w:type="dxa"/>
                  <w:shd w:val="clear" w:color="auto" w:fill="auto"/>
                </w:tcPr>
                <w:p w14:paraId="7744934B" w14:textId="77777777" w:rsidR="00624E84" w:rsidRPr="00227ECF" w:rsidRDefault="00624E84" w:rsidP="00227ECF">
                  <w:pPr>
                    <w:pStyle w:val="Normal1"/>
                    <w:tabs>
                      <w:tab w:val="clear" w:pos="720"/>
                    </w:tabs>
                    <w:spacing w:line="276" w:lineRule="auto"/>
                    <w:jc w:val="both"/>
                    <w:rPr>
                      <w:rFonts w:ascii="Times New Roman" w:eastAsia="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683" w:type="dxa"/>
                  <w:shd w:val="clear" w:color="auto" w:fill="auto"/>
                </w:tcPr>
                <w:p w14:paraId="1CD38C2D" w14:textId="77777777" w:rsidR="00624E84" w:rsidRPr="00227ECF" w:rsidRDefault="00624E84" w:rsidP="00227ECF">
                  <w:pPr>
                    <w:pStyle w:val="Normal1"/>
                    <w:tabs>
                      <w:tab w:val="clear" w:pos="720"/>
                    </w:tabs>
                    <w:spacing w:line="276" w:lineRule="auto"/>
                    <w:jc w:val="both"/>
                    <w:rPr>
                      <w:rFonts w:ascii="Times New Roman" w:eastAsia="Times New Roman" w:hAnsi="Times New Roman" w:cs="Times New Roman"/>
                      <w:color w:val="auto"/>
                      <w:szCs w:val="24"/>
                      <w:lang w:val="id-ID"/>
                    </w:rPr>
                  </w:pPr>
                  <w:r w:rsidRPr="00227ECF">
                    <w:rPr>
                      <w:rFonts w:ascii="Times New Roman" w:eastAsia="Times New Roman" w:hAnsi="Times New Roman" w:cs="Times New Roman"/>
                      <w:color w:val="auto"/>
                      <w:szCs w:val="24"/>
                      <w:lang w:val="id-ID"/>
                    </w:rPr>
                    <w:t>D-III  : 8</w:t>
                  </w:r>
                  <w:r w:rsidRPr="00227ECF">
                    <w:rPr>
                      <w:rFonts w:ascii="Times New Roman" w:eastAsia="Times New Roman" w:hAnsi="Times New Roman" w:cs="Times New Roman"/>
                      <w:color w:val="auto"/>
                      <w:szCs w:val="24"/>
                    </w:rPr>
                    <w:t xml:space="preserve"> tahun  </w:t>
                  </w:r>
                </w:p>
                <w:p w14:paraId="7AB54B6C"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rPr>
                  </w:pPr>
                  <w:r w:rsidRPr="00227ECF">
                    <w:rPr>
                      <w:rFonts w:ascii="Times New Roman" w:eastAsia="Times New Roman" w:hAnsi="Times New Roman" w:cs="Times New Roman"/>
                      <w:color w:val="auto"/>
                      <w:szCs w:val="24"/>
                      <w:lang w:val="id-ID"/>
                    </w:rPr>
                    <w:t>S-1     : 6</w:t>
                  </w:r>
                  <w:r w:rsidRPr="00227ECF">
                    <w:rPr>
                      <w:rFonts w:ascii="Times New Roman" w:eastAsia="Times New Roman" w:hAnsi="Times New Roman" w:cs="Times New Roman"/>
                      <w:color w:val="auto"/>
                      <w:szCs w:val="24"/>
                    </w:rPr>
                    <w:t xml:space="preserve"> tahun  </w:t>
                  </w:r>
                </w:p>
              </w:tc>
            </w:tr>
            <w:tr w:rsidR="00624E84" w:rsidRPr="00227ECF" w14:paraId="0E9BF890" w14:textId="77777777" w:rsidTr="00E6419F">
              <w:tc>
                <w:tcPr>
                  <w:tcW w:w="2114" w:type="dxa"/>
                  <w:shd w:val="clear" w:color="auto" w:fill="auto"/>
                </w:tcPr>
                <w:p w14:paraId="6F433230"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Pengalaman Jabatan           </w:t>
                  </w:r>
                </w:p>
              </w:tc>
              <w:tc>
                <w:tcPr>
                  <w:tcW w:w="284" w:type="dxa"/>
                  <w:shd w:val="clear" w:color="auto" w:fill="auto"/>
                </w:tcPr>
                <w:p w14:paraId="7FE951F8" w14:textId="77777777" w:rsidR="00624E84" w:rsidRPr="00227ECF" w:rsidRDefault="00624E84" w:rsidP="00227ECF">
                  <w:pPr>
                    <w:pStyle w:val="Normal1"/>
                    <w:tabs>
                      <w:tab w:val="clear" w:pos="720"/>
                    </w:tabs>
                    <w:spacing w:line="276" w:lineRule="auto"/>
                    <w:jc w:val="both"/>
                    <w:rPr>
                      <w:rFonts w:ascii="Times New Roman" w:hAnsi="Times New Roman" w:cs="Times New Roman"/>
                      <w:szCs w:val="24"/>
                      <w:lang w:val="sv-SE"/>
                    </w:rPr>
                  </w:pPr>
                  <w:r w:rsidRPr="00227ECF">
                    <w:rPr>
                      <w:rFonts w:ascii="Times New Roman" w:hAnsi="Times New Roman" w:cs="Times New Roman"/>
                      <w:color w:val="auto"/>
                      <w:szCs w:val="24"/>
                      <w:lang w:val="id-ID"/>
                    </w:rPr>
                    <w:t>:</w:t>
                  </w:r>
                </w:p>
              </w:tc>
              <w:tc>
                <w:tcPr>
                  <w:tcW w:w="3683" w:type="dxa"/>
                  <w:shd w:val="clear" w:color="auto" w:fill="auto"/>
                </w:tcPr>
                <w:p w14:paraId="34FAA515" w14:textId="77777777" w:rsidR="00624E84" w:rsidRPr="00227ECF" w:rsidRDefault="00624E84" w:rsidP="00227ECF">
                  <w:pPr>
                    <w:spacing w:after="0" w:line="276" w:lineRule="auto"/>
                    <w:ind w:right="560"/>
                    <w:jc w:val="both"/>
                    <w:rPr>
                      <w:rFonts w:ascii="Times New Roman" w:hAnsi="Times New Roman" w:cs="Times New Roman"/>
                      <w:sz w:val="24"/>
                      <w:szCs w:val="24"/>
                    </w:rPr>
                  </w:pPr>
                  <w:r w:rsidRPr="00227ECF">
                    <w:rPr>
                      <w:rFonts w:ascii="Times New Roman" w:hAnsi="Times New Roman" w:cs="Times New Roman"/>
                      <w:sz w:val="24"/>
                      <w:szCs w:val="24"/>
                      <w:lang w:val="sv-SE"/>
                    </w:rPr>
                    <w:t xml:space="preserve">Pernah menjabat sebagai </w:t>
                  </w:r>
                  <w:r w:rsidRPr="00227ECF">
                    <w:rPr>
                      <w:rFonts w:ascii="Times New Roman" w:hAnsi="Times New Roman" w:cs="Times New Roman"/>
                      <w:sz w:val="24"/>
                      <w:szCs w:val="24"/>
                      <w:lang w:val="id-ID"/>
                    </w:rPr>
                    <w:t>Kepala Keperawatan RS</w:t>
                  </w:r>
                </w:p>
              </w:tc>
            </w:tr>
            <w:tr w:rsidR="00624E84" w:rsidRPr="00227ECF" w14:paraId="223EC485" w14:textId="77777777" w:rsidTr="00E6419F">
              <w:tc>
                <w:tcPr>
                  <w:tcW w:w="2114" w:type="dxa"/>
                  <w:shd w:val="clear" w:color="auto" w:fill="auto"/>
                </w:tcPr>
                <w:p w14:paraId="109B6F4D"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Persyaratan lain  </w:t>
                  </w:r>
                </w:p>
              </w:tc>
              <w:tc>
                <w:tcPr>
                  <w:tcW w:w="284" w:type="dxa"/>
                  <w:shd w:val="clear" w:color="auto" w:fill="auto"/>
                </w:tcPr>
                <w:p w14:paraId="36099F49" w14:textId="77777777" w:rsidR="00624E84" w:rsidRPr="00227ECF" w:rsidRDefault="00624E84" w:rsidP="00227ECF">
                  <w:pPr>
                    <w:pStyle w:val="Normal1"/>
                    <w:tabs>
                      <w:tab w:val="clear" w:pos="720"/>
                    </w:tabs>
                    <w:spacing w:line="276" w:lineRule="auto"/>
                    <w:jc w:val="both"/>
                    <w:rPr>
                      <w:rFonts w:ascii="Times New Roman" w:hAnsi="Times New Roman" w:cs="Times New Roman"/>
                      <w:color w:val="auto"/>
                      <w:szCs w:val="24"/>
                      <w:lang w:val="da-DK"/>
                    </w:rPr>
                  </w:pPr>
                  <w:r w:rsidRPr="00227ECF">
                    <w:rPr>
                      <w:rFonts w:ascii="Times New Roman" w:hAnsi="Times New Roman" w:cs="Times New Roman"/>
                      <w:color w:val="auto"/>
                      <w:szCs w:val="24"/>
                      <w:lang w:val="id-ID"/>
                    </w:rPr>
                    <w:t>:</w:t>
                  </w:r>
                </w:p>
              </w:tc>
              <w:tc>
                <w:tcPr>
                  <w:tcW w:w="3683" w:type="dxa"/>
                  <w:shd w:val="clear" w:color="auto" w:fill="auto"/>
                </w:tcPr>
                <w:p w14:paraId="2A3083D8" w14:textId="77777777" w:rsidR="00624E84" w:rsidRPr="00227ECF" w:rsidRDefault="00624E84" w:rsidP="00227ECF">
                  <w:pPr>
                    <w:pStyle w:val="Normal1"/>
                    <w:tabs>
                      <w:tab w:val="clear" w:pos="720"/>
                    </w:tabs>
                    <w:spacing w:line="276" w:lineRule="auto"/>
                    <w:jc w:val="both"/>
                    <w:rPr>
                      <w:rFonts w:ascii="Times New Roman" w:hAnsi="Times New Roman" w:cs="Times New Roman"/>
                      <w:szCs w:val="24"/>
                    </w:rPr>
                  </w:pPr>
                  <w:r w:rsidRPr="00227ECF">
                    <w:rPr>
                      <w:rFonts w:ascii="Times New Roman" w:hAnsi="Times New Roman" w:cs="Times New Roman"/>
                      <w:color w:val="auto"/>
                      <w:szCs w:val="24"/>
                      <w:lang w:val="da-DK"/>
                    </w:rPr>
                    <w:t xml:space="preserve">Telah memenuhi kompetensi sebagai </w:t>
                  </w:r>
                  <w:r w:rsidRPr="00227ECF">
                    <w:rPr>
                      <w:rFonts w:ascii="Times New Roman" w:hAnsi="Times New Roman" w:cs="Times New Roman"/>
                      <w:szCs w:val="24"/>
                      <w:lang w:val="id-ID"/>
                    </w:rPr>
                    <w:t>Sub Komite Kedensial</w:t>
                  </w:r>
                </w:p>
              </w:tc>
            </w:tr>
          </w:tbl>
          <w:p w14:paraId="5D05EDFE" w14:textId="77777777" w:rsidR="00624E84" w:rsidRPr="00227ECF" w:rsidRDefault="00624E84" w:rsidP="00227ECF">
            <w:pPr>
              <w:tabs>
                <w:tab w:val="left" w:pos="363"/>
              </w:tabs>
              <w:snapToGrid w:val="0"/>
              <w:spacing w:after="0" w:line="276" w:lineRule="auto"/>
              <w:rPr>
                <w:rFonts w:ascii="Times New Roman" w:hAnsi="Times New Roman" w:cs="Times New Roman"/>
                <w:sz w:val="24"/>
                <w:szCs w:val="24"/>
              </w:rPr>
            </w:pPr>
          </w:p>
        </w:tc>
      </w:tr>
    </w:tbl>
    <w:p w14:paraId="4A8CE2F2" w14:textId="77777777" w:rsidR="00227ECF" w:rsidRDefault="00227ECF" w:rsidP="00227ECF">
      <w:pPr>
        <w:spacing w:after="0" w:line="360" w:lineRule="auto"/>
        <w:jc w:val="both"/>
        <w:rPr>
          <w:rFonts w:ascii="Times New Roman" w:hAnsi="Times New Roman" w:cs="Times New Roman"/>
          <w:b/>
          <w:sz w:val="24"/>
          <w:szCs w:val="24"/>
          <w:lang w:val="en-ID"/>
        </w:rPr>
      </w:pPr>
    </w:p>
    <w:p w14:paraId="19EB3210" w14:textId="77777777" w:rsidR="00227ECF" w:rsidRDefault="00227ECF" w:rsidP="00227ECF">
      <w:pPr>
        <w:spacing w:after="0" w:line="360" w:lineRule="auto"/>
        <w:jc w:val="both"/>
        <w:rPr>
          <w:rFonts w:ascii="Times New Roman" w:hAnsi="Times New Roman" w:cs="Times New Roman"/>
          <w:b/>
          <w:sz w:val="24"/>
          <w:szCs w:val="24"/>
          <w:lang w:val="en-ID"/>
        </w:rPr>
      </w:pPr>
    </w:p>
    <w:p w14:paraId="6EEC429D" w14:textId="77777777" w:rsidR="00227ECF" w:rsidRDefault="00227ECF" w:rsidP="00227ECF">
      <w:pPr>
        <w:spacing w:after="0" w:line="360" w:lineRule="auto"/>
        <w:jc w:val="both"/>
        <w:rPr>
          <w:rFonts w:ascii="Times New Roman" w:hAnsi="Times New Roman" w:cs="Times New Roman"/>
          <w:b/>
          <w:sz w:val="24"/>
          <w:szCs w:val="24"/>
          <w:lang w:val="en-ID"/>
        </w:rPr>
      </w:pPr>
    </w:p>
    <w:p w14:paraId="78C460B7" w14:textId="77777777" w:rsidR="00227ECF" w:rsidRDefault="00227ECF" w:rsidP="00227ECF">
      <w:pPr>
        <w:spacing w:after="0" w:line="360" w:lineRule="auto"/>
        <w:jc w:val="both"/>
        <w:rPr>
          <w:rFonts w:ascii="Times New Roman" w:hAnsi="Times New Roman" w:cs="Times New Roman"/>
          <w:b/>
          <w:sz w:val="24"/>
          <w:szCs w:val="24"/>
          <w:lang w:val="en-ID"/>
        </w:rPr>
      </w:pPr>
    </w:p>
    <w:p w14:paraId="20BF4B09" w14:textId="2D5A36E8" w:rsidR="00227ECF" w:rsidRDefault="00227ECF" w:rsidP="00227ECF">
      <w:pPr>
        <w:spacing w:after="0" w:line="360" w:lineRule="auto"/>
        <w:jc w:val="both"/>
        <w:rPr>
          <w:rFonts w:ascii="Times New Roman" w:hAnsi="Times New Roman" w:cs="Times New Roman"/>
          <w:b/>
          <w:sz w:val="24"/>
          <w:szCs w:val="24"/>
          <w:lang w:val="en-ID"/>
        </w:rPr>
      </w:pPr>
    </w:p>
    <w:p w14:paraId="78F9408A" w14:textId="0D2DDB4F" w:rsidR="006B3386" w:rsidRDefault="006B3386" w:rsidP="00227ECF">
      <w:pPr>
        <w:spacing w:after="0" w:line="360" w:lineRule="auto"/>
        <w:jc w:val="both"/>
        <w:rPr>
          <w:rFonts w:ascii="Times New Roman" w:hAnsi="Times New Roman" w:cs="Times New Roman"/>
          <w:b/>
          <w:sz w:val="24"/>
          <w:szCs w:val="24"/>
          <w:lang w:val="en-ID"/>
        </w:rPr>
      </w:pPr>
    </w:p>
    <w:p w14:paraId="33430BD7" w14:textId="2E29FC0A" w:rsidR="006B3386" w:rsidRDefault="006B3386" w:rsidP="00227ECF">
      <w:pPr>
        <w:spacing w:after="0" w:line="360" w:lineRule="auto"/>
        <w:jc w:val="both"/>
        <w:rPr>
          <w:rFonts w:ascii="Times New Roman" w:hAnsi="Times New Roman" w:cs="Times New Roman"/>
          <w:b/>
          <w:sz w:val="24"/>
          <w:szCs w:val="24"/>
          <w:lang w:val="en-ID"/>
        </w:rPr>
      </w:pPr>
    </w:p>
    <w:p w14:paraId="1BB6E9AC" w14:textId="532F1D63" w:rsidR="006B3386" w:rsidRDefault="006B3386" w:rsidP="00227ECF">
      <w:pPr>
        <w:spacing w:after="0" w:line="360" w:lineRule="auto"/>
        <w:jc w:val="both"/>
        <w:rPr>
          <w:rFonts w:ascii="Times New Roman" w:hAnsi="Times New Roman" w:cs="Times New Roman"/>
          <w:b/>
          <w:sz w:val="24"/>
          <w:szCs w:val="24"/>
          <w:lang w:val="en-ID"/>
        </w:rPr>
      </w:pPr>
    </w:p>
    <w:p w14:paraId="518737C1" w14:textId="77777777" w:rsidR="006B3386" w:rsidRDefault="006B3386" w:rsidP="00227ECF">
      <w:pPr>
        <w:spacing w:after="0" w:line="360" w:lineRule="auto"/>
        <w:jc w:val="both"/>
        <w:rPr>
          <w:rFonts w:ascii="Times New Roman" w:hAnsi="Times New Roman" w:cs="Times New Roman"/>
          <w:b/>
          <w:sz w:val="24"/>
          <w:szCs w:val="24"/>
          <w:lang w:val="en-ID"/>
        </w:rPr>
      </w:pPr>
    </w:p>
    <w:p w14:paraId="65AE6A2A" w14:textId="77777777" w:rsidR="00720D47" w:rsidRPr="00227ECF" w:rsidRDefault="005432CF" w:rsidP="007D5A8D">
      <w:pPr>
        <w:pStyle w:val="ListParagraph"/>
        <w:numPr>
          <w:ilvl w:val="0"/>
          <w:numId w:val="57"/>
        </w:numPr>
        <w:spacing w:after="0" w:line="360" w:lineRule="auto"/>
        <w:jc w:val="both"/>
        <w:rPr>
          <w:rFonts w:ascii="Times New Roman" w:hAnsi="Times New Roman" w:cs="Times New Roman"/>
          <w:b/>
          <w:sz w:val="24"/>
          <w:szCs w:val="24"/>
          <w:lang w:val="en-ID"/>
        </w:rPr>
      </w:pPr>
      <w:r w:rsidRPr="00227ECF">
        <w:rPr>
          <w:rFonts w:ascii="Times New Roman" w:hAnsi="Times New Roman" w:cs="Times New Roman"/>
          <w:b/>
          <w:sz w:val="24"/>
          <w:szCs w:val="24"/>
          <w:lang w:val="en-ID"/>
        </w:rPr>
        <w:lastRenderedPageBreak/>
        <w:t>URAIAN TUGAS SUB KOMITE ETIK &amp; DISIPLIN</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694"/>
        <w:gridCol w:w="5953"/>
      </w:tblGrid>
      <w:tr w:rsidR="00B535CC" w:rsidRPr="00227ECF" w14:paraId="4686D4B0" w14:textId="77777777" w:rsidTr="00CD605F">
        <w:tc>
          <w:tcPr>
            <w:tcW w:w="567" w:type="dxa"/>
          </w:tcPr>
          <w:p w14:paraId="706CA411"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1.</w:t>
            </w:r>
          </w:p>
        </w:tc>
        <w:tc>
          <w:tcPr>
            <w:tcW w:w="2694" w:type="dxa"/>
          </w:tcPr>
          <w:p w14:paraId="12DF09D4"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NAMA JABATAN</w:t>
            </w:r>
          </w:p>
        </w:tc>
        <w:tc>
          <w:tcPr>
            <w:tcW w:w="5953" w:type="dxa"/>
          </w:tcPr>
          <w:p w14:paraId="1188C1FD" w14:textId="77777777" w:rsidR="00B535CC" w:rsidRPr="00227ECF" w:rsidRDefault="00B535CC" w:rsidP="00CD605F">
            <w:pPr>
              <w:spacing w:after="0" w:line="276" w:lineRule="auto"/>
              <w:rPr>
                <w:rFonts w:ascii="Times New Roman" w:hAnsi="Times New Roman" w:cs="Times New Roman"/>
                <w:bCs/>
                <w:iCs/>
                <w:sz w:val="24"/>
                <w:szCs w:val="24"/>
                <w:lang w:val="id-ID"/>
              </w:rPr>
            </w:pPr>
          </w:p>
        </w:tc>
      </w:tr>
      <w:tr w:rsidR="00C726DF" w:rsidRPr="00227ECF" w14:paraId="59541BBD" w14:textId="77777777" w:rsidTr="00C726DF">
        <w:tc>
          <w:tcPr>
            <w:tcW w:w="567" w:type="dxa"/>
          </w:tcPr>
          <w:p w14:paraId="3AA1BE9B" w14:textId="77777777" w:rsidR="00C726DF" w:rsidRPr="00227ECF" w:rsidRDefault="00C726DF"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2.</w:t>
            </w:r>
          </w:p>
        </w:tc>
        <w:tc>
          <w:tcPr>
            <w:tcW w:w="2694" w:type="dxa"/>
          </w:tcPr>
          <w:p w14:paraId="6A1A16B3" w14:textId="77777777" w:rsidR="00C726DF" w:rsidRPr="00227ECF" w:rsidRDefault="00C726DF" w:rsidP="00227EC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UNIT KERJA</w:t>
            </w:r>
          </w:p>
        </w:tc>
        <w:tc>
          <w:tcPr>
            <w:tcW w:w="5953" w:type="dxa"/>
          </w:tcPr>
          <w:p w14:paraId="05E5BB6E" w14:textId="47AFD6BA" w:rsidR="00C726DF" w:rsidRPr="006509B8" w:rsidRDefault="00C726DF" w:rsidP="00227EC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Komite Keperawatan </w:t>
            </w:r>
            <w:r w:rsidRPr="00227ECF">
              <w:rPr>
                <w:rFonts w:ascii="Times New Roman" w:hAnsi="Times New Roman" w:cs="Times New Roman"/>
                <w:bCs/>
                <w:iCs/>
                <w:sz w:val="24"/>
                <w:szCs w:val="24"/>
                <w:lang w:val="id-ID"/>
              </w:rPr>
              <w:t xml:space="preserve">RS </w:t>
            </w:r>
            <w:r w:rsidR="006509B8">
              <w:rPr>
                <w:rFonts w:ascii="Times New Roman" w:hAnsi="Times New Roman" w:cs="Times New Roman"/>
                <w:bCs/>
                <w:iCs/>
                <w:sz w:val="24"/>
                <w:szCs w:val="24"/>
              </w:rPr>
              <w:t>Dharma Nugraha</w:t>
            </w:r>
          </w:p>
        </w:tc>
      </w:tr>
      <w:tr w:rsidR="00C726DF" w:rsidRPr="00227ECF" w14:paraId="2B7FF331" w14:textId="77777777" w:rsidTr="00227ECF">
        <w:trPr>
          <w:trHeight w:val="1470"/>
        </w:trPr>
        <w:tc>
          <w:tcPr>
            <w:tcW w:w="567" w:type="dxa"/>
          </w:tcPr>
          <w:p w14:paraId="0AB90505"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3</w:t>
            </w:r>
            <w:r w:rsidRPr="00227ECF">
              <w:rPr>
                <w:rFonts w:ascii="Times New Roman" w:hAnsi="Times New Roman" w:cs="Times New Roman"/>
                <w:sz w:val="24"/>
                <w:szCs w:val="24"/>
              </w:rPr>
              <w:t>.</w:t>
            </w:r>
          </w:p>
        </w:tc>
        <w:tc>
          <w:tcPr>
            <w:tcW w:w="2694" w:type="dxa"/>
          </w:tcPr>
          <w:p w14:paraId="77023EBF" w14:textId="77777777" w:rsidR="00C726DF" w:rsidRPr="00227ECF" w:rsidRDefault="00C726DF" w:rsidP="00227EC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JENIS </w:t>
            </w:r>
            <w:r w:rsidRPr="00227ECF">
              <w:rPr>
                <w:rFonts w:ascii="Times New Roman" w:hAnsi="Times New Roman" w:cs="Times New Roman"/>
                <w:sz w:val="24"/>
                <w:szCs w:val="24"/>
                <w:lang w:val="id-ID"/>
              </w:rPr>
              <w:t>&amp;</w:t>
            </w:r>
            <w:r w:rsidRPr="00227ECF">
              <w:rPr>
                <w:rFonts w:ascii="Times New Roman" w:hAnsi="Times New Roman" w:cs="Times New Roman"/>
                <w:sz w:val="24"/>
                <w:szCs w:val="24"/>
              </w:rPr>
              <w:t xml:space="preserve"> KEDUDUKAN</w:t>
            </w:r>
          </w:p>
          <w:p w14:paraId="2C2E0C7D"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JABATAN :</w:t>
            </w:r>
          </w:p>
          <w:p w14:paraId="7DA1EED9" w14:textId="77777777" w:rsidR="00C726DF" w:rsidRPr="00227ECF" w:rsidRDefault="00C726DF" w:rsidP="007D5A8D">
            <w:pPr>
              <w:numPr>
                <w:ilvl w:val="0"/>
                <w:numId w:val="37"/>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Jenis Jabatan</w:t>
            </w:r>
          </w:p>
          <w:p w14:paraId="4854FA0F" w14:textId="77777777" w:rsidR="00C726DF" w:rsidRPr="00227ECF" w:rsidRDefault="00C726DF" w:rsidP="007D5A8D">
            <w:pPr>
              <w:numPr>
                <w:ilvl w:val="0"/>
                <w:numId w:val="37"/>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Atasan Langsung</w:t>
            </w:r>
          </w:p>
          <w:p w14:paraId="7F09FBC5" w14:textId="77777777" w:rsidR="00C726DF" w:rsidRPr="00227ECF" w:rsidRDefault="00C726DF" w:rsidP="007D5A8D">
            <w:pPr>
              <w:numPr>
                <w:ilvl w:val="0"/>
                <w:numId w:val="37"/>
              </w:numPr>
              <w:suppressAutoHyphens/>
              <w:autoSpaceDE w:val="0"/>
              <w:spacing w:after="0" w:line="276"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Bawahan Langsung</w:t>
            </w:r>
          </w:p>
        </w:tc>
        <w:tc>
          <w:tcPr>
            <w:tcW w:w="5953" w:type="dxa"/>
          </w:tcPr>
          <w:p w14:paraId="3D0CAB1A" w14:textId="77777777" w:rsidR="00C726DF" w:rsidRPr="00227ECF" w:rsidRDefault="00C726DF" w:rsidP="00227ECF">
            <w:pPr>
              <w:spacing w:after="0" w:line="276" w:lineRule="auto"/>
              <w:rPr>
                <w:rFonts w:ascii="Times New Roman" w:hAnsi="Times New Roman" w:cs="Times New Roman"/>
                <w:sz w:val="24"/>
                <w:szCs w:val="24"/>
              </w:rPr>
            </w:pPr>
          </w:p>
          <w:p w14:paraId="2A0CEC13" w14:textId="77777777" w:rsidR="00C726DF" w:rsidRPr="00227ECF" w:rsidRDefault="00C726DF" w:rsidP="00227ECF">
            <w:pPr>
              <w:spacing w:after="0" w:line="276" w:lineRule="auto"/>
              <w:rPr>
                <w:rFonts w:ascii="Times New Roman" w:hAnsi="Times New Roman" w:cs="Times New Roman"/>
                <w:sz w:val="24"/>
                <w:szCs w:val="24"/>
              </w:rPr>
            </w:pPr>
          </w:p>
          <w:p w14:paraId="4CC95065" w14:textId="77777777" w:rsidR="00C726DF" w:rsidRPr="00227ECF" w:rsidRDefault="00C726DF" w:rsidP="00227ECF">
            <w:pPr>
              <w:spacing w:after="0" w:line="276" w:lineRule="auto"/>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Fungsional</w:t>
            </w:r>
          </w:p>
          <w:p w14:paraId="621E1512" w14:textId="324598EA" w:rsidR="00C726DF" w:rsidRPr="006509B8" w:rsidRDefault="00C726DF" w:rsidP="00227ECF">
            <w:pPr>
              <w:spacing w:after="0" w:line="276" w:lineRule="auto"/>
              <w:jc w:val="both"/>
              <w:rPr>
                <w:rFonts w:ascii="Times New Roman" w:hAnsi="Times New Roman" w:cs="Times New Roman"/>
                <w:bCs/>
                <w:sz w:val="24"/>
                <w:szCs w:val="24"/>
              </w:rPr>
            </w:pPr>
            <w:r w:rsidRPr="00227ECF">
              <w:rPr>
                <w:rFonts w:ascii="Times New Roman" w:hAnsi="Times New Roman" w:cs="Times New Roman"/>
                <w:sz w:val="24"/>
                <w:szCs w:val="24"/>
                <w:lang w:val="id-ID"/>
              </w:rPr>
              <w:t xml:space="preserve">Ketua Komite Keperawatan RS </w:t>
            </w:r>
            <w:r w:rsidR="006509B8">
              <w:rPr>
                <w:rFonts w:ascii="Times New Roman" w:hAnsi="Times New Roman" w:cs="Times New Roman"/>
                <w:sz w:val="24"/>
                <w:szCs w:val="24"/>
              </w:rPr>
              <w:t>Dharma Nugraha</w:t>
            </w:r>
          </w:p>
          <w:p w14:paraId="371B4056" w14:textId="77777777" w:rsidR="00C726DF" w:rsidRPr="00227ECF" w:rsidRDefault="00C726DF" w:rsidP="00227ECF">
            <w:pPr>
              <w:autoSpaceDN w:val="0"/>
              <w:adjustRightInd w:val="0"/>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w:t>
            </w:r>
          </w:p>
        </w:tc>
      </w:tr>
      <w:tr w:rsidR="00C726DF" w:rsidRPr="00227ECF" w14:paraId="121722A3" w14:textId="77777777" w:rsidTr="00C726DF">
        <w:tc>
          <w:tcPr>
            <w:tcW w:w="567" w:type="dxa"/>
          </w:tcPr>
          <w:p w14:paraId="66A1715F"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4</w:t>
            </w:r>
            <w:r w:rsidRPr="00227ECF">
              <w:rPr>
                <w:rFonts w:ascii="Times New Roman" w:hAnsi="Times New Roman" w:cs="Times New Roman"/>
                <w:sz w:val="24"/>
                <w:szCs w:val="24"/>
              </w:rPr>
              <w:t>.</w:t>
            </w:r>
          </w:p>
        </w:tc>
        <w:tc>
          <w:tcPr>
            <w:tcW w:w="2694" w:type="dxa"/>
          </w:tcPr>
          <w:p w14:paraId="5A8729CB" w14:textId="77777777" w:rsidR="00C726DF" w:rsidRPr="00227ECF" w:rsidRDefault="00C726DF" w:rsidP="00227EC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HUBUNGAN KERJA</w:t>
            </w:r>
          </w:p>
          <w:p w14:paraId="0E5B3A40" w14:textId="77777777" w:rsidR="00C726DF" w:rsidRPr="00227ECF" w:rsidRDefault="00C726DF" w:rsidP="007D5A8D">
            <w:pPr>
              <w:numPr>
                <w:ilvl w:val="0"/>
                <w:numId w:val="38"/>
              </w:numPr>
              <w:suppressAutoHyphens/>
              <w:autoSpaceDE w:val="0"/>
              <w:spacing w:after="0" w:line="276" w:lineRule="auto"/>
              <w:ind w:left="231" w:hanging="180"/>
              <w:jc w:val="both"/>
              <w:rPr>
                <w:rFonts w:ascii="Times New Roman" w:hAnsi="Times New Roman" w:cs="Times New Roman"/>
                <w:sz w:val="24"/>
                <w:szCs w:val="24"/>
              </w:rPr>
            </w:pPr>
            <w:r w:rsidRPr="00227ECF">
              <w:rPr>
                <w:rFonts w:ascii="Times New Roman" w:hAnsi="Times New Roman" w:cs="Times New Roman"/>
                <w:sz w:val="24"/>
                <w:szCs w:val="24"/>
              </w:rPr>
              <w:t xml:space="preserve">   Internal</w:t>
            </w:r>
          </w:p>
          <w:p w14:paraId="5CD65322" w14:textId="77777777" w:rsidR="00C726DF" w:rsidRPr="00227ECF" w:rsidRDefault="00C726DF" w:rsidP="00227ECF">
            <w:pPr>
              <w:spacing w:after="0" w:line="276" w:lineRule="auto"/>
              <w:ind w:left="231"/>
              <w:jc w:val="both"/>
              <w:rPr>
                <w:rFonts w:ascii="Times New Roman" w:hAnsi="Times New Roman" w:cs="Times New Roman"/>
                <w:sz w:val="24"/>
                <w:szCs w:val="24"/>
              </w:rPr>
            </w:pPr>
          </w:p>
          <w:p w14:paraId="25402DCC" w14:textId="77777777" w:rsidR="00C726DF" w:rsidRPr="00227ECF" w:rsidRDefault="00C726DF" w:rsidP="00227ECF">
            <w:pPr>
              <w:pStyle w:val="ListParagraph"/>
              <w:spacing w:after="0" w:line="276" w:lineRule="auto"/>
              <w:ind w:left="411"/>
              <w:rPr>
                <w:rFonts w:ascii="Times New Roman" w:hAnsi="Times New Roman" w:cs="Times New Roman"/>
                <w:sz w:val="24"/>
                <w:szCs w:val="24"/>
                <w:lang w:val="id-ID"/>
              </w:rPr>
            </w:pPr>
          </w:p>
          <w:p w14:paraId="1DF44148" w14:textId="77777777" w:rsidR="00C726DF" w:rsidRPr="00227ECF" w:rsidRDefault="00C726DF" w:rsidP="00227ECF">
            <w:pPr>
              <w:pStyle w:val="ListParagraph"/>
              <w:spacing w:after="0" w:line="276" w:lineRule="auto"/>
              <w:ind w:left="0"/>
              <w:rPr>
                <w:rFonts w:ascii="Times New Roman" w:hAnsi="Times New Roman" w:cs="Times New Roman"/>
                <w:sz w:val="24"/>
                <w:szCs w:val="24"/>
                <w:lang w:val="id-ID"/>
              </w:rPr>
            </w:pPr>
          </w:p>
          <w:p w14:paraId="3E792951" w14:textId="77777777" w:rsidR="00C726DF" w:rsidRPr="00227ECF" w:rsidRDefault="00C726DF" w:rsidP="007D5A8D">
            <w:pPr>
              <w:pStyle w:val="ListParagraph"/>
              <w:widowControl w:val="0"/>
              <w:numPr>
                <w:ilvl w:val="0"/>
                <w:numId w:val="38"/>
              </w:numPr>
              <w:suppressAutoHyphens/>
              <w:spacing w:after="0" w:line="276" w:lineRule="auto"/>
              <w:ind w:left="411"/>
              <w:rPr>
                <w:rFonts w:ascii="Times New Roman" w:hAnsi="Times New Roman" w:cs="Times New Roman"/>
                <w:sz w:val="24"/>
                <w:szCs w:val="24"/>
              </w:rPr>
            </w:pPr>
            <w:r w:rsidRPr="00227ECF">
              <w:rPr>
                <w:rFonts w:ascii="Times New Roman" w:hAnsi="Times New Roman" w:cs="Times New Roman"/>
                <w:sz w:val="24"/>
                <w:szCs w:val="24"/>
              </w:rPr>
              <w:t>Eksternal</w:t>
            </w:r>
          </w:p>
        </w:tc>
        <w:tc>
          <w:tcPr>
            <w:tcW w:w="5953" w:type="dxa"/>
          </w:tcPr>
          <w:p w14:paraId="4932F12D" w14:textId="77777777" w:rsidR="00C726DF" w:rsidRPr="00227ECF" w:rsidRDefault="00C726DF" w:rsidP="00227ECF">
            <w:pPr>
              <w:spacing w:after="0" w:line="276" w:lineRule="auto"/>
              <w:rPr>
                <w:rFonts w:ascii="Times New Roman" w:hAnsi="Times New Roman" w:cs="Times New Roman"/>
                <w:sz w:val="24"/>
                <w:szCs w:val="24"/>
                <w:lang w:val="id-ID"/>
              </w:rPr>
            </w:pPr>
          </w:p>
          <w:p w14:paraId="425B22A4" w14:textId="77777777" w:rsidR="00C726DF" w:rsidRPr="00227ECF" w:rsidRDefault="00C726DF" w:rsidP="007D5A8D">
            <w:pPr>
              <w:numPr>
                <w:ilvl w:val="0"/>
                <w:numId w:val="44"/>
              </w:numPr>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Manajer Keperawatan RS</w:t>
            </w:r>
          </w:p>
          <w:p w14:paraId="3D4CB882" w14:textId="77777777" w:rsidR="00C726DF" w:rsidRPr="00227ECF" w:rsidRDefault="00C726DF" w:rsidP="007D5A8D">
            <w:pPr>
              <w:numPr>
                <w:ilvl w:val="0"/>
                <w:numId w:val="44"/>
              </w:numPr>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Sub Komite Kredensial </w:t>
            </w:r>
          </w:p>
          <w:p w14:paraId="434F1F47" w14:textId="77777777" w:rsidR="00C726DF" w:rsidRPr="00227ECF" w:rsidRDefault="00C726DF" w:rsidP="007D5A8D">
            <w:pPr>
              <w:numPr>
                <w:ilvl w:val="0"/>
                <w:numId w:val="44"/>
              </w:numPr>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Sub Komite Mutu Profesi</w:t>
            </w:r>
          </w:p>
          <w:p w14:paraId="55576057" w14:textId="653FCF1E" w:rsidR="00C726DF" w:rsidRPr="00681E02" w:rsidRDefault="00C726DF" w:rsidP="007D5A8D">
            <w:pPr>
              <w:numPr>
                <w:ilvl w:val="0"/>
                <w:numId w:val="44"/>
              </w:numPr>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Para Kepala Keperawatan RS</w:t>
            </w:r>
          </w:p>
          <w:p w14:paraId="3BCF12F5" w14:textId="0B5DE00C" w:rsidR="00C726DF" w:rsidRPr="007973FC" w:rsidRDefault="00C726DF" w:rsidP="007973FC">
            <w:pPr>
              <w:widowControl w:val="0"/>
              <w:suppressAutoHyphens/>
              <w:spacing w:after="0" w:line="276" w:lineRule="auto"/>
              <w:rPr>
                <w:rFonts w:ascii="Times New Roman" w:hAnsi="Times New Roman" w:cs="Times New Roman"/>
                <w:bCs/>
                <w:sz w:val="24"/>
                <w:szCs w:val="24"/>
                <w:lang w:val="sv-SE"/>
              </w:rPr>
            </w:pPr>
            <w:r w:rsidRPr="007973FC">
              <w:rPr>
                <w:rFonts w:ascii="Times New Roman" w:hAnsi="Times New Roman" w:cs="Times New Roman"/>
                <w:bCs/>
                <w:sz w:val="24"/>
                <w:szCs w:val="24"/>
                <w:lang w:val="en-ID"/>
              </w:rPr>
              <w:t>Organisasi profesi perawat (PPNI)</w:t>
            </w:r>
          </w:p>
        </w:tc>
      </w:tr>
      <w:tr w:rsidR="00C726DF" w:rsidRPr="00227ECF" w14:paraId="14D19D3F" w14:textId="77777777" w:rsidTr="00C726DF">
        <w:tc>
          <w:tcPr>
            <w:tcW w:w="567" w:type="dxa"/>
          </w:tcPr>
          <w:p w14:paraId="1C9894B1"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5</w:t>
            </w:r>
            <w:r w:rsidRPr="00227ECF">
              <w:rPr>
                <w:rFonts w:ascii="Times New Roman" w:hAnsi="Times New Roman" w:cs="Times New Roman"/>
                <w:sz w:val="24"/>
                <w:szCs w:val="24"/>
              </w:rPr>
              <w:t>.</w:t>
            </w:r>
          </w:p>
        </w:tc>
        <w:tc>
          <w:tcPr>
            <w:tcW w:w="2694" w:type="dxa"/>
          </w:tcPr>
          <w:p w14:paraId="248D1D19"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TUGAS POKOK</w:t>
            </w:r>
          </w:p>
        </w:tc>
        <w:tc>
          <w:tcPr>
            <w:tcW w:w="5953" w:type="dxa"/>
          </w:tcPr>
          <w:p w14:paraId="54A216E8" w14:textId="77777777" w:rsidR="00C726DF" w:rsidRPr="00227ECF" w:rsidRDefault="00C726DF" w:rsidP="007D5A8D">
            <w:pPr>
              <w:widowControl w:val="0"/>
              <w:numPr>
                <w:ilvl w:val="0"/>
                <w:numId w:val="39"/>
              </w:numPr>
              <w:suppressAutoHyphens/>
              <w:spacing w:after="0" w:line="276" w:lineRule="auto"/>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Memelihara profesionalisme staf keperawatan di RS terkait mutu etika &amp; disiplin profesi keperawatan. </w:t>
            </w:r>
          </w:p>
          <w:p w14:paraId="69559F6A" w14:textId="77777777" w:rsidR="00C726DF" w:rsidRPr="00227ECF" w:rsidRDefault="00C726DF" w:rsidP="007D5A8D">
            <w:pPr>
              <w:widowControl w:val="0"/>
              <w:numPr>
                <w:ilvl w:val="0"/>
                <w:numId w:val="39"/>
              </w:numPr>
              <w:suppressAutoHyphens/>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Membantu Ketua Komite Keperawatan untuk menerapkan prinsip / nilai etika &amp; disiplin profesi keperawatan dalam memberikan pelayanan / asuhan keperawatan.</w:t>
            </w:r>
          </w:p>
        </w:tc>
      </w:tr>
      <w:tr w:rsidR="00C726DF" w:rsidRPr="00227ECF" w14:paraId="7BB75DF0" w14:textId="77777777" w:rsidTr="00C726DF">
        <w:tc>
          <w:tcPr>
            <w:tcW w:w="567" w:type="dxa"/>
          </w:tcPr>
          <w:p w14:paraId="488A3767"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6</w:t>
            </w:r>
            <w:r w:rsidRPr="00227ECF">
              <w:rPr>
                <w:rFonts w:ascii="Times New Roman" w:hAnsi="Times New Roman" w:cs="Times New Roman"/>
                <w:sz w:val="24"/>
                <w:szCs w:val="24"/>
              </w:rPr>
              <w:t xml:space="preserve">. </w:t>
            </w:r>
          </w:p>
        </w:tc>
        <w:tc>
          <w:tcPr>
            <w:tcW w:w="2694" w:type="dxa"/>
          </w:tcPr>
          <w:p w14:paraId="797C4920"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TANGGUNG JAWAB</w:t>
            </w:r>
          </w:p>
        </w:tc>
        <w:tc>
          <w:tcPr>
            <w:tcW w:w="5953" w:type="dxa"/>
          </w:tcPr>
          <w:p w14:paraId="300E413E" w14:textId="77777777" w:rsidR="00C726DF" w:rsidRPr="00227ECF" w:rsidRDefault="00C726DF" w:rsidP="007D5A8D">
            <w:pPr>
              <w:numPr>
                <w:ilvl w:val="0"/>
                <w:numId w:val="45"/>
              </w:numPr>
              <w:spacing w:after="0" w:line="276" w:lineRule="auto"/>
              <w:ind w:left="357" w:hanging="357"/>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Melaksanakan pemeliharaan prinsip / nilai etika &amp; disiplin profesi keperawatan dari staf</w:t>
            </w:r>
            <w:r w:rsidRPr="00227ECF">
              <w:rPr>
                <w:rFonts w:ascii="Times New Roman" w:hAnsi="Times New Roman" w:cs="Times New Roman"/>
                <w:sz w:val="24"/>
                <w:szCs w:val="24"/>
                <w:lang w:val="id-ID"/>
              </w:rPr>
              <w:t xml:space="preserve"> keperawatan / kebidanan agar memberikan pelayanan secara beretika dan disiplin.</w:t>
            </w:r>
          </w:p>
          <w:p w14:paraId="2DE9C1AA" w14:textId="77777777" w:rsidR="00C726DF" w:rsidRPr="00227ECF" w:rsidRDefault="00C726DF" w:rsidP="007D5A8D">
            <w:pPr>
              <w:numPr>
                <w:ilvl w:val="0"/>
                <w:numId w:val="45"/>
              </w:numPr>
              <w:spacing w:after="0" w:line="276" w:lineRule="auto"/>
              <w:ind w:left="357" w:hanging="357"/>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Mendukung pengelolaan perumahsakitan melalui pelayanan keperawatan yang baik dengan pemeliharaan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 xml:space="preserve"> dalam rangka memberikan pelayanan yang profesional.</w:t>
            </w:r>
          </w:p>
        </w:tc>
      </w:tr>
      <w:tr w:rsidR="00C726DF" w:rsidRPr="00227ECF" w14:paraId="4338C120" w14:textId="77777777" w:rsidTr="00C726DF">
        <w:tc>
          <w:tcPr>
            <w:tcW w:w="567" w:type="dxa"/>
          </w:tcPr>
          <w:p w14:paraId="449BAF75"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7</w:t>
            </w:r>
            <w:r w:rsidRPr="00227ECF">
              <w:rPr>
                <w:rFonts w:ascii="Times New Roman" w:hAnsi="Times New Roman" w:cs="Times New Roman"/>
                <w:sz w:val="24"/>
                <w:szCs w:val="24"/>
              </w:rPr>
              <w:t>.</w:t>
            </w:r>
          </w:p>
        </w:tc>
        <w:tc>
          <w:tcPr>
            <w:tcW w:w="2694" w:type="dxa"/>
          </w:tcPr>
          <w:p w14:paraId="23A6EB4E"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URAIAN TUGAS</w:t>
            </w:r>
          </w:p>
        </w:tc>
        <w:tc>
          <w:tcPr>
            <w:tcW w:w="5953" w:type="dxa"/>
          </w:tcPr>
          <w:p w14:paraId="559DD3F8"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rPr>
            </w:pPr>
            <w:r w:rsidRPr="00227ECF">
              <w:rPr>
                <w:rFonts w:ascii="Times New Roman" w:hAnsi="Times New Roman" w:cs="Times New Roman"/>
                <w:sz w:val="24"/>
                <w:szCs w:val="24"/>
              </w:rPr>
              <w:t xml:space="preserve">Membantu </w:t>
            </w:r>
            <w:r w:rsidRPr="00227ECF">
              <w:rPr>
                <w:rFonts w:ascii="Times New Roman" w:hAnsi="Times New Roman" w:cs="Times New Roman"/>
                <w:sz w:val="24"/>
                <w:szCs w:val="24"/>
                <w:lang w:val="id-ID"/>
              </w:rPr>
              <w:t xml:space="preserve">Ketua Komite Keperawatan menyusun dokumen regulasi (Kebijakan / Pedoman / Panduan / SPO) terkait Sub Komite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w:t>
            </w:r>
          </w:p>
          <w:p w14:paraId="22D9B99F"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Membuat dan menyusun program kerja Sub Komite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 xml:space="preserve"> serta memberikan saran / masukan yang terkait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w:t>
            </w:r>
          </w:p>
          <w:p w14:paraId="0728481A" w14:textId="63672116" w:rsidR="00227ECF" w:rsidRPr="006B3386"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Melaksanakan program kegiatan dan sasaran yang akan dicapai Sub Komite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w:t>
            </w:r>
          </w:p>
          <w:p w14:paraId="25D0B032" w14:textId="7454FB57" w:rsidR="00681E02" w:rsidRPr="00681E02"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Mengendalikan dan mengawasi profesionalisme staf keperawatan di RS melalui pemeliharaan </w:t>
            </w:r>
            <w:r w:rsidRPr="00227ECF">
              <w:rPr>
                <w:rFonts w:ascii="Times New Roman" w:hAnsi="Times New Roman" w:cs="Times New Roman"/>
                <w:bCs/>
                <w:sz w:val="24"/>
                <w:szCs w:val="24"/>
                <w:lang w:val="id-ID"/>
              </w:rPr>
              <w:t>Etika &amp; Disiplin Profesi Keperawatan</w:t>
            </w:r>
            <w:r w:rsidRPr="00227ECF">
              <w:rPr>
                <w:rFonts w:ascii="Times New Roman" w:hAnsi="Times New Roman" w:cs="Times New Roman"/>
                <w:sz w:val="24"/>
                <w:szCs w:val="24"/>
                <w:lang w:val="id-ID"/>
              </w:rPr>
              <w:t xml:space="preserve">. </w:t>
            </w:r>
          </w:p>
          <w:p w14:paraId="7853E924"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Memberikan tindak lanjut hasil penilaian staf keperawatan terkait </w:t>
            </w:r>
            <w:r w:rsidRPr="00227ECF">
              <w:rPr>
                <w:rFonts w:ascii="Times New Roman" w:hAnsi="Times New Roman" w:cs="Times New Roman"/>
                <w:bCs/>
                <w:sz w:val="24"/>
                <w:szCs w:val="24"/>
                <w:lang w:val="id-ID"/>
              </w:rPr>
              <w:t xml:space="preserve">Etika &amp; Disiplin Profesi </w:t>
            </w:r>
            <w:r w:rsidRPr="00227ECF">
              <w:rPr>
                <w:rFonts w:ascii="Times New Roman" w:hAnsi="Times New Roman" w:cs="Times New Roman"/>
                <w:bCs/>
                <w:sz w:val="24"/>
                <w:szCs w:val="24"/>
                <w:lang w:val="id-ID"/>
              </w:rPr>
              <w:lastRenderedPageBreak/>
              <w:t>Keperawatan</w:t>
            </w:r>
            <w:r w:rsidRPr="00227ECF">
              <w:rPr>
                <w:rFonts w:ascii="Times New Roman" w:hAnsi="Times New Roman" w:cs="Times New Roman"/>
                <w:sz w:val="24"/>
                <w:szCs w:val="24"/>
                <w:lang w:val="id-ID"/>
              </w:rPr>
              <w:t xml:space="preserve"> kepada Ketua Komite Keperawatan untuk direkomendasikan kepada Direktur RS</w:t>
            </w:r>
          </w:p>
          <w:p w14:paraId="4623F1EE"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 xml:space="preserve">Melakukan </w:t>
            </w:r>
            <w:r w:rsidR="00F660BD" w:rsidRPr="00227ECF">
              <w:rPr>
                <w:rFonts w:ascii="Times New Roman" w:hAnsi="Times New Roman" w:cs="Times New Roman"/>
                <w:sz w:val="24"/>
                <w:szCs w:val="24"/>
                <w:lang w:val="en-ID"/>
              </w:rPr>
              <w:t>p</w:t>
            </w:r>
            <w:r w:rsidRPr="00227ECF">
              <w:rPr>
                <w:rFonts w:ascii="Times New Roman" w:hAnsi="Times New Roman" w:cs="Times New Roman"/>
                <w:sz w:val="24"/>
                <w:szCs w:val="24"/>
                <w:lang w:val="id-ID"/>
              </w:rPr>
              <w:t xml:space="preserve">roses pemeliharaan </w:t>
            </w:r>
            <w:r w:rsidRPr="00227ECF">
              <w:rPr>
                <w:rFonts w:ascii="Times New Roman" w:eastAsia="Calibri" w:hAnsi="Times New Roman" w:cs="Times New Roman"/>
                <w:sz w:val="24"/>
                <w:szCs w:val="24"/>
                <w:lang w:val="id-ID"/>
              </w:rPr>
              <w:t>etika &amp; disiplin profesi keperawatan</w:t>
            </w:r>
            <w:r w:rsidRPr="00227ECF">
              <w:rPr>
                <w:rFonts w:ascii="Times New Roman" w:hAnsi="Times New Roman" w:cs="Times New Roman"/>
                <w:sz w:val="24"/>
                <w:szCs w:val="24"/>
                <w:lang w:val="id-ID"/>
              </w:rPr>
              <w:t>, yaitu :</w:t>
            </w:r>
          </w:p>
          <w:p w14:paraId="6C050802" w14:textId="77777777" w:rsidR="00C726DF" w:rsidRPr="00227ECF" w:rsidRDefault="00C726DF" w:rsidP="007D5A8D">
            <w:pPr>
              <w:numPr>
                <w:ilvl w:val="0"/>
                <w:numId w:val="46"/>
              </w:numPr>
              <w:spacing w:after="0" w:line="276" w:lineRule="auto"/>
              <w:ind w:left="595" w:hanging="238"/>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 xml:space="preserve">Menyusun hasil penilaian </w:t>
            </w:r>
            <w:r w:rsidRPr="00227ECF">
              <w:rPr>
                <w:rFonts w:ascii="Times New Roman" w:eastAsia="Calibri" w:hAnsi="Times New Roman" w:cs="Times New Roman"/>
                <w:sz w:val="24"/>
                <w:szCs w:val="24"/>
                <w:lang w:val="id-ID"/>
              </w:rPr>
              <w:t>etika &amp; disiplin profesi staf keperawatan.</w:t>
            </w:r>
          </w:p>
          <w:p w14:paraId="181118AF" w14:textId="77777777" w:rsidR="00C726DF" w:rsidRPr="00227ECF" w:rsidRDefault="00C726DF" w:rsidP="007D5A8D">
            <w:pPr>
              <w:numPr>
                <w:ilvl w:val="0"/>
                <w:numId w:val="46"/>
              </w:numPr>
              <w:spacing w:after="0" w:line="276" w:lineRule="auto"/>
              <w:ind w:left="595" w:hanging="238"/>
              <w:jc w:val="both"/>
              <w:rPr>
                <w:rFonts w:ascii="Times New Roman" w:hAnsi="Times New Roman" w:cs="Times New Roman"/>
                <w:sz w:val="24"/>
                <w:szCs w:val="24"/>
                <w:lang w:val="fi-FI"/>
              </w:rPr>
            </w:pPr>
            <w:r w:rsidRPr="00227ECF">
              <w:rPr>
                <w:rFonts w:ascii="Times New Roman" w:eastAsia="Calibri" w:hAnsi="Times New Roman" w:cs="Times New Roman"/>
                <w:sz w:val="24"/>
                <w:szCs w:val="24"/>
                <w:lang w:val="id-ID"/>
              </w:rPr>
              <w:t>Melakukan pembahasan penilaian etika &amp; disiplin profesi staf keperawatan dan tindak lanjutnya</w:t>
            </w:r>
          </w:p>
          <w:p w14:paraId="62ECB109" w14:textId="77777777" w:rsidR="00C726DF" w:rsidRPr="00227ECF" w:rsidRDefault="00C726DF" w:rsidP="007D5A8D">
            <w:pPr>
              <w:numPr>
                <w:ilvl w:val="0"/>
                <w:numId w:val="46"/>
              </w:numPr>
              <w:spacing w:after="0" w:line="276" w:lineRule="auto"/>
              <w:ind w:left="595" w:hanging="238"/>
              <w:jc w:val="both"/>
              <w:rPr>
                <w:rFonts w:ascii="Times New Roman" w:hAnsi="Times New Roman" w:cs="Times New Roman"/>
                <w:sz w:val="24"/>
                <w:szCs w:val="24"/>
                <w:lang w:val="fi-FI"/>
              </w:rPr>
            </w:pPr>
            <w:r w:rsidRPr="00227ECF">
              <w:rPr>
                <w:rFonts w:ascii="Times New Roman" w:eastAsia="Calibri" w:hAnsi="Times New Roman" w:cs="Times New Roman"/>
                <w:sz w:val="24"/>
                <w:szCs w:val="24"/>
                <w:lang w:val="id-ID"/>
              </w:rPr>
              <w:t>Melakukan konseling, coaching dan pendampingan dalam rangka pembinaan etika &amp; disiplin profesi keperawatan.</w:t>
            </w:r>
          </w:p>
          <w:p w14:paraId="2D50A0B4" w14:textId="77777777" w:rsidR="00C726DF" w:rsidRPr="00227ECF" w:rsidRDefault="00C726DF" w:rsidP="007D5A8D">
            <w:pPr>
              <w:numPr>
                <w:ilvl w:val="0"/>
                <w:numId w:val="46"/>
              </w:numPr>
              <w:spacing w:after="0" w:line="276" w:lineRule="auto"/>
              <w:ind w:left="595" w:hanging="238"/>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Membuat laporan proses pemeliharaan </w:t>
            </w:r>
            <w:r w:rsidRPr="00227ECF">
              <w:rPr>
                <w:rFonts w:ascii="Times New Roman" w:eastAsia="Calibri" w:hAnsi="Times New Roman" w:cs="Times New Roman"/>
                <w:sz w:val="24"/>
                <w:szCs w:val="24"/>
                <w:lang w:val="id-ID"/>
              </w:rPr>
              <w:t>etika &amp; disiplin profesi keperawatan</w:t>
            </w:r>
            <w:r w:rsidRPr="00227ECF">
              <w:rPr>
                <w:rFonts w:ascii="Times New Roman" w:hAnsi="Times New Roman" w:cs="Times New Roman"/>
                <w:sz w:val="24"/>
                <w:szCs w:val="24"/>
                <w:lang w:val="id-ID"/>
              </w:rPr>
              <w:t xml:space="preserve"> dan mengusulkan upaya pembinaan </w:t>
            </w:r>
            <w:r w:rsidRPr="00227ECF">
              <w:rPr>
                <w:rFonts w:ascii="Times New Roman" w:eastAsia="Calibri" w:hAnsi="Times New Roman" w:cs="Times New Roman"/>
                <w:sz w:val="24"/>
                <w:szCs w:val="24"/>
                <w:lang w:val="id-ID"/>
              </w:rPr>
              <w:t xml:space="preserve">etika &amp; disiplin </w:t>
            </w:r>
            <w:r w:rsidRPr="00227ECF">
              <w:rPr>
                <w:rFonts w:ascii="Times New Roman" w:hAnsi="Times New Roman" w:cs="Times New Roman"/>
                <w:sz w:val="24"/>
                <w:szCs w:val="24"/>
                <w:lang w:val="id-ID"/>
              </w:rPr>
              <w:t>kepada Ketua Komite Keperawatan</w:t>
            </w:r>
          </w:p>
          <w:p w14:paraId="0931EB97"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eastAsia="Calibri" w:hAnsi="Times New Roman" w:cs="Times New Roman"/>
                <w:sz w:val="24"/>
                <w:szCs w:val="24"/>
                <w:lang w:val="sv-SE"/>
              </w:rPr>
              <w:t xml:space="preserve">Membuat, menelaah dan mengusulkan perangkat kerja atau standar terkait </w:t>
            </w:r>
            <w:r w:rsidRPr="00227ECF">
              <w:rPr>
                <w:rFonts w:ascii="Times New Roman" w:eastAsia="Calibri" w:hAnsi="Times New Roman" w:cs="Times New Roman"/>
                <w:sz w:val="24"/>
                <w:szCs w:val="24"/>
                <w:lang w:val="id-ID"/>
              </w:rPr>
              <w:t xml:space="preserve">komite etik &amp; disiplin profesi keperawatan meliputi </w:t>
            </w:r>
            <w:r w:rsidRPr="00227ECF">
              <w:rPr>
                <w:rFonts w:ascii="Times New Roman" w:eastAsia="Calibri" w:hAnsi="Times New Roman" w:cs="Times New Roman"/>
                <w:sz w:val="24"/>
                <w:szCs w:val="24"/>
                <w:lang w:val="sv-SE"/>
              </w:rPr>
              <w:t xml:space="preserve">: </w:t>
            </w:r>
          </w:p>
          <w:p w14:paraId="5B27BD4C" w14:textId="77777777" w:rsidR="00C726DF" w:rsidRPr="00227ECF" w:rsidRDefault="00C726DF" w:rsidP="007D5A8D">
            <w:pPr>
              <w:numPr>
                <w:ilvl w:val="0"/>
                <w:numId w:val="41"/>
              </w:numPr>
              <w:spacing w:after="0" w:line="276" w:lineRule="auto"/>
              <w:ind w:left="743"/>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Standar etik profesi keperawatan</w:t>
            </w:r>
          </w:p>
          <w:p w14:paraId="1E95E45A" w14:textId="77777777" w:rsidR="00C726DF" w:rsidRPr="00227ECF" w:rsidRDefault="00C726DF" w:rsidP="007D5A8D">
            <w:pPr>
              <w:numPr>
                <w:ilvl w:val="0"/>
                <w:numId w:val="41"/>
              </w:numPr>
              <w:spacing w:after="0" w:line="276" w:lineRule="auto"/>
              <w:ind w:left="743"/>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Standar pembinaan tenaga keperawatan </w:t>
            </w:r>
          </w:p>
          <w:p w14:paraId="77661F11" w14:textId="77777777" w:rsidR="00C726DF" w:rsidRPr="00227ECF" w:rsidRDefault="00C726DF" w:rsidP="007D5A8D">
            <w:pPr>
              <w:numPr>
                <w:ilvl w:val="0"/>
                <w:numId w:val="41"/>
              </w:numPr>
              <w:spacing w:after="0" w:line="276" w:lineRule="auto"/>
              <w:ind w:left="743"/>
              <w:jc w:val="both"/>
              <w:rPr>
                <w:rFonts w:ascii="Times New Roman" w:hAnsi="Times New Roman" w:cs="Times New Roman"/>
                <w:sz w:val="24"/>
                <w:szCs w:val="24"/>
                <w:lang w:val="sv-SE"/>
              </w:rPr>
            </w:pPr>
            <w:r w:rsidRPr="00227ECF">
              <w:rPr>
                <w:rFonts w:ascii="Times New Roman" w:hAnsi="Times New Roman" w:cs="Times New Roman"/>
                <w:sz w:val="24"/>
                <w:szCs w:val="24"/>
                <w:lang w:val="id-ID"/>
              </w:rPr>
              <w:t xml:space="preserve">Standar penilaian etik dan penampilan tugas tenaga keperawatan  </w:t>
            </w:r>
          </w:p>
          <w:p w14:paraId="23C2CF3B"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fi-FI"/>
              </w:rPr>
              <w:t xml:space="preserve">Melakukan pembahasan terkait </w:t>
            </w:r>
            <w:r w:rsidRPr="00227ECF">
              <w:rPr>
                <w:rFonts w:ascii="Times New Roman" w:hAnsi="Times New Roman" w:cs="Times New Roman"/>
                <w:sz w:val="24"/>
                <w:szCs w:val="24"/>
                <w:lang w:val="id-ID"/>
              </w:rPr>
              <w:t>pemeliharaan etika &amp; disiplin profesi keperawatan, memberikan rekomendasi serta usulan perbaikan etika &amp; disiplin staf keperawatan.</w:t>
            </w:r>
          </w:p>
          <w:p w14:paraId="0394CE3F"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sv-SE"/>
              </w:rPr>
            </w:pPr>
            <w:r w:rsidRPr="00227ECF">
              <w:rPr>
                <w:rFonts w:ascii="Times New Roman" w:hAnsi="Times New Roman" w:cs="Times New Roman"/>
                <w:sz w:val="24"/>
                <w:szCs w:val="24"/>
                <w:lang w:val="sv-SE"/>
              </w:rPr>
              <w:t xml:space="preserve">Melakukan monitoring </w:t>
            </w:r>
            <w:r w:rsidRPr="00227ECF">
              <w:rPr>
                <w:rFonts w:ascii="Times New Roman" w:hAnsi="Times New Roman" w:cs="Times New Roman"/>
                <w:sz w:val="24"/>
                <w:szCs w:val="24"/>
                <w:lang w:val="id-ID"/>
              </w:rPr>
              <w:t>terhadap kesesuaian norma etik tenaga keperawatan dalam mengimpl</w:t>
            </w:r>
            <w:r w:rsidR="00F660BD" w:rsidRPr="00227ECF">
              <w:rPr>
                <w:rFonts w:ascii="Times New Roman" w:hAnsi="Times New Roman" w:cs="Times New Roman"/>
                <w:sz w:val="24"/>
                <w:szCs w:val="24"/>
                <w:lang w:val="id-ID"/>
              </w:rPr>
              <w:t>ementasikan asuhan keperawatan</w:t>
            </w:r>
            <w:r w:rsidRPr="00227ECF">
              <w:rPr>
                <w:rFonts w:ascii="Times New Roman" w:hAnsi="Times New Roman" w:cs="Times New Roman"/>
                <w:sz w:val="24"/>
                <w:szCs w:val="24"/>
                <w:lang w:val="id-ID"/>
              </w:rPr>
              <w:t xml:space="preserve"> dan standar prosedur kerja </w:t>
            </w:r>
          </w:p>
          <w:p w14:paraId="7EB9091F"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Melakukan pembinaan etika perilaku tenaga keperawatan (konseling rutin, promosi dan bermasalah)</w:t>
            </w:r>
          </w:p>
          <w:p w14:paraId="1B9FD9FB"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fi-FI"/>
              </w:rPr>
              <w:t xml:space="preserve">Melakukan koordinasi dengan </w:t>
            </w:r>
            <w:r w:rsidRPr="00227ECF">
              <w:rPr>
                <w:rFonts w:ascii="Times New Roman" w:hAnsi="Times New Roman" w:cs="Times New Roman"/>
                <w:sz w:val="24"/>
                <w:szCs w:val="24"/>
                <w:lang w:val="id-ID"/>
              </w:rPr>
              <w:t xml:space="preserve">sub kredensial dan </w:t>
            </w:r>
            <w:r w:rsidRPr="00227ECF">
              <w:rPr>
                <w:rFonts w:ascii="Times New Roman" w:hAnsi="Times New Roman" w:cs="Times New Roman"/>
                <w:sz w:val="24"/>
                <w:szCs w:val="24"/>
                <w:lang w:val="fi-FI"/>
              </w:rPr>
              <w:t xml:space="preserve">sub komite </w:t>
            </w:r>
            <w:r w:rsidRPr="00227ECF">
              <w:rPr>
                <w:rFonts w:ascii="Times New Roman" w:hAnsi="Times New Roman" w:cs="Times New Roman"/>
                <w:sz w:val="24"/>
                <w:szCs w:val="24"/>
                <w:lang w:val="id-ID"/>
              </w:rPr>
              <w:t xml:space="preserve">mutu profesi </w:t>
            </w:r>
            <w:r w:rsidRPr="00227ECF">
              <w:rPr>
                <w:rFonts w:ascii="Times New Roman" w:hAnsi="Times New Roman" w:cs="Times New Roman"/>
                <w:sz w:val="24"/>
                <w:szCs w:val="24"/>
                <w:lang w:val="fi-FI"/>
              </w:rPr>
              <w:t xml:space="preserve">keperawatan untuk menindaklanjuti </w:t>
            </w:r>
            <w:r w:rsidRPr="00227ECF">
              <w:rPr>
                <w:rFonts w:ascii="Times New Roman" w:hAnsi="Times New Roman" w:cs="Times New Roman"/>
                <w:sz w:val="24"/>
                <w:szCs w:val="24"/>
                <w:lang w:val="id-ID"/>
              </w:rPr>
              <w:t>permasalahan etik &amp; disiplin staf keperawatan.</w:t>
            </w:r>
          </w:p>
          <w:p w14:paraId="5E7A456D"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Memberikan bimbingan, pengawasan dan pengendalian pelaksanaan standar etik &amp; disiplin profesi keperawatan serta mengusulkan rekomendasi reward / punishment</w:t>
            </w:r>
          </w:p>
          <w:p w14:paraId="13C65F3C"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 xml:space="preserve">Melakukan pertemuan rutin dengan staf keperawatan dalam rangka sosialisasi regulasi terkait sub komite etik &amp; disiplin profesi keperawatan </w:t>
            </w:r>
          </w:p>
          <w:p w14:paraId="3C404535"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lang w:val="fi-FI"/>
              </w:rPr>
            </w:pPr>
            <w:r w:rsidRPr="00227ECF">
              <w:rPr>
                <w:rFonts w:ascii="Times New Roman" w:hAnsi="Times New Roman" w:cs="Times New Roman"/>
                <w:sz w:val="24"/>
                <w:szCs w:val="24"/>
                <w:lang w:val="id-ID"/>
              </w:rPr>
              <w:t xml:space="preserve">Melakukan monitoring dan koordinasi dengan Manajer Personalia RS terkait masalah etika &amp; disiplin staf keperawatan serta tindak lanjutnya. </w:t>
            </w:r>
          </w:p>
          <w:p w14:paraId="08ABD5E1" w14:textId="77777777" w:rsidR="00C726DF" w:rsidRPr="00227ECF" w:rsidRDefault="00C726DF" w:rsidP="007D5A8D">
            <w:pPr>
              <w:pStyle w:val="ListParagraph"/>
              <w:widowControl w:val="0"/>
              <w:numPr>
                <w:ilvl w:val="0"/>
                <w:numId w:val="40"/>
              </w:numPr>
              <w:suppressAutoHyphens/>
              <w:snapToGrid w:val="0"/>
              <w:spacing w:after="0" w:line="276" w:lineRule="auto"/>
              <w:ind w:left="360"/>
              <w:contextualSpacing w:val="0"/>
              <w:jc w:val="both"/>
              <w:rPr>
                <w:rFonts w:ascii="Times New Roman" w:hAnsi="Times New Roman" w:cs="Times New Roman"/>
                <w:sz w:val="24"/>
                <w:szCs w:val="24"/>
              </w:rPr>
            </w:pPr>
            <w:r w:rsidRPr="00227ECF">
              <w:rPr>
                <w:rFonts w:ascii="Times New Roman" w:hAnsi="Times New Roman" w:cs="Times New Roman"/>
                <w:sz w:val="24"/>
                <w:szCs w:val="24"/>
                <w:lang w:val="fi-FI"/>
              </w:rPr>
              <w:lastRenderedPageBreak/>
              <w:t>Membuat laporan</w:t>
            </w:r>
            <w:r w:rsidRPr="00227ECF">
              <w:rPr>
                <w:rFonts w:ascii="Times New Roman" w:hAnsi="Times New Roman" w:cs="Times New Roman"/>
                <w:sz w:val="24"/>
                <w:szCs w:val="24"/>
                <w:lang w:val="id-ID"/>
              </w:rPr>
              <w:t xml:space="preserve"> kegiatan sub komite etika &amp; disiplin profesi kepada Ketua Komite Keperawatan</w:t>
            </w:r>
          </w:p>
        </w:tc>
      </w:tr>
      <w:tr w:rsidR="00C726DF" w:rsidRPr="00227ECF" w14:paraId="3A530047" w14:textId="77777777" w:rsidTr="00C726DF">
        <w:trPr>
          <w:trHeight w:val="647"/>
        </w:trPr>
        <w:tc>
          <w:tcPr>
            <w:tcW w:w="567" w:type="dxa"/>
          </w:tcPr>
          <w:p w14:paraId="7355BECA" w14:textId="77777777" w:rsidR="00C726DF" w:rsidRPr="00227ECF" w:rsidRDefault="00C726DF" w:rsidP="00227EC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lang w:val="id-ID"/>
              </w:rPr>
              <w:lastRenderedPageBreak/>
              <w:t>8</w:t>
            </w:r>
          </w:p>
        </w:tc>
        <w:tc>
          <w:tcPr>
            <w:tcW w:w="2694" w:type="dxa"/>
          </w:tcPr>
          <w:p w14:paraId="3B85473D"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HASIL KERJA</w:t>
            </w:r>
          </w:p>
        </w:tc>
        <w:tc>
          <w:tcPr>
            <w:tcW w:w="5953" w:type="dxa"/>
          </w:tcPr>
          <w:p w14:paraId="030AD2BE" w14:textId="77777777" w:rsidR="00C726DF" w:rsidRPr="00227ECF" w:rsidRDefault="00C726DF" w:rsidP="007D5A8D">
            <w:pPr>
              <w:pStyle w:val="ListParagraph1"/>
              <w:widowControl w:val="0"/>
              <w:numPr>
                <w:ilvl w:val="0"/>
                <w:numId w:val="42"/>
              </w:numPr>
              <w:suppressAutoHyphens/>
              <w:snapToGrid w:val="0"/>
              <w:spacing w:after="0" w:line="276" w:lineRule="auto"/>
              <w:ind w:left="400"/>
              <w:jc w:val="both"/>
              <w:rPr>
                <w:rFonts w:ascii="Times New Roman" w:hAnsi="Times New Roman"/>
                <w:sz w:val="24"/>
                <w:szCs w:val="24"/>
                <w:lang w:val="id-ID"/>
              </w:rPr>
            </w:pPr>
            <w:r w:rsidRPr="00227ECF">
              <w:rPr>
                <w:rFonts w:ascii="Times New Roman" w:hAnsi="Times New Roman"/>
                <w:sz w:val="24"/>
                <w:szCs w:val="24"/>
                <w:lang w:val="id-ID"/>
              </w:rPr>
              <w:t>Terlaksana program jadwal dan kegiatan Sub Komite Etika &amp; Disiplin Profesi  Keperawatan, dilakukan evaluasi per-triwulan dan penyelesaian laporan paling lambat tanggal 10 bulan berikutnya (dengan pencapaian minimal 85% )</w:t>
            </w:r>
          </w:p>
          <w:p w14:paraId="514385DC" w14:textId="77777777" w:rsidR="00C726DF" w:rsidRPr="00227ECF" w:rsidRDefault="00C726DF" w:rsidP="007D5A8D">
            <w:pPr>
              <w:pStyle w:val="ListParagraph"/>
              <w:widowControl w:val="0"/>
              <w:numPr>
                <w:ilvl w:val="0"/>
                <w:numId w:val="42"/>
              </w:numPr>
              <w:suppressAutoHyphens/>
              <w:snapToGrid w:val="0"/>
              <w:spacing w:after="0" w:line="276" w:lineRule="auto"/>
              <w:ind w:left="400"/>
              <w:jc w:val="both"/>
              <w:rPr>
                <w:rFonts w:ascii="Times New Roman" w:hAnsi="Times New Roman" w:cs="Times New Roman"/>
                <w:sz w:val="24"/>
                <w:szCs w:val="24"/>
              </w:rPr>
            </w:pPr>
            <w:r w:rsidRPr="00227ECF">
              <w:rPr>
                <w:rFonts w:ascii="Times New Roman" w:hAnsi="Times New Roman" w:cs="Times New Roman"/>
                <w:sz w:val="24"/>
                <w:szCs w:val="24"/>
                <w:lang w:val="id-ID"/>
              </w:rPr>
              <w:t>Tersedia dokumen regulasi (Kebijakan, Pedoman / Panduan, SPO ) terkait Sub Komite Etika &amp; Disiplin Profesi  Keperawatan.</w:t>
            </w:r>
          </w:p>
          <w:p w14:paraId="267323AA" w14:textId="77777777" w:rsidR="00C726DF" w:rsidRPr="00227ECF" w:rsidRDefault="00C726DF" w:rsidP="007D5A8D">
            <w:pPr>
              <w:pStyle w:val="ListParagraph"/>
              <w:widowControl w:val="0"/>
              <w:numPr>
                <w:ilvl w:val="0"/>
                <w:numId w:val="42"/>
              </w:numPr>
              <w:suppressAutoHyphens/>
              <w:snapToGrid w:val="0"/>
              <w:spacing w:after="0" w:line="276" w:lineRule="auto"/>
              <w:ind w:left="400"/>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Terlaksana  proses pemeliharaan  Etika &amp; Disiplin Profesi  Keperawatan dengan pembinaan melalui konseling, coaching dan pendampingan  ( minimal 85 % ) </w:t>
            </w:r>
          </w:p>
          <w:p w14:paraId="2A2BF9F7" w14:textId="77777777" w:rsidR="00C726DF" w:rsidRPr="00227ECF" w:rsidRDefault="00C726DF" w:rsidP="007D5A8D">
            <w:pPr>
              <w:pStyle w:val="ListParagraph1"/>
              <w:widowControl w:val="0"/>
              <w:numPr>
                <w:ilvl w:val="0"/>
                <w:numId w:val="42"/>
              </w:numPr>
              <w:suppressAutoHyphens/>
              <w:snapToGrid w:val="0"/>
              <w:spacing w:after="0" w:line="276" w:lineRule="auto"/>
              <w:ind w:left="400"/>
              <w:jc w:val="both"/>
              <w:rPr>
                <w:rFonts w:ascii="Times New Roman" w:hAnsi="Times New Roman"/>
                <w:sz w:val="24"/>
                <w:szCs w:val="24"/>
                <w:lang w:val="id-ID"/>
              </w:rPr>
            </w:pPr>
            <w:r w:rsidRPr="00227ECF">
              <w:rPr>
                <w:rFonts w:ascii="Times New Roman" w:hAnsi="Times New Roman"/>
                <w:sz w:val="24"/>
                <w:szCs w:val="24"/>
                <w:lang w:val="id-ID"/>
              </w:rPr>
              <w:t>Terlaksana revisi dokumen regulasi terkait Etika &amp; Disiplin Profesi  Keperawatan 3 (tiga) tahun sekali ( minimal 80% )</w:t>
            </w:r>
          </w:p>
          <w:p w14:paraId="74213DF6" w14:textId="77777777" w:rsidR="00C726DF" w:rsidRPr="00227ECF" w:rsidRDefault="00C726DF" w:rsidP="007D5A8D">
            <w:pPr>
              <w:pStyle w:val="ListParagraph1"/>
              <w:widowControl w:val="0"/>
              <w:numPr>
                <w:ilvl w:val="0"/>
                <w:numId w:val="42"/>
              </w:numPr>
              <w:suppressAutoHyphens/>
              <w:snapToGrid w:val="0"/>
              <w:spacing w:after="0" w:line="276" w:lineRule="auto"/>
              <w:ind w:left="400"/>
              <w:jc w:val="both"/>
              <w:rPr>
                <w:rFonts w:ascii="Times New Roman" w:hAnsi="Times New Roman"/>
                <w:sz w:val="24"/>
                <w:szCs w:val="24"/>
                <w:lang w:val="id-ID"/>
              </w:rPr>
            </w:pPr>
            <w:r w:rsidRPr="00227ECF">
              <w:rPr>
                <w:rFonts w:ascii="Times New Roman" w:hAnsi="Times New Roman"/>
                <w:sz w:val="24"/>
                <w:szCs w:val="24"/>
                <w:lang w:val="id-ID"/>
              </w:rPr>
              <w:t>Terlaksana pemantauan dan pembahasan masalah terkait dengan Etika &amp; Disiplin Profesi  Staf Keperawatan dan tindak lanjut ( reward / punishment )</w:t>
            </w:r>
          </w:p>
        </w:tc>
      </w:tr>
      <w:tr w:rsidR="00C726DF" w:rsidRPr="00227ECF" w14:paraId="38498217" w14:textId="77777777" w:rsidTr="00C726DF">
        <w:trPr>
          <w:trHeight w:val="647"/>
        </w:trPr>
        <w:tc>
          <w:tcPr>
            <w:tcW w:w="567" w:type="dxa"/>
          </w:tcPr>
          <w:p w14:paraId="1D3E6BA7"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9</w:t>
            </w:r>
            <w:r w:rsidRPr="00227ECF">
              <w:rPr>
                <w:rFonts w:ascii="Times New Roman" w:hAnsi="Times New Roman" w:cs="Times New Roman"/>
                <w:sz w:val="24"/>
                <w:szCs w:val="24"/>
              </w:rPr>
              <w:t>.</w:t>
            </w:r>
          </w:p>
        </w:tc>
        <w:tc>
          <w:tcPr>
            <w:tcW w:w="2694" w:type="dxa"/>
          </w:tcPr>
          <w:p w14:paraId="7EB4A08F"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WEWENANG</w:t>
            </w:r>
          </w:p>
        </w:tc>
        <w:tc>
          <w:tcPr>
            <w:tcW w:w="5953" w:type="dxa"/>
          </w:tcPr>
          <w:p w14:paraId="7280854F" w14:textId="77777777" w:rsidR="00C726DF" w:rsidRPr="00227ECF" w:rsidRDefault="00C726DF" w:rsidP="007D5A8D">
            <w:pPr>
              <w:numPr>
                <w:ilvl w:val="0"/>
                <w:numId w:val="43"/>
              </w:numPr>
              <w:autoSpaceDE w:val="0"/>
              <w:autoSpaceDN w:val="0"/>
              <w:adjustRightInd w:val="0"/>
              <w:spacing w:after="0" w:line="276" w:lineRule="auto"/>
              <w:ind w:left="357"/>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Melakukan pemantauan etika &amp; disiplin staf keperawatan dalam rangka pemeliharaan Etika &amp; Disiplin Profesi  Keperawatan dan usulan rekomendasi kepada Ketua Komite Keperawatan, untuk dilaporkan Direktur RS.</w:t>
            </w:r>
          </w:p>
          <w:p w14:paraId="47870F2D" w14:textId="77777777" w:rsidR="00C726DF" w:rsidRPr="00227ECF" w:rsidRDefault="00C726DF" w:rsidP="007D5A8D">
            <w:pPr>
              <w:numPr>
                <w:ilvl w:val="0"/>
                <w:numId w:val="43"/>
              </w:numPr>
              <w:autoSpaceDE w:val="0"/>
              <w:autoSpaceDN w:val="0"/>
              <w:adjustRightInd w:val="0"/>
              <w:spacing w:after="0" w:line="276" w:lineRule="auto"/>
              <w:ind w:left="357"/>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Memberikan rekomendasi tindak lanjut hasil pemantauan Etika &amp; Disiplin Profesi Keperawatan dan tindak lanjut pembinaan ( reward / punishment ).</w:t>
            </w:r>
          </w:p>
          <w:p w14:paraId="235E0558" w14:textId="77777777" w:rsidR="00C726DF" w:rsidRPr="00227ECF" w:rsidRDefault="00C726DF" w:rsidP="007D5A8D">
            <w:pPr>
              <w:numPr>
                <w:ilvl w:val="0"/>
                <w:numId w:val="43"/>
              </w:numPr>
              <w:autoSpaceDE w:val="0"/>
              <w:autoSpaceDN w:val="0"/>
              <w:adjustRightInd w:val="0"/>
              <w:spacing w:after="0" w:line="276" w:lineRule="auto"/>
              <w:ind w:left="357"/>
              <w:jc w:val="both"/>
              <w:rPr>
                <w:rFonts w:ascii="Times New Roman" w:hAnsi="Times New Roman" w:cs="Times New Roman"/>
                <w:sz w:val="24"/>
                <w:szCs w:val="24"/>
                <w:lang w:val="fi-FI"/>
              </w:rPr>
            </w:pPr>
            <w:r w:rsidRPr="00227ECF">
              <w:rPr>
                <w:rFonts w:ascii="Times New Roman" w:hAnsi="Times New Roman" w:cs="Times New Roman"/>
                <w:sz w:val="24"/>
                <w:szCs w:val="24"/>
                <w:lang w:val="fi-FI"/>
              </w:rPr>
              <w:t xml:space="preserve">Melakukan koordinasi dengan sub komite kredensial dan sub komite </w:t>
            </w:r>
            <w:r w:rsidRPr="00227ECF">
              <w:rPr>
                <w:rFonts w:ascii="Times New Roman" w:hAnsi="Times New Roman" w:cs="Times New Roman"/>
                <w:sz w:val="24"/>
                <w:szCs w:val="24"/>
                <w:lang w:val="id-ID"/>
              </w:rPr>
              <w:t>mutu</w:t>
            </w:r>
            <w:r w:rsidRPr="00227ECF">
              <w:rPr>
                <w:rFonts w:ascii="Times New Roman" w:hAnsi="Times New Roman" w:cs="Times New Roman"/>
                <w:sz w:val="24"/>
                <w:szCs w:val="24"/>
                <w:lang w:val="fi-FI"/>
              </w:rPr>
              <w:t xml:space="preserve"> profesi keperawatan untuk menindaklanjuti </w:t>
            </w:r>
            <w:r w:rsidRPr="00227ECF">
              <w:rPr>
                <w:rFonts w:ascii="Times New Roman" w:hAnsi="Times New Roman" w:cs="Times New Roman"/>
                <w:sz w:val="24"/>
                <w:szCs w:val="24"/>
                <w:lang w:val="id-ID"/>
              </w:rPr>
              <w:t>masalah etika &amp; disiplin staf</w:t>
            </w:r>
            <w:r w:rsidRPr="00227ECF">
              <w:rPr>
                <w:rFonts w:ascii="Times New Roman" w:hAnsi="Times New Roman" w:cs="Times New Roman"/>
                <w:sz w:val="24"/>
                <w:szCs w:val="24"/>
                <w:lang w:val="fi-FI"/>
              </w:rPr>
              <w:t>keperawatan</w:t>
            </w:r>
          </w:p>
          <w:p w14:paraId="68FFCC32" w14:textId="77777777" w:rsidR="00C726DF" w:rsidRPr="00227ECF" w:rsidRDefault="00C726DF" w:rsidP="007D5A8D">
            <w:pPr>
              <w:numPr>
                <w:ilvl w:val="0"/>
                <w:numId w:val="43"/>
              </w:numPr>
              <w:autoSpaceDE w:val="0"/>
              <w:autoSpaceDN w:val="0"/>
              <w:adjustRightInd w:val="0"/>
              <w:spacing w:after="0" w:line="276" w:lineRule="auto"/>
              <w:ind w:left="357"/>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Melakukan proses pem</w:t>
            </w:r>
            <w:r w:rsidR="008C5AEC" w:rsidRPr="00227ECF">
              <w:rPr>
                <w:rFonts w:ascii="Times New Roman" w:hAnsi="Times New Roman" w:cs="Times New Roman"/>
                <w:sz w:val="24"/>
                <w:szCs w:val="24"/>
                <w:lang w:val="en-ID"/>
              </w:rPr>
              <w:t>e</w:t>
            </w:r>
            <w:r w:rsidRPr="00227ECF">
              <w:rPr>
                <w:rFonts w:ascii="Times New Roman" w:hAnsi="Times New Roman" w:cs="Times New Roman"/>
                <w:sz w:val="24"/>
                <w:szCs w:val="24"/>
                <w:lang w:val="id-ID"/>
              </w:rPr>
              <w:t>liharaan etika &amp; disiplin profesi keperawatan.</w:t>
            </w:r>
          </w:p>
        </w:tc>
      </w:tr>
      <w:tr w:rsidR="00C726DF" w:rsidRPr="00227ECF" w14:paraId="6288A405" w14:textId="77777777" w:rsidTr="00C726DF">
        <w:trPr>
          <w:trHeight w:val="2141"/>
        </w:trPr>
        <w:tc>
          <w:tcPr>
            <w:tcW w:w="567" w:type="dxa"/>
          </w:tcPr>
          <w:p w14:paraId="771083B8"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10</w:t>
            </w:r>
            <w:r w:rsidRPr="00227ECF">
              <w:rPr>
                <w:rFonts w:ascii="Times New Roman" w:hAnsi="Times New Roman" w:cs="Times New Roman"/>
                <w:sz w:val="24"/>
                <w:szCs w:val="24"/>
              </w:rPr>
              <w:t>.</w:t>
            </w:r>
          </w:p>
        </w:tc>
        <w:tc>
          <w:tcPr>
            <w:tcW w:w="2694" w:type="dxa"/>
          </w:tcPr>
          <w:p w14:paraId="4F9A221A" w14:textId="77777777" w:rsidR="00C726DF" w:rsidRPr="00227ECF" w:rsidRDefault="00C726DF" w:rsidP="00227EC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PERSYARATAN JABATAN</w:t>
            </w:r>
          </w:p>
        </w:tc>
        <w:tc>
          <w:tcPr>
            <w:tcW w:w="5953" w:type="dxa"/>
          </w:tcPr>
          <w:tbl>
            <w:tblPr>
              <w:tblW w:w="6301" w:type="dxa"/>
              <w:tblLayout w:type="fixed"/>
              <w:tblLook w:val="04A0" w:firstRow="1" w:lastRow="0" w:firstColumn="1" w:lastColumn="0" w:noHBand="0" w:noVBand="1"/>
            </w:tblPr>
            <w:tblGrid>
              <w:gridCol w:w="2169"/>
              <w:gridCol w:w="270"/>
              <w:gridCol w:w="3862"/>
            </w:tblGrid>
            <w:tr w:rsidR="00C726DF" w:rsidRPr="00227ECF" w14:paraId="504E9995" w14:textId="77777777" w:rsidTr="00E6419F">
              <w:trPr>
                <w:trHeight w:val="368"/>
              </w:trPr>
              <w:tc>
                <w:tcPr>
                  <w:tcW w:w="2169" w:type="dxa"/>
                </w:tcPr>
                <w:p w14:paraId="671B2DD0"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Pendidikan Formal </w:t>
                  </w:r>
                </w:p>
              </w:tc>
              <w:tc>
                <w:tcPr>
                  <w:tcW w:w="270" w:type="dxa"/>
                </w:tcPr>
                <w:p w14:paraId="18B973C2"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1D9AA23C" w14:textId="77777777" w:rsidR="00C726DF" w:rsidRPr="00227ECF" w:rsidRDefault="00C726DF" w:rsidP="00227ECF">
                  <w:pPr>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D-III / </w:t>
                  </w:r>
                  <w:r w:rsidRPr="00227ECF">
                    <w:rPr>
                      <w:rFonts w:ascii="Times New Roman" w:hAnsi="Times New Roman" w:cs="Times New Roman"/>
                      <w:sz w:val="24"/>
                      <w:szCs w:val="24"/>
                    </w:rPr>
                    <w:t>S</w:t>
                  </w:r>
                  <w:r w:rsidRPr="00227ECF">
                    <w:rPr>
                      <w:rFonts w:ascii="Times New Roman" w:hAnsi="Times New Roman" w:cs="Times New Roman"/>
                      <w:sz w:val="24"/>
                      <w:szCs w:val="24"/>
                      <w:lang w:val="id-ID"/>
                    </w:rPr>
                    <w:t>-1 Keperawatan / Ners</w:t>
                  </w:r>
                </w:p>
              </w:tc>
            </w:tr>
            <w:tr w:rsidR="00C726DF" w:rsidRPr="00227ECF" w14:paraId="583D17CF" w14:textId="77777777" w:rsidTr="00E6419F">
              <w:trPr>
                <w:trHeight w:val="737"/>
              </w:trPr>
              <w:tc>
                <w:tcPr>
                  <w:tcW w:w="2169" w:type="dxa"/>
                </w:tcPr>
                <w:p w14:paraId="7266D566" w14:textId="77777777" w:rsidR="00C726DF" w:rsidRPr="00227ECF" w:rsidRDefault="00C726DF" w:rsidP="00227ECF">
                  <w:pPr>
                    <w:tabs>
                      <w:tab w:val="left" w:pos="363"/>
                    </w:tabs>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Pendidikan </w:t>
                  </w:r>
                </w:p>
                <w:p w14:paraId="6E1595F3"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Non Formal            </w:t>
                  </w:r>
                </w:p>
              </w:tc>
              <w:tc>
                <w:tcPr>
                  <w:tcW w:w="270" w:type="dxa"/>
                </w:tcPr>
                <w:p w14:paraId="4D267AB2"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583DDC66" w14:textId="77777777" w:rsidR="00C726DF" w:rsidRPr="00227ECF" w:rsidRDefault="00C726DF" w:rsidP="00227ECF">
                  <w:pPr>
                    <w:widowControl w:val="0"/>
                    <w:snapToGrid w:val="0"/>
                    <w:spacing w:after="0" w:line="276" w:lineRule="auto"/>
                    <w:rPr>
                      <w:rFonts w:ascii="Times New Roman" w:hAnsi="Times New Roman" w:cs="Times New Roman"/>
                      <w:sz w:val="24"/>
                      <w:szCs w:val="24"/>
                      <w:lang w:val="da-DK"/>
                    </w:rPr>
                  </w:pPr>
                  <w:r w:rsidRPr="00227ECF">
                    <w:rPr>
                      <w:rFonts w:ascii="Times New Roman" w:hAnsi="Times New Roman" w:cs="Times New Roman"/>
                      <w:sz w:val="24"/>
                      <w:szCs w:val="24"/>
                      <w:lang w:val="id-ID"/>
                    </w:rPr>
                    <w:t xml:space="preserve">Diklat  Sub </w:t>
                  </w:r>
                  <w:r w:rsidRPr="00227ECF">
                    <w:rPr>
                      <w:rFonts w:ascii="Times New Roman" w:hAnsi="Times New Roman" w:cs="Times New Roman"/>
                      <w:sz w:val="24"/>
                      <w:szCs w:val="24"/>
                    </w:rPr>
                    <w:t>K</w:t>
                  </w:r>
                  <w:r w:rsidRPr="00227ECF">
                    <w:rPr>
                      <w:rFonts w:ascii="Times New Roman" w:hAnsi="Times New Roman" w:cs="Times New Roman"/>
                      <w:sz w:val="24"/>
                      <w:szCs w:val="24"/>
                      <w:lang w:val="id-ID"/>
                    </w:rPr>
                    <w:t>omite Etika &amp; Disiplin Profesi Keperawatan</w:t>
                  </w:r>
                </w:p>
              </w:tc>
            </w:tr>
            <w:tr w:rsidR="00C726DF" w:rsidRPr="00227ECF" w14:paraId="510204E0" w14:textId="77777777" w:rsidTr="00E6419F">
              <w:trPr>
                <w:trHeight w:val="722"/>
              </w:trPr>
              <w:tc>
                <w:tcPr>
                  <w:tcW w:w="2169" w:type="dxa"/>
                </w:tcPr>
                <w:p w14:paraId="3AC74979"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Masa Kerja             </w:t>
                  </w:r>
                </w:p>
              </w:tc>
              <w:tc>
                <w:tcPr>
                  <w:tcW w:w="270" w:type="dxa"/>
                </w:tcPr>
                <w:p w14:paraId="0A5A88AB"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4E39B634" w14:textId="77777777" w:rsidR="00C726DF" w:rsidRPr="00227ECF" w:rsidRDefault="00C726DF" w:rsidP="00227ECF">
                  <w:pPr>
                    <w:pStyle w:val="Normal1"/>
                    <w:tabs>
                      <w:tab w:val="clear" w:pos="720"/>
                    </w:tabs>
                    <w:spacing w:line="276" w:lineRule="auto"/>
                    <w:contextualSpacing/>
                    <w:jc w:val="both"/>
                    <w:rPr>
                      <w:rFonts w:ascii="Times New Roman" w:eastAsia="Times New Roman" w:hAnsi="Times New Roman" w:cs="Times New Roman"/>
                      <w:color w:val="auto"/>
                      <w:szCs w:val="24"/>
                      <w:lang w:val="id-ID"/>
                    </w:rPr>
                  </w:pPr>
                  <w:r w:rsidRPr="00227ECF">
                    <w:rPr>
                      <w:rFonts w:ascii="Times New Roman" w:eastAsia="Times New Roman" w:hAnsi="Times New Roman" w:cs="Times New Roman"/>
                      <w:color w:val="auto"/>
                      <w:szCs w:val="24"/>
                      <w:lang w:val="id-ID"/>
                    </w:rPr>
                    <w:t>D-III  : 8</w:t>
                  </w:r>
                  <w:r w:rsidRPr="00227ECF">
                    <w:rPr>
                      <w:rFonts w:ascii="Times New Roman" w:eastAsia="Times New Roman" w:hAnsi="Times New Roman" w:cs="Times New Roman"/>
                      <w:color w:val="auto"/>
                      <w:szCs w:val="24"/>
                    </w:rPr>
                    <w:t xml:space="preserve"> tahun  </w:t>
                  </w:r>
                </w:p>
                <w:p w14:paraId="170FB791"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eastAsia="Times New Roman" w:hAnsi="Times New Roman" w:cs="Times New Roman"/>
                      <w:color w:val="auto"/>
                      <w:szCs w:val="24"/>
                      <w:lang w:val="id-ID"/>
                    </w:rPr>
                    <w:t>S-1     : 6</w:t>
                  </w:r>
                  <w:r w:rsidRPr="00227ECF">
                    <w:rPr>
                      <w:rFonts w:ascii="Times New Roman" w:eastAsia="Times New Roman" w:hAnsi="Times New Roman" w:cs="Times New Roman"/>
                      <w:color w:val="auto"/>
                      <w:szCs w:val="24"/>
                    </w:rPr>
                    <w:t xml:space="preserve"> tahun  </w:t>
                  </w:r>
                </w:p>
              </w:tc>
            </w:tr>
            <w:tr w:rsidR="00C726DF" w:rsidRPr="00227ECF" w14:paraId="7C899F36" w14:textId="77777777" w:rsidTr="00E6419F">
              <w:trPr>
                <w:trHeight w:val="737"/>
              </w:trPr>
              <w:tc>
                <w:tcPr>
                  <w:tcW w:w="2169" w:type="dxa"/>
                </w:tcPr>
                <w:p w14:paraId="5581DEFD"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Pengalaman Jabatan           </w:t>
                  </w:r>
                </w:p>
              </w:tc>
              <w:tc>
                <w:tcPr>
                  <w:tcW w:w="270" w:type="dxa"/>
                </w:tcPr>
                <w:p w14:paraId="7254730A"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2CCE2C63" w14:textId="77777777" w:rsidR="00C726DF" w:rsidRPr="00227ECF" w:rsidRDefault="00C726DF" w:rsidP="00227ECF">
                  <w:pPr>
                    <w:spacing w:after="0" w:line="276" w:lineRule="auto"/>
                    <w:ind w:right="560"/>
                    <w:jc w:val="both"/>
                    <w:rPr>
                      <w:rFonts w:ascii="Times New Roman" w:hAnsi="Times New Roman" w:cs="Times New Roman"/>
                      <w:sz w:val="24"/>
                      <w:szCs w:val="24"/>
                      <w:lang w:val="id-ID"/>
                    </w:rPr>
                  </w:pPr>
                  <w:r w:rsidRPr="00227ECF">
                    <w:rPr>
                      <w:rFonts w:ascii="Times New Roman" w:hAnsi="Times New Roman" w:cs="Times New Roman"/>
                      <w:sz w:val="24"/>
                      <w:szCs w:val="24"/>
                      <w:lang w:val="sv-SE"/>
                    </w:rPr>
                    <w:t xml:space="preserve">Pernah menjabat sebagai </w:t>
                  </w:r>
                  <w:r w:rsidRPr="00227ECF">
                    <w:rPr>
                      <w:rFonts w:ascii="Times New Roman" w:hAnsi="Times New Roman" w:cs="Times New Roman"/>
                      <w:sz w:val="24"/>
                      <w:szCs w:val="24"/>
                      <w:lang w:val="id-ID"/>
                    </w:rPr>
                    <w:t>Kepala Keperawatan RS</w:t>
                  </w:r>
                </w:p>
              </w:tc>
            </w:tr>
            <w:tr w:rsidR="00C726DF" w:rsidRPr="00227ECF" w14:paraId="6498F1AA" w14:textId="77777777" w:rsidTr="00E6419F">
              <w:trPr>
                <w:trHeight w:val="737"/>
              </w:trPr>
              <w:tc>
                <w:tcPr>
                  <w:tcW w:w="2169" w:type="dxa"/>
                </w:tcPr>
                <w:p w14:paraId="46ADE53C"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Persyaratan lain  </w:t>
                  </w:r>
                </w:p>
              </w:tc>
              <w:tc>
                <w:tcPr>
                  <w:tcW w:w="270" w:type="dxa"/>
                </w:tcPr>
                <w:p w14:paraId="18400A23"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6BD1A44C" w14:textId="77777777" w:rsidR="00C726DF" w:rsidRPr="00227ECF" w:rsidRDefault="00C726DF" w:rsidP="00227EC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lang w:val="da-DK"/>
                    </w:rPr>
                    <w:t xml:space="preserve">Telah memenuhi kompetensi sebagai </w:t>
                  </w:r>
                  <w:r w:rsidRPr="00227ECF">
                    <w:rPr>
                      <w:rFonts w:ascii="Times New Roman" w:hAnsi="Times New Roman" w:cs="Times New Roman"/>
                      <w:szCs w:val="24"/>
                      <w:lang w:val="id-ID"/>
                    </w:rPr>
                    <w:t xml:space="preserve">Sub Komite </w:t>
                  </w:r>
                  <w:r w:rsidRPr="00227ECF">
                    <w:rPr>
                      <w:rFonts w:ascii="Times New Roman" w:eastAsia="Calibri" w:hAnsi="Times New Roman" w:cs="Times New Roman"/>
                      <w:szCs w:val="24"/>
                      <w:lang w:val="id-ID"/>
                    </w:rPr>
                    <w:t>Etik &amp; Disiplin</w:t>
                  </w:r>
                </w:p>
              </w:tc>
            </w:tr>
          </w:tbl>
          <w:p w14:paraId="5A7C02EA" w14:textId="77777777" w:rsidR="00C726DF" w:rsidRPr="00227ECF" w:rsidRDefault="00C726DF" w:rsidP="00227ECF">
            <w:pPr>
              <w:tabs>
                <w:tab w:val="left" w:pos="363"/>
              </w:tabs>
              <w:snapToGrid w:val="0"/>
              <w:spacing w:after="0" w:line="276" w:lineRule="auto"/>
              <w:rPr>
                <w:rFonts w:ascii="Times New Roman" w:hAnsi="Times New Roman" w:cs="Times New Roman"/>
                <w:sz w:val="24"/>
                <w:szCs w:val="24"/>
              </w:rPr>
            </w:pPr>
          </w:p>
        </w:tc>
      </w:tr>
    </w:tbl>
    <w:p w14:paraId="62F5FB30" w14:textId="11B25135" w:rsidR="00B535CC" w:rsidRDefault="00B535CC" w:rsidP="007D5A8D">
      <w:pPr>
        <w:pStyle w:val="ListParagraph"/>
        <w:numPr>
          <w:ilvl w:val="0"/>
          <w:numId w:val="5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URAIAN TUGAS SUB KOMITE MUTU PROFESI</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693"/>
        <w:gridCol w:w="5954"/>
      </w:tblGrid>
      <w:tr w:rsidR="00B535CC" w:rsidRPr="00227ECF" w14:paraId="2655A82A" w14:textId="77777777" w:rsidTr="00AE6C2C">
        <w:tc>
          <w:tcPr>
            <w:tcW w:w="567" w:type="dxa"/>
          </w:tcPr>
          <w:p w14:paraId="152B212A"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1.</w:t>
            </w:r>
          </w:p>
        </w:tc>
        <w:tc>
          <w:tcPr>
            <w:tcW w:w="2693" w:type="dxa"/>
          </w:tcPr>
          <w:p w14:paraId="32A40A59"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NAMA JABATAN</w:t>
            </w:r>
          </w:p>
        </w:tc>
        <w:tc>
          <w:tcPr>
            <w:tcW w:w="5954" w:type="dxa"/>
          </w:tcPr>
          <w:p w14:paraId="5A2DB3C0" w14:textId="77777777" w:rsidR="00B535CC" w:rsidRPr="00227ECF" w:rsidRDefault="00B535CC" w:rsidP="00CD605F">
            <w:pPr>
              <w:spacing w:after="0" w:line="276" w:lineRule="auto"/>
              <w:rPr>
                <w:rFonts w:ascii="Times New Roman" w:hAnsi="Times New Roman" w:cs="Times New Roman"/>
                <w:bCs/>
                <w:iCs/>
                <w:sz w:val="24"/>
                <w:szCs w:val="24"/>
                <w:lang w:val="id-ID"/>
              </w:rPr>
            </w:pPr>
          </w:p>
        </w:tc>
      </w:tr>
      <w:tr w:rsidR="00B535CC" w:rsidRPr="006509B8" w14:paraId="33D9BBCD" w14:textId="77777777" w:rsidTr="00AE6C2C">
        <w:tc>
          <w:tcPr>
            <w:tcW w:w="567" w:type="dxa"/>
          </w:tcPr>
          <w:p w14:paraId="3F211DD0" w14:textId="77777777" w:rsidR="00B535CC" w:rsidRPr="00227ECF" w:rsidRDefault="00B535CC" w:rsidP="00CD605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2.</w:t>
            </w:r>
          </w:p>
        </w:tc>
        <w:tc>
          <w:tcPr>
            <w:tcW w:w="2693" w:type="dxa"/>
          </w:tcPr>
          <w:p w14:paraId="74818422" w14:textId="77777777" w:rsidR="00B535CC" w:rsidRPr="00227ECF" w:rsidRDefault="00B535CC" w:rsidP="00CD605F">
            <w:pPr>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UNIT KERJA</w:t>
            </w:r>
          </w:p>
        </w:tc>
        <w:tc>
          <w:tcPr>
            <w:tcW w:w="5954" w:type="dxa"/>
          </w:tcPr>
          <w:p w14:paraId="27B708CF" w14:textId="77777777" w:rsidR="00B535CC" w:rsidRPr="006509B8" w:rsidRDefault="00B535CC" w:rsidP="00CD605F">
            <w:pPr>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Komite Keperawatan </w:t>
            </w:r>
            <w:r w:rsidRPr="00227ECF">
              <w:rPr>
                <w:rFonts w:ascii="Times New Roman" w:hAnsi="Times New Roman" w:cs="Times New Roman"/>
                <w:bCs/>
                <w:iCs/>
                <w:sz w:val="24"/>
                <w:szCs w:val="24"/>
                <w:lang w:val="id-ID"/>
              </w:rPr>
              <w:t xml:space="preserve">RS </w:t>
            </w:r>
            <w:r>
              <w:rPr>
                <w:rFonts w:ascii="Times New Roman" w:hAnsi="Times New Roman" w:cs="Times New Roman"/>
                <w:bCs/>
                <w:iCs/>
                <w:sz w:val="24"/>
                <w:szCs w:val="24"/>
              </w:rPr>
              <w:t>Dharma Nugraha</w:t>
            </w:r>
          </w:p>
        </w:tc>
      </w:tr>
      <w:tr w:rsidR="00B535CC" w:rsidRPr="00227ECF" w14:paraId="4BFF7730" w14:textId="77777777" w:rsidTr="00AE6C2C">
        <w:trPr>
          <w:trHeight w:val="1470"/>
        </w:trPr>
        <w:tc>
          <w:tcPr>
            <w:tcW w:w="567" w:type="dxa"/>
          </w:tcPr>
          <w:p w14:paraId="43066FB4"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3</w:t>
            </w:r>
            <w:r w:rsidRPr="00227ECF">
              <w:rPr>
                <w:rFonts w:ascii="Times New Roman" w:hAnsi="Times New Roman" w:cs="Times New Roman"/>
                <w:sz w:val="24"/>
                <w:szCs w:val="24"/>
              </w:rPr>
              <w:t>.</w:t>
            </w:r>
          </w:p>
        </w:tc>
        <w:tc>
          <w:tcPr>
            <w:tcW w:w="2693" w:type="dxa"/>
          </w:tcPr>
          <w:p w14:paraId="68F82A20" w14:textId="77777777" w:rsidR="00B535CC" w:rsidRPr="00D7548B" w:rsidRDefault="00B535CC" w:rsidP="00CD605F">
            <w:pPr>
              <w:snapToGrid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 xml:space="preserve">JENIS </w:t>
            </w:r>
            <w:r w:rsidRPr="00D7548B">
              <w:rPr>
                <w:rFonts w:ascii="Times New Roman" w:hAnsi="Times New Roman" w:cs="Times New Roman"/>
                <w:sz w:val="24"/>
                <w:szCs w:val="24"/>
                <w:lang w:val="id-ID"/>
              </w:rPr>
              <w:t>&amp;</w:t>
            </w:r>
            <w:r w:rsidRPr="00D7548B">
              <w:rPr>
                <w:rFonts w:ascii="Times New Roman" w:hAnsi="Times New Roman" w:cs="Times New Roman"/>
                <w:sz w:val="24"/>
                <w:szCs w:val="24"/>
              </w:rPr>
              <w:t xml:space="preserve"> KEDUDUKAN</w:t>
            </w:r>
          </w:p>
          <w:p w14:paraId="1374F062" w14:textId="77777777" w:rsidR="00B535CC" w:rsidRPr="00D7548B" w:rsidRDefault="00B535CC" w:rsidP="00CD605F">
            <w:pPr>
              <w:spacing w:after="0" w:line="276" w:lineRule="auto"/>
              <w:rPr>
                <w:rFonts w:ascii="Times New Roman" w:hAnsi="Times New Roman" w:cs="Times New Roman"/>
                <w:sz w:val="24"/>
                <w:szCs w:val="24"/>
              </w:rPr>
            </w:pPr>
            <w:r w:rsidRPr="00D7548B">
              <w:rPr>
                <w:rFonts w:ascii="Times New Roman" w:hAnsi="Times New Roman" w:cs="Times New Roman"/>
                <w:sz w:val="24"/>
                <w:szCs w:val="24"/>
              </w:rPr>
              <w:t>JABATAN :</w:t>
            </w:r>
          </w:p>
          <w:p w14:paraId="0836A284" w14:textId="00CD9C13" w:rsidR="00B535CC" w:rsidRPr="00D7548B" w:rsidRDefault="00D7548B" w:rsidP="00D7548B">
            <w:pPr>
              <w:suppressAutoHyphens/>
              <w:autoSpaceDE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a.</w:t>
            </w:r>
            <w:r w:rsidR="00B535CC" w:rsidRPr="00D7548B">
              <w:rPr>
                <w:rFonts w:ascii="Times New Roman" w:hAnsi="Times New Roman" w:cs="Times New Roman"/>
                <w:sz w:val="24"/>
                <w:szCs w:val="24"/>
              </w:rPr>
              <w:t>Jenis Jabatan</w:t>
            </w:r>
          </w:p>
          <w:p w14:paraId="33055D4C" w14:textId="6AE92EC9" w:rsidR="00B535CC" w:rsidRPr="00D7548B" w:rsidRDefault="00D7548B" w:rsidP="00D7548B">
            <w:pPr>
              <w:suppressAutoHyphens/>
              <w:autoSpaceDE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b.</w:t>
            </w:r>
            <w:r w:rsidR="00B535CC" w:rsidRPr="00D7548B">
              <w:rPr>
                <w:rFonts w:ascii="Times New Roman" w:hAnsi="Times New Roman" w:cs="Times New Roman"/>
                <w:sz w:val="24"/>
                <w:szCs w:val="24"/>
              </w:rPr>
              <w:t>Atasan Langsung</w:t>
            </w:r>
          </w:p>
          <w:p w14:paraId="6FD9010D" w14:textId="0EB4C378" w:rsidR="00B535CC" w:rsidRPr="00D7548B" w:rsidRDefault="00D7548B" w:rsidP="00D7548B">
            <w:pPr>
              <w:suppressAutoHyphens/>
              <w:autoSpaceDE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c.</w:t>
            </w:r>
            <w:r w:rsidR="00B535CC" w:rsidRPr="00D7548B">
              <w:rPr>
                <w:rFonts w:ascii="Times New Roman" w:hAnsi="Times New Roman" w:cs="Times New Roman"/>
                <w:sz w:val="24"/>
                <w:szCs w:val="24"/>
              </w:rPr>
              <w:t>Bawahan Langsung</w:t>
            </w:r>
          </w:p>
        </w:tc>
        <w:tc>
          <w:tcPr>
            <w:tcW w:w="5954" w:type="dxa"/>
          </w:tcPr>
          <w:p w14:paraId="730A44C2" w14:textId="77777777" w:rsidR="00B535CC" w:rsidRPr="00D7548B" w:rsidRDefault="00B535CC" w:rsidP="00CD605F">
            <w:pPr>
              <w:spacing w:after="0" w:line="276" w:lineRule="auto"/>
              <w:rPr>
                <w:rFonts w:ascii="Times New Roman" w:hAnsi="Times New Roman" w:cs="Times New Roman"/>
                <w:sz w:val="24"/>
                <w:szCs w:val="24"/>
              </w:rPr>
            </w:pPr>
          </w:p>
          <w:p w14:paraId="6BFCBC30" w14:textId="77777777" w:rsidR="00B535CC" w:rsidRPr="00D7548B" w:rsidRDefault="00B535CC" w:rsidP="00CD605F">
            <w:pPr>
              <w:spacing w:after="0" w:line="276" w:lineRule="auto"/>
              <w:rPr>
                <w:rFonts w:ascii="Times New Roman" w:hAnsi="Times New Roman" w:cs="Times New Roman"/>
                <w:sz w:val="24"/>
                <w:szCs w:val="24"/>
              </w:rPr>
            </w:pPr>
          </w:p>
          <w:p w14:paraId="59CC6510" w14:textId="77777777" w:rsidR="00B535CC" w:rsidRPr="00D7548B" w:rsidRDefault="00B535CC" w:rsidP="00CD605F">
            <w:pPr>
              <w:spacing w:after="0" w:line="276" w:lineRule="auto"/>
              <w:jc w:val="both"/>
              <w:rPr>
                <w:rFonts w:ascii="Times New Roman" w:hAnsi="Times New Roman" w:cs="Times New Roman"/>
                <w:bCs/>
                <w:sz w:val="24"/>
                <w:szCs w:val="24"/>
                <w:lang w:val="id-ID"/>
              </w:rPr>
            </w:pPr>
            <w:r w:rsidRPr="00D7548B">
              <w:rPr>
                <w:rFonts w:ascii="Times New Roman" w:hAnsi="Times New Roman" w:cs="Times New Roman"/>
                <w:bCs/>
                <w:sz w:val="24"/>
                <w:szCs w:val="24"/>
                <w:lang w:val="id-ID"/>
              </w:rPr>
              <w:t>Fungsional</w:t>
            </w:r>
          </w:p>
          <w:p w14:paraId="114DF8BF" w14:textId="77777777" w:rsidR="00B535CC" w:rsidRPr="00D7548B" w:rsidRDefault="00B535CC" w:rsidP="00CD605F">
            <w:pPr>
              <w:spacing w:after="0" w:line="276" w:lineRule="auto"/>
              <w:jc w:val="both"/>
              <w:rPr>
                <w:rFonts w:ascii="Times New Roman" w:hAnsi="Times New Roman" w:cs="Times New Roman"/>
                <w:bCs/>
                <w:sz w:val="24"/>
                <w:szCs w:val="24"/>
              </w:rPr>
            </w:pPr>
            <w:r w:rsidRPr="00D7548B">
              <w:rPr>
                <w:rFonts w:ascii="Times New Roman" w:hAnsi="Times New Roman" w:cs="Times New Roman"/>
                <w:sz w:val="24"/>
                <w:szCs w:val="24"/>
                <w:lang w:val="id-ID"/>
              </w:rPr>
              <w:t xml:space="preserve">Ketua Komite Keperawatan RS </w:t>
            </w:r>
            <w:r w:rsidRPr="00D7548B">
              <w:rPr>
                <w:rFonts w:ascii="Times New Roman" w:hAnsi="Times New Roman" w:cs="Times New Roman"/>
                <w:sz w:val="24"/>
                <w:szCs w:val="24"/>
              </w:rPr>
              <w:t>Dharma Nugraha</w:t>
            </w:r>
          </w:p>
          <w:p w14:paraId="774C7A5F" w14:textId="77777777" w:rsidR="00B535CC" w:rsidRPr="00D7548B" w:rsidRDefault="00B535CC" w:rsidP="00CD605F">
            <w:pPr>
              <w:autoSpaceDN w:val="0"/>
              <w:adjustRightInd w:val="0"/>
              <w:spacing w:after="0" w:line="276" w:lineRule="auto"/>
              <w:jc w:val="both"/>
              <w:rPr>
                <w:rFonts w:ascii="Times New Roman" w:hAnsi="Times New Roman" w:cs="Times New Roman"/>
                <w:sz w:val="24"/>
                <w:szCs w:val="24"/>
                <w:lang w:val="id-ID"/>
              </w:rPr>
            </w:pPr>
            <w:r w:rsidRPr="00D7548B">
              <w:rPr>
                <w:rFonts w:ascii="Times New Roman" w:hAnsi="Times New Roman" w:cs="Times New Roman"/>
                <w:sz w:val="24"/>
                <w:szCs w:val="24"/>
                <w:lang w:val="id-ID"/>
              </w:rPr>
              <w:t>-</w:t>
            </w:r>
          </w:p>
        </w:tc>
      </w:tr>
      <w:tr w:rsidR="00B535CC" w:rsidRPr="007973FC" w14:paraId="4F036B17" w14:textId="77777777" w:rsidTr="00AE6C2C">
        <w:tc>
          <w:tcPr>
            <w:tcW w:w="567" w:type="dxa"/>
          </w:tcPr>
          <w:p w14:paraId="228C3CD6"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4</w:t>
            </w:r>
            <w:r w:rsidRPr="00227ECF">
              <w:rPr>
                <w:rFonts w:ascii="Times New Roman" w:hAnsi="Times New Roman" w:cs="Times New Roman"/>
                <w:sz w:val="24"/>
                <w:szCs w:val="24"/>
              </w:rPr>
              <w:t>.</w:t>
            </w:r>
          </w:p>
        </w:tc>
        <w:tc>
          <w:tcPr>
            <w:tcW w:w="2693" w:type="dxa"/>
          </w:tcPr>
          <w:p w14:paraId="7906B3C2" w14:textId="77777777" w:rsidR="00B535CC" w:rsidRPr="00D7548B" w:rsidRDefault="00B535CC" w:rsidP="00CD605F">
            <w:pPr>
              <w:snapToGrid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HUBUNGAN KERJA</w:t>
            </w:r>
          </w:p>
          <w:p w14:paraId="112B0766" w14:textId="18FA60D3" w:rsidR="00B535CC" w:rsidRPr="00D7548B" w:rsidRDefault="00D7548B" w:rsidP="00D7548B">
            <w:pPr>
              <w:suppressAutoHyphens/>
              <w:autoSpaceDE w:val="0"/>
              <w:spacing w:after="0" w:line="276" w:lineRule="auto"/>
              <w:jc w:val="both"/>
              <w:rPr>
                <w:rFonts w:ascii="Times New Roman" w:hAnsi="Times New Roman" w:cs="Times New Roman"/>
                <w:sz w:val="24"/>
                <w:szCs w:val="24"/>
              </w:rPr>
            </w:pPr>
            <w:r w:rsidRPr="00D7548B">
              <w:rPr>
                <w:rFonts w:ascii="Times New Roman" w:hAnsi="Times New Roman" w:cs="Times New Roman"/>
                <w:sz w:val="24"/>
                <w:szCs w:val="24"/>
              </w:rPr>
              <w:t>a.</w:t>
            </w:r>
            <w:r w:rsidR="00B535CC" w:rsidRPr="00D7548B">
              <w:rPr>
                <w:rFonts w:ascii="Times New Roman" w:hAnsi="Times New Roman" w:cs="Times New Roman"/>
                <w:sz w:val="24"/>
                <w:szCs w:val="24"/>
              </w:rPr>
              <w:t>Internal</w:t>
            </w:r>
          </w:p>
          <w:p w14:paraId="3AC79984" w14:textId="77777777" w:rsidR="00B535CC" w:rsidRPr="00D7548B" w:rsidRDefault="00B535CC" w:rsidP="00CD605F">
            <w:pPr>
              <w:spacing w:after="0" w:line="276" w:lineRule="auto"/>
              <w:ind w:left="231"/>
              <w:jc w:val="both"/>
              <w:rPr>
                <w:rFonts w:ascii="Times New Roman" w:hAnsi="Times New Roman" w:cs="Times New Roman"/>
                <w:sz w:val="24"/>
                <w:szCs w:val="24"/>
              </w:rPr>
            </w:pPr>
          </w:p>
          <w:p w14:paraId="16591F0B" w14:textId="77777777" w:rsidR="00B535CC" w:rsidRPr="00D7548B" w:rsidRDefault="00B535CC" w:rsidP="00CD605F">
            <w:pPr>
              <w:pStyle w:val="ListParagraph"/>
              <w:spacing w:after="0" w:line="276" w:lineRule="auto"/>
              <w:ind w:left="411"/>
              <w:rPr>
                <w:rFonts w:ascii="Times New Roman" w:hAnsi="Times New Roman" w:cs="Times New Roman"/>
                <w:sz w:val="24"/>
                <w:szCs w:val="24"/>
                <w:lang w:val="id-ID"/>
              </w:rPr>
            </w:pPr>
          </w:p>
          <w:p w14:paraId="7408A469" w14:textId="77777777" w:rsidR="00B535CC" w:rsidRPr="00D7548B" w:rsidRDefault="00B535CC" w:rsidP="00CD605F">
            <w:pPr>
              <w:pStyle w:val="ListParagraph"/>
              <w:spacing w:after="0" w:line="276" w:lineRule="auto"/>
              <w:ind w:left="0"/>
              <w:rPr>
                <w:rFonts w:ascii="Times New Roman" w:hAnsi="Times New Roman" w:cs="Times New Roman"/>
                <w:sz w:val="24"/>
                <w:szCs w:val="24"/>
                <w:lang w:val="id-ID"/>
              </w:rPr>
            </w:pPr>
          </w:p>
          <w:p w14:paraId="0A9851ED" w14:textId="4D699EC2" w:rsidR="00B535CC" w:rsidRPr="00D7548B" w:rsidRDefault="00D7548B" w:rsidP="00D7548B">
            <w:pPr>
              <w:widowControl w:val="0"/>
              <w:suppressAutoHyphens/>
              <w:spacing w:after="0" w:line="276" w:lineRule="auto"/>
              <w:rPr>
                <w:rFonts w:ascii="Times New Roman" w:hAnsi="Times New Roman" w:cs="Times New Roman"/>
                <w:sz w:val="24"/>
                <w:szCs w:val="24"/>
              </w:rPr>
            </w:pPr>
            <w:r w:rsidRPr="00D7548B">
              <w:rPr>
                <w:rFonts w:ascii="Times New Roman" w:hAnsi="Times New Roman" w:cs="Times New Roman"/>
                <w:sz w:val="24"/>
                <w:szCs w:val="24"/>
              </w:rPr>
              <w:t>b.</w:t>
            </w:r>
            <w:r w:rsidR="00B535CC" w:rsidRPr="00D7548B">
              <w:rPr>
                <w:rFonts w:ascii="Times New Roman" w:hAnsi="Times New Roman" w:cs="Times New Roman"/>
                <w:sz w:val="24"/>
                <w:szCs w:val="24"/>
              </w:rPr>
              <w:t>Eksternal</w:t>
            </w:r>
          </w:p>
        </w:tc>
        <w:tc>
          <w:tcPr>
            <w:tcW w:w="5954" w:type="dxa"/>
          </w:tcPr>
          <w:p w14:paraId="108B954B" w14:textId="77777777" w:rsidR="00B535CC" w:rsidRPr="00D7548B" w:rsidRDefault="00B535CC" w:rsidP="00CD605F">
            <w:pPr>
              <w:spacing w:after="0" w:line="276" w:lineRule="auto"/>
              <w:rPr>
                <w:rFonts w:ascii="Times New Roman" w:hAnsi="Times New Roman" w:cs="Times New Roman"/>
                <w:sz w:val="24"/>
                <w:szCs w:val="24"/>
                <w:lang w:val="id-ID"/>
              </w:rPr>
            </w:pPr>
          </w:p>
          <w:p w14:paraId="55EB0775" w14:textId="1FD3EFB3" w:rsidR="00B535CC" w:rsidRPr="00D7548B" w:rsidRDefault="00D7548B" w:rsidP="00D7548B">
            <w:pPr>
              <w:spacing w:after="0" w:line="276" w:lineRule="auto"/>
              <w:jc w:val="both"/>
              <w:rPr>
                <w:rFonts w:ascii="Times New Roman" w:hAnsi="Times New Roman" w:cs="Times New Roman"/>
                <w:sz w:val="24"/>
                <w:szCs w:val="24"/>
                <w:lang w:val="sv-SE"/>
              </w:rPr>
            </w:pPr>
            <w:r w:rsidRPr="00D7548B">
              <w:rPr>
                <w:rFonts w:ascii="Times New Roman" w:hAnsi="Times New Roman" w:cs="Times New Roman"/>
                <w:sz w:val="24"/>
                <w:szCs w:val="24"/>
              </w:rPr>
              <w:t>1.</w:t>
            </w:r>
            <w:r w:rsidR="00B535CC" w:rsidRPr="00D7548B">
              <w:rPr>
                <w:rFonts w:ascii="Times New Roman" w:hAnsi="Times New Roman" w:cs="Times New Roman"/>
                <w:sz w:val="24"/>
                <w:szCs w:val="24"/>
                <w:lang w:val="id-ID"/>
              </w:rPr>
              <w:t>Manajer Keperawatan RS</w:t>
            </w:r>
          </w:p>
          <w:p w14:paraId="3489E999" w14:textId="740CAD39" w:rsidR="00B535CC" w:rsidRPr="00D7548B" w:rsidRDefault="00D7548B" w:rsidP="00D7548B">
            <w:pPr>
              <w:spacing w:after="0" w:line="276" w:lineRule="auto"/>
              <w:jc w:val="both"/>
              <w:rPr>
                <w:rFonts w:ascii="Times New Roman" w:hAnsi="Times New Roman" w:cs="Times New Roman"/>
                <w:sz w:val="24"/>
                <w:szCs w:val="24"/>
                <w:lang w:val="sv-SE"/>
              </w:rPr>
            </w:pPr>
            <w:r w:rsidRPr="00D7548B">
              <w:rPr>
                <w:rFonts w:ascii="Times New Roman" w:hAnsi="Times New Roman" w:cs="Times New Roman"/>
                <w:sz w:val="24"/>
                <w:szCs w:val="24"/>
              </w:rPr>
              <w:t>2.</w:t>
            </w:r>
            <w:r w:rsidR="00B535CC" w:rsidRPr="00D7548B">
              <w:rPr>
                <w:rFonts w:ascii="Times New Roman" w:hAnsi="Times New Roman" w:cs="Times New Roman"/>
                <w:sz w:val="24"/>
                <w:szCs w:val="24"/>
                <w:lang w:val="id-ID"/>
              </w:rPr>
              <w:t xml:space="preserve">Sub Komite Kredensial </w:t>
            </w:r>
          </w:p>
          <w:p w14:paraId="7A95B1D0" w14:textId="322A8A09" w:rsidR="00B535CC" w:rsidRPr="00D7548B" w:rsidRDefault="00D7548B" w:rsidP="00D7548B">
            <w:pPr>
              <w:spacing w:after="0" w:line="276" w:lineRule="auto"/>
              <w:jc w:val="both"/>
              <w:rPr>
                <w:rFonts w:ascii="Times New Roman" w:hAnsi="Times New Roman" w:cs="Times New Roman"/>
                <w:sz w:val="24"/>
                <w:szCs w:val="24"/>
                <w:lang w:val="sv-SE"/>
              </w:rPr>
            </w:pPr>
            <w:r w:rsidRPr="00D7548B">
              <w:rPr>
                <w:rFonts w:ascii="Times New Roman" w:hAnsi="Times New Roman" w:cs="Times New Roman"/>
                <w:sz w:val="24"/>
                <w:szCs w:val="24"/>
              </w:rPr>
              <w:t>3.</w:t>
            </w:r>
            <w:r w:rsidR="00B535CC" w:rsidRPr="00D7548B">
              <w:rPr>
                <w:rFonts w:ascii="Times New Roman" w:hAnsi="Times New Roman" w:cs="Times New Roman"/>
                <w:sz w:val="24"/>
                <w:szCs w:val="24"/>
                <w:lang w:val="id-ID"/>
              </w:rPr>
              <w:t>Sub Komite Mutu Profesi</w:t>
            </w:r>
          </w:p>
          <w:p w14:paraId="2D413070" w14:textId="63A9E7D6" w:rsidR="00B535CC" w:rsidRPr="00D7548B" w:rsidRDefault="00D7548B" w:rsidP="00D7548B">
            <w:pPr>
              <w:spacing w:after="0" w:line="276" w:lineRule="auto"/>
              <w:jc w:val="both"/>
              <w:rPr>
                <w:rFonts w:ascii="Times New Roman" w:hAnsi="Times New Roman" w:cs="Times New Roman"/>
                <w:sz w:val="24"/>
                <w:szCs w:val="24"/>
                <w:lang w:val="sv-SE"/>
              </w:rPr>
            </w:pPr>
            <w:r w:rsidRPr="00D7548B">
              <w:rPr>
                <w:rFonts w:ascii="Times New Roman" w:hAnsi="Times New Roman" w:cs="Times New Roman"/>
                <w:sz w:val="24"/>
                <w:szCs w:val="24"/>
              </w:rPr>
              <w:t>4.</w:t>
            </w:r>
            <w:r w:rsidR="00B535CC" w:rsidRPr="00D7548B">
              <w:rPr>
                <w:rFonts w:ascii="Times New Roman" w:hAnsi="Times New Roman" w:cs="Times New Roman"/>
                <w:sz w:val="24"/>
                <w:szCs w:val="24"/>
                <w:lang w:val="id-ID"/>
              </w:rPr>
              <w:t>Para Kepala Keperawatan RS</w:t>
            </w:r>
          </w:p>
          <w:p w14:paraId="38EBF42E" w14:textId="77777777" w:rsidR="00B535CC" w:rsidRPr="00D7548B" w:rsidRDefault="00B535CC" w:rsidP="00CD605F">
            <w:pPr>
              <w:widowControl w:val="0"/>
              <w:suppressAutoHyphens/>
              <w:spacing w:after="0" w:line="276" w:lineRule="auto"/>
              <w:rPr>
                <w:rFonts w:ascii="Times New Roman" w:hAnsi="Times New Roman" w:cs="Times New Roman"/>
                <w:bCs/>
                <w:sz w:val="24"/>
                <w:szCs w:val="24"/>
                <w:lang w:val="sv-SE"/>
              </w:rPr>
            </w:pPr>
            <w:r w:rsidRPr="00D7548B">
              <w:rPr>
                <w:rFonts w:ascii="Times New Roman" w:hAnsi="Times New Roman" w:cs="Times New Roman"/>
                <w:bCs/>
                <w:sz w:val="24"/>
                <w:szCs w:val="24"/>
                <w:lang w:val="en-ID"/>
              </w:rPr>
              <w:t>Organisasi profesi perawat (PPNI)</w:t>
            </w:r>
          </w:p>
        </w:tc>
      </w:tr>
      <w:tr w:rsidR="00B535CC" w:rsidRPr="00227ECF" w14:paraId="063D88E1" w14:textId="77777777" w:rsidTr="00AE6C2C">
        <w:tc>
          <w:tcPr>
            <w:tcW w:w="567" w:type="dxa"/>
          </w:tcPr>
          <w:p w14:paraId="51303E27"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5</w:t>
            </w:r>
            <w:r w:rsidRPr="00227ECF">
              <w:rPr>
                <w:rFonts w:ascii="Times New Roman" w:hAnsi="Times New Roman" w:cs="Times New Roman"/>
                <w:sz w:val="24"/>
                <w:szCs w:val="24"/>
              </w:rPr>
              <w:t>.</w:t>
            </w:r>
          </w:p>
        </w:tc>
        <w:tc>
          <w:tcPr>
            <w:tcW w:w="2693" w:type="dxa"/>
          </w:tcPr>
          <w:p w14:paraId="42CD2E1E"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TUGAS POKOK</w:t>
            </w:r>
          </w:p>
        </w:tc>
        <w:tc>
          <w:tcPr>
            <w:tcW w:w="5954" w:type="dxa"/>
          </w:tcPr>
          <w:p w14:paraId="1CB98736" w14:textId="46048500" w:rsidR="00B535CC" w:rsidRPr="00D7548B" w:rsidRDefault="00B535CC" w:rsidP="001425BC">
            <w:pPr>
              <w:pStyle w:val="ListParagraph"/>
              <w:snapToGrid w:val="0"/>
              <w:spacing w:after="0" w:line="276" w:lineRule="auto"/>
              <w:ind w:left="34" w:right="-108"/>
              <w:jc w:val="both"/>
              <w:rPr>
                <w:rFonts w:ascii="Times New Roman" w:hAnsi="Times New Roman"/>
                <w:sz w:val="24"/>
                <w:szCs w:val="24"/>
              </w:rPr>
            </w:pPr>
            <w:r w:rsidRPr="00503C1B">
              <w:rPr>
                <w:rFonts w:ascii="Times New Roman" w:hAnsi="Times New Roman"/>
                <w:sz w:val="24"/>
                <w:szCs w:val="24"/>
                <w:lang w:val="id-ID"/>
              </w:rPr>
              <w:t>Memastikan mutu st</w:t>
            </w:r>
            <w:r w:rsidR="00D7548B">
              <w:rPr>
                <w:rFonts w:ascii="Times New Roman" w:hAnsi="Times New Roman"/>
                <w:sz w:val="24"/>
                <w:szCs w:val="24"/>
                <w:lang w:val="id-ID"/>
              </w:rPr>
              <w:t>af keperawatan dapat memberikan asuhan</w:t>
            </w:r>
            <w:r w:rsidR="00D7548B">
              <w:rPr>
                <w:rFonts w:ascii="Times New Roman" w:hAnsi="Times New Roman"/>
                <w:sz w:val="24"/>
                <w:szCs w:val="24"/>
              </w:rPr>
              <w:t xml:space="preserve"> keperawatan yang berorientasi pada keselamatan</w:t>
            </w:r>
          </w:p>
          <w:p w14:paraId="1484E468" w14:textId="49122A03" w:rsidR="00B535CC" w:rsidRPr="00D7548B" w:rsidRDefault="00B535CC" w:rsidP="00B535CC">
            <w:pPr>
              <w:pStyle w:val="ListParagraph"/>
              <w:snapToGrid w:val="0"/>
              <w:spacing w:after="0" w:line="276" w:lineRule="auto"/>
              <w:ind w:left="400" w:right="-108" w:hanging="366"/>
              <w:jc w:val="both"/>
              <w:rPr>
                <w:rFonts w:ascii="Times New Roman" w:hAnsi="Times New Roman"/>
                <w:sz w:val="24"/>
                <w:szCs w:val="24"/>
              </w:rPr>
            </w:pPr>
            <w:r w:rsidRPr="00503C1B">
              <w:rPr>
                <w:rFonts w:ascii="Times New Roman" w:hAnsi="Times New Roman"/>
                <w:sz w:val="24"/>
                <w:szCs w:val="24"/>
                <w:lang w:val="id-ID"/>
              </w:rPr>
              <w:t xml:space="preserve"> pasien sesuai</w:t>
            </w:r>
            <w:r w:rsidR="00D7548B">
              <w:rPr>
                <w:rFonts w:ascii="Times New Roman" w:hAnsi="Times New Roman"/>
                <w:sz w:val="24"/>
                <w:szCs w:val="24"/>
              </w:rPr>
              <w:t xml:space="preserve"> dengan kewenangannya</w:t>
            </w:r>
          </w:p>
          <w:p w14:paraId="427E66E0" w14:textId="5E856281" w:rsidR="00B535CC" w:rsidRPr="00B535CC" w:rsidRDefault="00B535CC" w:rsidP="00B535CC">
            <w:pPr>
              <w:widowControl w:val="0"/>
              <w:suppressAutoHyphens/>
              <w:spacing w:after="0" w:line="276" w:lineRule="auto"/>
              <w:jc w:val="both"/>
              <w:rPr>
                <w:rFonts w:ascii="Times New Roman" w:hAnsi="Times New Roman" w:cs="Times New Roman"/>
                <w:sz w:val="24"/>
                <w:szCs w:val="24"/>
                <w:lang w:val="sv-SE"/>
              </w:rPr>
            </w:pPr>
          </w:p>
        </w:tc>
      </w:tr>
      <w:tr w:rsidR="00B535CC" w:rsidRPr="00227ECF" w14:paraId="429AA8AA" w14:textId="77777777" w:rsidTr="00AE6C2C">
        <w:tc>
          <w:tcPr>
            <w:tcW w:w="567" w:type="dxa"/>
          </w:tcPr>
          <w:p w14:paraId="01B8C9A1"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6</w:t>
            </w:r>
            <w:r w:rsidRPr="00227ECF">
              <w:rPr>
                <w:rFonts w:ascii="Times New Roman" w:hAnsi="Times New Roman" w:cs="Times New Roman"/>
                <w:sz w:val="24"/>
                <w:szCs w:val="24"/>
              </w:rPr>
              <w:t xml:space="preserve">. </w:t>
            </w:r>
          </w:p>
        </w:tc>
        <w:tc>
          <w:tcPr>
            <w:tcW w:w="2693" w:type="dxa"/>
          </w:tcPr>
          <w:p w14:paraId="291BC735"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TANGGUNG JAWAB</w:t>
            </w:r>
          </w:p>
        </w:tc>
        <w:tc>
          <w:tcPr>
            <w:tcW w:w="5954" w:type="dxa"/>
          </w:tcPr>
          <w:p w14:paraId="74886F19" w14:textId="77777777" w:rsidR="00B535CC" w:rsidRPr="00A0646F" w:rsidRDefault="00B535CC" w:rsidP="007D5A8D">
            <w:pPr>
              <w:pStyle w:val="ListParagraph"/>
              <w:numPr>
                <w:ilvl w:val="3"/>
                <w:numId w:val="28"/>
              </w:numPr>
              <w:snapToGrid w:val="0"/>
              <w:spacing w:after="0" w:line="276" w:lineRule="auto"/>
              <w:ind w:left="318" w:hanging="318"/>
              <w:jc w:val="both"/>
              <w:rPr>
                <w:rFonts w:ascii="Times New Roman" w:hAnsi="Times New Roman" w:cs="Times New Roman"/>
                <w:sz w:val="24"/>
                <w:szCs w:val="24"/>
              </w:rPr>
            </w:pPr>
            <w:r w:rsidRPr="00A0646F">
              <w:rPr>
                <w:rFonts w:ascii="Times New Roman" w:hAnsi="Times New Roman" w:cs="Times New Roman"/>
                <w:sz w:val="24"/>
                <w:szCs w:val="24"/>
                <w:lang w:val="id-ID"/>
              </w:rPr>
              <w:t>Bertanggung jawab terhadap data dasar staf</w:t>
            </w:r>
            <w:r w:rsidRPr="00A0646F">
              <w:rPr>
                <w:rFonts w:ascii="Times New Roman" w:hAnsi="Times New Roman" w:cs="Times New Roman"/>
                <w:sz w:val="24"/>
                <w:szCs w:val="24"/>
              </w:rPr>
              <w:t xml:space="preserve"> Keperawatan sesuai dengan kualitas</w:t>
            </w:r>
          </w:p>
          <w:p w14:paraId="311B17D5" w14:textId="77777777" w:rsidR="00B535CC" w:rsidRPr="00A0646F" w:rsidRDefault="00B535CC" w:rsidP="007D5A8D">
            <w:pPr>
              <w:pStyle w:val="ListParagraph"/>
              <w:numPr>
                <w:ilvl w:val="3"/>
                <w:numId w:val="28"/>
              </w:numPr>
              <w:snapToGrid w:val="0"/>
              <w:spacing w:after="0" w:line="276" w:lineRule="auto"/>
              <w:ind w:left="318" w:hanging="318"/>
              <w:jc w:val="both"/>
              <w:rPr>
                <w:rFonts w:ascii="Times New Roman" w:hAnsi="Times New Roman" w:cs="Times New Roman"/>
                <w:sz w:val="24"/>
                <w:szCs w:val="24"/>
              </w:rPr>
            </w:pPr>
            <w:r w:rsidRPr="00A0646F">
              <w:rPr>
                <w:rFonts w:ascii="Times New Roman" w:hAnsi="Times New Roman" w:cs="Times New Roman"/>
              </w:rPr>
              <w:t>Bertanggungjawab terhadap rekomendasi perencanaan pada pengembangan profesionalisme berkelanjutan staf keperawatan</w:t>
            </w:r>
          </w:p>
          <w:p w14:paraId="776E02B1" w14:textId="77777777" w:rsidR="00B535CC" w:rsidRPr="00A0646F" w:rsidRDefault="00B535CC" w:rsidP="007D5A8D">
            <w:pPr>
              <w:pStyle w:val="ListParagraph"/>
              <w:numPr>
                <w:ilvl w:val="3"/>
                <w:numId w:val="28"/>
              </w:numPr>
              <w:tabs>
                <w:tab w:val="left" w:pos="318"/>
              </w:tabs>
              <w:snapToGrid w:val="0"/>
              <w:spacing w:after="0" w:line="276" w:lineRule="auto"/>
              <w:ind w:left="318" w:hanging="318"/>
              <w:jc w:val="both"/>
              <w:rPr>
                <w:rFonts w:ascii="Times New Roman" w:hAnsi="Times New Roman" w:cs="Times New Roman"/>
                <w:sz w:val="24"/>
                <w:szCs w:val="24"/>
              </w:rPr>
            </w:pPr>
            <w:r w:rsidRPr="00A0646F">
              <w:rPr>
                <w:rFonts w:ascii="Times New Roman" w:hAnsi="Times New Roman" w:cs="Times New Roman"/>
                <w:sz w:val="24"/>
                <w:szCs w:val="24"/>
              </w:rPr>
              <w:t>Bertanggung jawab terhadap pelaksanaan audit asuhan keperawatan/ kebidanan</w:t>
            </w:r>
          </w:p>
          <w:p w14:paraId="526A48F8" w14:textId="77777777" w:rsidR="00B535CC" w:rsidRPr="00A0646F" w:rsidRDefault="00B535CC" w:rsidP="007D5A8D">
            <w:pPr>
              <w:pStyle w:val="ListParagraph"/>
              <w:numPr>
                <w:ilvl w:val="3"/>
                <w:numId w:val="28"/>
              </w:numPr>
              <w:snapToGrid w:val="0"/>
              <w:spacing w:after="0" w:line="276" w:lineRule="auto"/>
              <w:ind w:left="318" w:hanging="318"/>
              <w:jc w:val="both"/>
              <w:rPr>
                <w:rFonts w:ascii="Times New Roman" w:hAnsi="Times New Roman" w:cs="Times New Roman"/>
                <w:sz w:val="24"/>
                <w:szCs w:val="24"/>
              </w:rPr>
            </w:pPr>
            <w:r w:rsidRPr="00A0646F">
              <w:rPr>
                <w:rFonts w:ascii="Times New Roman" w:hAnsi="Times New Roman" w:cs="Times New Roman"/>
                <w:sz w:val="24"/>
                <w:szCs w:val="24"/>
              </w:rPr>
              <w:t>Bertanggung jawab terhadap proses pendampingan staf keperawatan sesuai dengan kebutuhan</w:t>
            </w:r>
          </w:p>
          <w:p w14:paraId="47F950B9" w14:textId="527E37EC" w:rsidR="00B535CC" w:rsidRPr="00227ECF" w:rsidRDefault="00B535CC" w:rsidP="00B535CC">
            <w:pPr>
              <w:spacing w:after="0" w:line="276" w:lineRule="auto"/>
              <w:ind w:left="357"/>
              <w:jc w:val="both"/>
              <w:rPr>
                <w:rFonts w:ascii="Times New Roman" w:hAnsi="Times New Roman" w:cs="Times New Roman"/>
                <w:sz w:val="24"/>
                <w:szCs w:val="24"/>
              </w:rPr>
            </w:pPr>
            <w:r w:rsidRPr="00A0646F">
              <w:rPr>
                <w:rFonts w:ascii="Times New Roman" w:hAnsi="Times New Roman" w:cs="Times New Roman"/>
                <w:sz w:val="24"/>
                <w:szCs w:val="24"/>
              </w:rPr>
              <w:t>Bertanggung Jawab terhadap pelaporan tentang evaluasi pelaksanaan audit dan usulan tindak lanjut</w:t>
            </w:r>
          </w:p>
        </w:tc>
      </w:tr>
      <w:tr w:rsidR="00B535CC" w:rsidRPr="00227ECF" w14:paraId="2B2939AC" w14:textId="77777777" w:rsidTr="00AE6C2C">
        <w:tc>
          <w:tcPr>
            <w:tcW w:w="567" w:type="dxa"/>
          </w:tcPr>
          <w:p w14:paraId="42456B55"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7</w:t>
            </w:r>
            <w:r w:rsidRPr="00227ECF">
              <w:rPr>
                <w:rFonts w:ascii="Times New Roman" w:hAnsi="Times New Roman" w:cs="Times New Roman"/>
                <w:sz w:val="24"/>
                <w:szCs w:val="24"/>
              </w:rPr>
              <w:t>.</w:t>
            </w:r>
          </w:p>
        </w:tc>
        <w:tc>
          <w:tcPr>
            <w:tcW w:w="2693" w:type="dxa"/>
          </w:tcPr>
          <w:p w14:paraId="7C337318"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URAIAN TUGAS</w:t>
            </w:r>
          </w:p>
        </w:tc>
        <w:tc>
          <w:tcPr>
            <w:tcW w:w="5954" w:type="dxa"/>
          </w:tcPr>
          <w:p w14:paraId="7356B990" w14:textId="2FC9F660" w:rsidR="00B535CC" w:rsidRPr="00B535CC" w:rsidRDefault="00B535CC" w:rsidP="00B535CC">
            <w:pPr>
              <w:widowControl w:val="0"/>
              <w:suppressAutoHyphens/>
              <w:snapToGrid w:val="0"/>
              <w:spacing w:after="0" w:line="276" w:lineRule="auto"/>
              <w:jc w:val="both"/>
              <w:rPr>
                <w:rFonts w:ascii="Times New Roman" w:hAnsi="Times New Roman" w:cs="Times New Roman"/>
                <w:sz w:val="24"/>
                <w:szCs w:val="24"/>
                <w:lang w:val="fi-FI"/>
              </w:rPr>
            </w:pPr>
          </w:p>
          <w:p w14:paraId="410F3761" w14:textId="6A2F6A25" w:rsidR="00D7548B" w:rsidRDefault="00D7548B" w:rsidP="007D5A8D">
            <w:pPr>
              <w:pStyle w:val="ListParagraph"/>
              <w:widowControl w:val="0"/>
              <w:numPr>
                <w:ilvl w:val="2"/>
                <w:numId w:val="69"/>
              </w:numPr>
              <w:tabs>
                <w:tab w:val="left" w:pos="318"/>
              </w:tabs>
              <w:autoSpaceDE w:val="0"/>
              <w:autoSpaceDN w:val="0"/>
              <w:spacing w:after="0" w:line="360" w:lineRule="auto"/>
              <w:ind w:left="318" w:right="-250" w:hanging="318"/>
              <w:contextualSpacing w:val="0"/>
              <w:rPr>
                <w:rFonts w:ascii="Times New Roman" w:hAnsi="Times New Roman"/>
                <w:sz w:val="24"/>
                <w:szCs w:val="24"/>
              </w:rPr>
            </w:pPr>
            <w:r>
              <w:rPr>
                <w:rFonts w:ascii="Times New Roman" w:hAnsi="Times New Roman"/>
                <w:sz w:val="24"/>
                <w:szCs w:val="24"/>
              </w:rPr>
              <w:t>M</w:t>
            </w:r>
            <w:r w:rsidRPr="004F77CE">
              <w:rPr>
                <w:rFonts w:ascii="Times New Roman" w:hAnsi="Times New Roman" w:cs="Times New Roman"/>
                <w:sz w:val="24"/>
                <w:szCs w:val="24"/>
              </w:rPr>
              <w:t>enyusun data dasar profil tenaga</w:t>
            </w:r>
            <w:r w:rsidR="001425BC">
              <w:rPr>
                <w:rFonts w:ascii="Times New Roman" w:hAnsi="Times New Roman"/>
                <w:sz w:val="24"/>
                <w:szCs w:val="24"/>
              </w:rPr>
              <w:t xml:space="preserve"> keperawatan sesuai </w:t>
            </w:r>
            <w:r>
              <w:rPr>
                <w:rFonts w:ascii="Times New Roman" w:hAnsi="Times New Roman"/>
                <w:sz w:val="24"/>
                <w:szCs w:val="24"/>
              </w:rPr>
              <w:t>area praktik</w:t>
            </w:r>
          </w:p>
          <w:p w14:paraId="7FCC5C47" w14:textId="77777777" w:rsidR="00D7548B" w:rsidRDefault="00D7548B" w:rsidP="007D5A8D">
            <w:pPr>
              <w:pStyle w:val="ListParagraph"/>
              <w:widowControl w:val="0"/>
              <w:numPr>
                <w:ilvl w:val="2"/>
                <w:numId w:val="69"/>
              </w:numPr>
              <w:tabs>
                <w:tab w:val="left" w:pos="318"/>
              </w:tabs>
              <w:autoSpaceDE w:val="0"/>
              <w:autoSpaceDN w:val="0"/>
              <w:spacing w:after="0" w:line="360" w:lineRule="auto"/>
              <w:ind w:left="318" w:right="-250" w:hanging="318"/>
              <w:contextualSpacing w:val="0"/>
              <w:rPr>
                <w:rFonts w:ascii="Times New Roman" w:hAnsi="Times New Roman"/>
                <w:sz w:val="24"/>
                <w:szCs w:val="24"/>
              </w:rPr>
            </w:pPr>
            <w:r>
              <w:rPr>
                <w:rFonts w:ascii="Times New Roman" w:hAnsi="Times New Roman"/>
                <w:sz w:val="24"/>
                <w:szCs w:val="24"/>
              </w:rPr>
              <w:t>M</w:t>
            </w:r>
            <w:r w:rsidRPr="00A0646F">
              <w:rPr>
                <w:rFonts w:ascii="Times New Roman" w:hAnsi="Times New Roman" w:cs="Times New Roman"/>
                <w:sz w:val="24"/>
                <w:szCs w:val="24"/>
              </w:rPr>
              <w:t>erekomendasikan peren</w:t>
            </w:r>
            <w:r>
              <w:rPr>
                <w:rFonts w:ascii="Times New Roman" w:hAnsi="Times New Roman"/>
                <w:sz w:val="24"/>
                <w:szCs w:val="24"/>
              </w:rPr>
              <w:t xml:space="preserve">canaan pengembangan profesional </w:t>
            </w:r>
            <w:r w:rsidRPr="00A0646F">
              <w:rPr>
                <w:rFonts w:ascii="Times New Roman" w:hAnsi="Times New Roman" w:cs="Times New Roman"/>
                <w:sz w:val="24"/>
                <w:szCs w:val="24"/>
              </w:rPr>
              <w:t>berkelanjutan tenaga keperawatan;</w:t>
            </w:r>
          </w:p>
          <w:p w14:paraId="5DFCFA0A" w14:textId="201C8F94" w:rsidR="00D7548B" w:rsidRPr="00A0646F" w:rsidRDefault="00AE6C2C" w:rsidP="007D5A8D">
            <w:pPr>
              <w:pStyle w:val="ListParagraph"/>
              <w:widowControl w:val="0"/>
              <w:numPr>
                <w:ilvl w:val="2"/>
                <w:numId w:val="69"/>
              </w:numPr>
              <w:tabs>
                <w:tab w:val="left" w:pos="318"/>
              </w:tabs>
              <w:autoSpaceDE w:val="0"/>
              <w:autoSpaceDN w:val="0"/>
              <w:spacing w:after="0" w:line="360" w:lineRule="auto"/>
              <w:ind w:left="318" w:right="-250" w:hanging="318"/>
              <w:contextualSpacing w:val="0"/>
              <w:rPr>
                <w:rFonts w:ascii="Times New Roman" w:hAnsi="Times New Roman" w:cs="Times New Roman"/>
                <w:sz w:val="24"/>
                <w:szCs w:val="24"/>
              </w:rPr>
            </w:pPr>
            <w:r>
              <w:rPr>
                <w:rFonts w:ascii="Times New Roman" w:hAnsi="Times New Roman" w:cs="Times New Roman"/>
                <w:sz w:val="24"/>
                <w:szCs w:val="24"/>
              </w:rPr>
              <w:t>M</w:t>
            </w:r>
            <w:r w:rsidR="00D7548B" w:rsidRPr="00A0646F">
              <w:rPr>
                <w:rFonts w:ascii="Times New Roman" w:hAnsi="Times New Roman" w:cs="Times New Roman"/>
                <w:sz w:val="24"/>
                <w:szCs w:val="24"/>
              </w:rPr>
              <w:t>elakukan audit asuhan keperawatan dan asuhan kebidanan;</w:t>
            </w:r>
          </w:p>
          <w:p w14:paraId="4D11415A" w14:textId="77777777" w:rsidR="00D7548B" w:rsidRDefault="00D7548B" w:rsidP="00D7548B">
            <w:pPr>
              <w:spacing w:line="360" w:lineRule="auto"/>
              <w:rPr>
                <w:rFonts w:ascii="Times New Roman" w:hAnsi="Times New Roman"/>
              </w:rPr>
            </w:pPr>
            <w:r>
              <w:rPr>
                <w:rFonts w:ascii="Times New Roman" w:hAnsi="Times New Roman"/>
              </w:rPr>
              <w:t xml:space="preserve">     </w:t>
            </w:r>
            <w:r w:rsidRPr="004F77CE">
              <w:rPr>
                <w:rFonts w:ascii="Times New Roman" w:hAnsi="Times New Roman" w:cs="Times New Roman"/>
                <w:sz w:val="24"/>
                <w:szCs w:val="24"/>
              </w:rPr>
              <w:t>memfasilitasi proses pendampingan sesuai kebutuhan</w:t>
            </w:r>
          </w:p>
          <w:p w14:paraId="4F7A8ABC" w14:textId="5DC440C0" w:rsidR="00B535CC" w:rsidRPr="001425BC" w:rsidRDefault="00D7548B" w:rsidP="007D5A8D">
            <w:pPr>
              <w:widowControl w:val="0"/>
              <w:numPr>
                <w:ilvl w:val="2"/>
                <w:numId w:val="69"/>
              </w:numPr>
              <w:suppressAutoHyphens/>
              <w:spacing w:after="0" w:line="360" w:lineRule="auto"/>
              <w:ind w:left="318" w:hanging="426"/>
              <w:rPr>
                <w:rFonts w:ascii="Times New Roman" w:hAnsi="Times New Roman" w:cs="Times New Roman"/>
                <w:sz w:val="24"/>
                <w:szCs w:val="24"/>
              </w:rPr>
            </w:pPr>
            <w:r>
              <w:rPr>
                <w:rFonts w:ascii="Times New Roman" w:hAnsi="Times New Roman"/>
              </w:rPr>
              <w:t>M</w:t>
            </w:r>
            <w:r w:rsidRPr="004F77CE">
              <w:rPr>
                <w:rFonts w:ascii="Times New Roman" w:hAnsi="Times New Roman" w:cs="Times New Roman"/>
                <w:sz w:val="24"/>
                <w:szCs w:val="24"/>
              </w:rPr>
              <w:t>erekomendasikan perencanaan pendidikan dan pengembangan profesi berkelanjutan/ CPD (</w:t>
            </w:r>
            <w:r w:rsidRPr="004F77CE">
              <w:rPr>
                <w:rFonts w:ascii="Times New Roman" w:hAnsi="Times New Roman" w:cs="Times New Roman"/>
                <w:i/>
                <w:sz w:val="24"/>
                <w:szCs w:val="24"/>
              </w:rPr>
              <w:t>continuing professional development</w:t>
            </w:r>
            <w:r w:rsidRPr="004F77CE">
              <w:rPr>
                <w:rFonts w:ascii="Times New Roman" w:hAnsi="Times New Roman" w:cs="Times New Roman"/>
                <w:sz w:val="24"/>
                <w:szCs w:val="24"/>
              </w:rPr>
              <w:t>) kepada bidaag keperawatan</w:t>
            </w:r>
          </w:p>
        </w:tc>
      </w:tr>
      <w:tr w:rsidR="00B535CC" w:rsidRPr="00227ECF" w14:paraId="42DF9721" w14:textId="77777777" w:rsidTr="00AE6C2C">
        <w:trPr>
          <w:trHeight w:val="647"/>
        </w:trPr>
        <w:tc>
          <w:tcPr>
            <w:tcW w:w="567" w:type="dxa"/>
          </w:tcPr>
          <w:p w14:paraId="67963A1F" w14:textId="77777777" w:rsidR="00B535CC" w:rsidRPr="00227ECF" w:rsidRDefault="00B535CC" w:rsidP="00CD605F">
            <w:pPr>
              <w:spacing w:after="0" w:line="276" w:lineRule="auto"/>
              <w:rPr>
                <w:rFonts w:ascii="Times New Roman" w:hAnsi="Times New Roman" w:cs="Times New Roman"/>
                <w:sz w:val="24"/>
                <w:szCs w:val="24"/>
                <w:lang w:val="id-ID"/>
              </w:rPr>
            </w:pPr>
            <w:r w:rsidRPr="00227ECF">
              <w:rPr>
                <w:rFonts w:ascii="Times New Roman" w:hAnsi="Times New Roman" w:cs="Times New Roman"/>
                <w:sz w:val="24"/>
                <w:szCs w:val="24"/>
                <w:lang w:val="id-ID"/>
              </w:rPr>
              <w:lastRenderedPageBreak/>
              <w:t>8</w:t>
            </w:r>
          </w:p>
        </w:tc>
        <w:tc>
          <w:tcPr>
            <w:tcW w:w="2693" w:type="dxa"/>
          </w:tcPr>
          <w:p w14:paraId="0940B1C6"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HASIL KERJA</w:t>
            </w:r>
          </w:p>
        </w:tc>
        <w:tc>
          <w:tcPr>
            <w:tcW w:w="5954" w:type="dxa"/>
          </w:tcPr>
          <w:p w14:paraId="0A3C3560" w14:textId="77777777" w:rsidR="00D7548B" w:rsidRDefault="00D7548B" w:rsidP="007D5A8D">
            <w:pPr>
              <w:pStyle w:val="ListParagraph"/>
              <w:widowControl w:val="0"/>
              <w:numPr>
                <w:ilvl w:val="0"/>
                <w:numId w:val="68"/>
              </w:numPr>
              <w:suppressAutoHyphens/>
              <w:snapToGrid w:val="0"/>
              <w:spacing w:after="0" w:line="276" w:lineRule="auto"/>
              <w:ind w:left="318" w:hanging="318"/>
              <w:contextualSpacing w:val="0"/>
              <w:jc w:val="both"/>
              <w:rPr>
                <w:rFonts w:ascii="Times New Roman" w:hAnsi="Times New Roman"/>
                <w:sz w:val="24"/>
                <w:szCs w:val="24"/>
                <w:lang w:val="id-ID"/>
              </w:rPr>
            </w:pPr>
            <w:r w:rsidRPr="00227ECF">
              <w:rPr>
                <w:rFonts w:ascii="Times New Roman" w:hAnsi="Times New Roman" w:cs="Times New Roman"/>
                <w:sz w:val="24"/>
                <w:szCs w:val="24"/>
                <w:lang w:val="id-ID"/>
              </w:rPr>
              <w:t>Terlaksana program</w:t>
            </w:r>
            <w:r>
              <w:rPr>
                <w:rFonts w:ascii="Times New Roman" w:hAnsi="Times New Roman"/>
                <w:sz w:val="24"/>
                <w:szCs w:val="24"/>
                <w:lang w:val="id-ID"/>
              </w:rPr>
              <w:t xml:space="preserve"> kegiatan Sub Komite mutu profesi </w:t>
            </w:r>
            <w:r w:rsidRPr="00227ECF">
              <w:rPr>
                <w:rFonts w:ascii="Times New Roman" w:hAnsi="Times New Roman" w:cs="Times New Roman"/>
                <w:sz w:val="24"/>
                <w:szCs w:val="24"/>
                <w:lang w:val="id-ID"/>
              </w:rPr>
              <w:t xml:space="preserve">dan dilakukan evaluasi per-triwulan dan penyelesaian laporan paling lambat tanggal 10 bulan berikutnya (dengan pencapaian minimal 85% )  </w:t>
            </w:r>
          </w:p>
          <w:p w14:paraId="42D8540E" w14:textId="77777777" w:rsidR="00D7548B" w:rsidRDefault="00D7548B" w:rsidP="007D5A8D">
            <w:pPr>
              <w:pStyle w:val="ListParagraph"/>
              <w:widowControl w:val="0"/>
              <w:numPr>
                <w:ilvl w:val="0"/>
                <w:numId w:val="68"/>
              </w:numPr>
              <w:suppressAutoHyphens/>
              <w:snapToGrid w:val="0"/>
              <w:spacing w:after="0" w:line="276" w:lineRule="auto"/>
              <w:ind w:left="318" w:hanging="318"/>
              <w:contextualSpacing w:val="0"/>
              <w:jc w:val="both"/>
              <w:rPr>
                <w:rFonts w:ascii="Times New Roman" w:hAnsi="Times New Roman"/>
                <w:sz w:val="24"/>
                <w:szCs w:val="24"/>
                <w:lang w:val="id-ID"/>
              </w:rPr>
            </w:pPr>
            <w:r w:rsidRPr="00706502">
              <w:rPr>
                <w:rFonts w:ascii="Times New Roman" w:hAnsi="Times New Roman" w:cs="Times New Roman"/>
                <w:sz w:val="24"/>
                <w:szCs w:val="24"/>
                <w:lang w:val="id-ID"/>
              </w:rPr>
              <w:t>Tersedia dokumen regulasi (Kebijakan, Pedoman / Panduan, SPO ) terkait Sub Ko</w:t>
            </w:r>
            <w:r>
              <w:rPr>
                <w:rFonts w:ascii="Times New Roman" w:hAnsi="Times New Roman"/>
                <w:sz w:val="24"/>
                <w:szCs w:val="24"/>
                <w:lang w:val="id-ID"/>
              </w:rPr>
              <w:t>mite mutu profesi</w:t>
            </w:r>
            <w:r>
              <w:rPr>
                <w:rFonts w:ascii="Times New Roman" w:hAnsi="Times New Roman"/>
                <w:sz w:val="24"/>
                <w:szCs w:val="24"/>
              </w:rPr>
              <w:t>)</w:t>
            </w:r>
            <w:r w:rsidRPr="00706502">
              <w:rPr>
                <w:rFonts w:ascii="Times New Roman" w:hAnsi="Times New Roman" w:cs="Times New Roman"/>
                <w:sz w:val="24"/>
                <w:szCs w:val="24"/>
                <w:lang w:val="id-ID"/>
              </w:rPr>
              <w:t>.</w:t>
            </w:r>
          </w:p>
          <w:p w14:paraId="60875548" w14:textId="001D6F10" w:rsidR="00B535CC" w:rsidRPr="00227ECF" w:rsidRDefault="00D7548B" w:rsidP="00D7548B">
            <w:pPr>
              <w:pStyle w:val="ListParagraph1"/>
              <w:widowControl w:val="0"/>
              <w:suppressAutoHyphens/>
              <w:snapToGrid w:val="0"/>
              <w:spacing w:after="0" w:line="276" w:lineRule="auto"/>
              <w:ind w:left="400" w:firstLine="0"/>
              <w:jc w:val="both"/>
              <w:rPr>
                <w:rFonts w:ascii="Times New Roman" w:hAnsi="Times New Roman"/>
                <w:sz w:val="24"/>
                <w:szCs w:val="24"/>
                <w:lang w:val="id-ID"/>
              </w:rPr>
            </w:pPr>
            <w:r>
              <w:rPr>
                <w:rFonts w:ascii="Times New Roman" w:hAnsi="Times New Roman"/>
                <w:sz w:val="24"/>
                <w:szCs w:val="24"/>
              </w:rPr>
              <w:t>Terlaksananya audit asuhan keperawatan/ kebidanan dengan pencapaian 85 %</w:t>
            </w:r>
          </w:p>
        </w:tc>
      </w:tr>
      <w:tr w:rsidR="00B535CC" w:rsidRPr="00227ECF" w14:paraId="09EB887B" w14:textId="77777777" w:rsidTr="00AE6C2C">
        <w:trPr>
          <w:trHeight w:val="647"/>
        </w:trPr>
        <w:tc>
          <w:tcPr>
            <w:tcW w:w="567" w:type="dxa"/>
          </w:tcPr>
          <w:p w14:paraId="16B59D04"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9</w:t>
            </w:r>
            <w:r w:rsidRPr="00227ECF">
              <w:rPr>
                <w:rFonts w:ascii="Times New Roman" w:hAnsi="Times New Roman" w:cs="Times New Roman"/>
                <w:sz w:val="24"/>
                <w:szCs w:val="24"/>
              </w:rPr>
              <w:t>.</w:t>
            </w:r>
          </w:p>
        </w:tc>
        <w:tc>
          <w:tcPr>
            <w:tcW w:w="2693" w:type="dxa"/>
          </w:tcPr>
          <w:p w14:paraId="505555A1"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WEWENANG</w:t>
            </w:r>
          </w:p>
        </w:tc>
        <w:tc>
          <w:tcPr>
            <w:tcW w:w="5954" w:type="dxa"/>
          </w:tcPr>
          <w:p w14:paraId="75D1BA78" w14:textId="0B5AC42B" w:rsidR="00B535CC" w:rsidRPr="00227ECF" w:rsidRDefault="00D7548B" w:rsidP="00D7548B">
            <w:pPr>
              <w:autoSpaceDE w:val="0"/>
              <w:autoSpaceDN w:val="0"/>
              <w:adjustRightInd w:val="0"/>
              <w:spacing w:after="0" w:line="276" w:lineRule="auto"/>
              <w:ind w:left="357"/>
              <w:jc w:val="both"/>
              <w:rPr>
                <w:rFonts w:ascii="Times New Roman" w:hAnsi="Times New Roman" w:cs="Times New Roman"/>
                <w:bCs/>
                <w:sz w:val="24"/>
                <w:szCs w:val="24"/>
                <w:lang w:val="id-ID"/>
              </w:rPr>
            </w:pPr>
            <w:r>
              <w:rPr>
                <w:rFonts w:ascii="Times New Roman" w:hAnsi="Times New Roman"/>
              </w:rPr>
              <w:t>M</w:t>
            </w:r>
            <w:r w:rsidRPr="004F77CE">
              <w:rPr>
                <w:rFonts w:ascii="Times New Roman" w:hAnsi="Times New Roman" w:cs="Times New Roman"/>
              </w:rPr>
              <w:t>emberikan rekomendasi tindak lanjut audit keperawatan dan kebidanan, pendidikan keperawatan dan kebidanan berkelanjutan serta pendampingan</w:t>
            </w:r>
          </w:p>
        </w:tc>
      </w:tr>
      <w:tr w:rsidR="00B535CC" w:rsidRPr="00227ECF" w14:paraId="27DED6CE" w14:textId="77777777" w:rsidTr="00AE6C2C">
        <w:trPr>
          <w:trHeight w:val="2141"/>
        </w:trPr>
        <w:tc>
          <w:tcPr>
            <w:tcW w:w="567" w:type="dxa"/>
          </w:tcPr>
          <w:p w14:paraId="2BDF9181"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lang w:val="id-ID"/>
              </w:rPr>
              <w:t>10</w:t>
            </w:r>
            <w:r w:rsidRPr="00227ECF">
              <w:rPr>
                <w:rFonts w:ascii="Times New Roman" w:hAnsi="Times New Roman" w:cs="Times New Roman"/>
                <w:sz w:val="24"/>
                <w:szCs w:val="24"/>
              </w:rPr>
              <w:t>.</w:t>
            </w:r>
          </w:p>
        </w:tc>
        <w:tc>
          <w:tcPr>
            <w:tcW w:w="2693" w:type="dxa"/>
          </w:tcPr>
          <w:p w14:paraId="3ADDCBE5" w14:textId="77777777" w:rsidR="00B535CC" w:rsidRPr="00227ECF" w:rsidRDefault="00B535CC" w:rsidP="00CD605F">
            <w:pPr>
              <w:spacing w:after="0" w:line="276" w:lineRule="auto"/>
              <w:rPr>
                <w:rFonts w:ascii="Times New Roman" w:hAnsi="Times New Roman" w:cs="Times New Roman"/>
                <w:sz w:val="24"/>
                <w:szCs w:val="24"/>
              </w:rPr>
            </w:pPr>
            <w:r w:rsidRPr="00227ECF">
              <w:rPr>
                <w:rFonts w:ascii="Times New Roman" w:hAnsi="Times New Roman" w:cs="Times New Roman"/>
                <w:sz w:val="24"/>
                <w:szCs w:val="24"/>
              </w:rPr>
              <w:t>PERSYARATAN JABATAN</w:t>
            </w:r>
          </w:p>
        </w:tc>
        <w:tc>
          <w:tcPr>
            <w:tcW w:w="5954" w:type="dxa"/>
          </w:tcPr>
          <w:tbl>
            <w:tblPr>
              <w:tblW w:w="6301" w:type="dxa"/>
              <w:tblLayout w:type="fixed"/>
              <w:tblLook w:val="04A0" w:firstRow="1" w:lastRow="0" w:firstColumn="1" w:lastColumn="0" w:noHBand="0" w:noVBand="1"/>
            </w:tblPr>
            <w:tblGrid>
              <w:gridCol w:w="2169"/>
              <w:gridCol w:w="270"/>
              <w:gridCol w:w="3862"/>
            </w:tblGrid>
            <w:tr w:rsidR="00B535CC" w:rsidRPr="00227ECF" w14:paraId="2CC895CB" w14:textId="77777777" w:rsidTr="00CD605F">
              <w:trPr>
                <w:trHeight w:val="368"/>
              </w:trPr>
              <w:tc>
                <w:tcPr>
                  <w:tcW w:w="2169" w:type="dxa"/>
                </w:tcPr>
                <w:p w14:paraId="69E3D559"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Pendidikan Formal </w:t>
                  </w:r>
                </w:p>
              </w:tc>
              <w:tc>
                <w:tcPr>
                  <w:tcW w:w="270" w:type="dxa"/>
                </w:tcPr>
                <w:p w14:paraId="647CAA45"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1D9D0B56" w14:textId="77777777" w:rsidR="00B535CC" w:rsidRPr="00227ECF" w:rsidRDefault="00B535CC" w:rsidP="00CD605F">
                  <w:pPr>
                    <w:spacing w:after="0" w:line="276"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 xml:space="preserve">D-III / </w:t>
                  </w:r>
                  <w:r w:rsidRPr="00227ECF">
                    <w:rPr>
                      <w:rFonts w:ascii="Times New Roman" w:hAnsi="Times New Roman" w:cs="Times New Roman"/>
                      <w:sz w:val="24"/>
                      <w:szCs w:val="24"/>
                    </w:rPr>
                    <w:t>S</w:t>
                  </w:r>
                  <w:r w:rsidRPr="00227ECF">
                    <w:rPr>
                      <w:rFonts w:ascii="Times New Roman" w:hAnsi="Times New Roman" w:cs="Times New Roman"/>
                      <w:sz w:val="24"/>
                      <w:szCs w:val="24"/>
                      <w:lang w:val="id-ID"/>
                    </w:rPr>
                    <w:t>-1 Keperawatan / Ners</w:t>
                  </w:r>
                </w:p>
              </w:tc>
            </w:tr>
            <w:tr w:rsidR="00B535CC" w:rsidRPr="00227ECF" w14:paraId="6477F341" w14:textId="77777777" w:rsidTr="00CD605F">
              <w:trPr>
                <w:trHeight w:val="737"/>
              </w:trPr>
              <w:tc>
                <w:tcPr>
                  <w:tcW w:w="2169" w:type="dxa"/>
                </w:tcPr>
                <w:p w14:paraId="26276563" w14:textId="77777777" w:rsidR="00B535CC" w:rsidRPr="00227ECF" w:rsidRDefault="00B535CC" w:rsidP="00CD605F">
                  <w:pPr>
                    <w:tabs>
                      <w:tab w:val="left" w:pos="363"/>
                    </w:tabs>
                    <w:snapToGrid w:val="0"/>
                    <w:spacing w:after="0" w:line="276"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Pendidikan </w:t>
                  </w:r>
                </w:p>
                <w:p w14:paraId="50695C3C"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Non Formal            </w:t>
                  </w:r>
                </w:p>
              </w:tc>
              <w:tc>
                <w:tcPr>
                  <w:tcW w:w="270" w:type="dxa"/>
                </w:tcPr>
                <w:p w14:paraId="75043865"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3500ACBC" w14:textId="314F3799" w:rsidR="00D7548B" w:rsidRDefault="00D7548B" w:rsidP="00CD605F">
                  <w:pPr>
                    <w:widowControl w:val="0"/>
                    <w:snapToGrid w:val="0"/>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Diklat  Sub komite mutu </w:t>
                  </w:r>
                </w:p>
                <w:p w14:paraId="3DF46949" w14:textId="75EF6776" w:rsidR="00B535CC" w:rsidRPr="00227ECF" w:rsidRDefault="00B535CC" w:rsidP="00CD605F">
                  <w:pPr>
                    <w:widowControl w:val="0"/>
                    <w:snapToGrid w:val="0"/>
                    <w:spacing w:after="0" w:line="276" w:lineRule="auto"/>
                    <w:rPr>
                      <w:rFonts w:ascii="Times New Roman" w:hAnsi="Times New Roman" w:cs="Times New Roman"/>
                      <w:sz w:val="24"/>
                      <w:szCs w:val="24"/>
                      <w:lang w:val="da-DK"/>
                    </w:rPr>
                  </w:pPr>
                  <w:r w:rsidRPr="00227ECF">
                    <w:rPr>
                      <w:rFonts w:ascii="Times New Roman" w:hAnsi="Times New Roman" w:cs="Times New Roman"/>
                      <w:sz w:val="24"/>
                      <w:szCs w:val="24"/>
                      <w:lang w:val="id-ID"/>
                    </w:rPr>
                    <w:t>Profesi Keperawatan</w:t>
                  </w:r>
                </w:p>
              </w:tc>
            </w:tr>
            <w:tr w:rsidR="00B535CC" w:rsidRPr="00227ECF" w14:paraId="3579B450" w14:textId="77777777" w:rsidTr="00CD605F">
              <w:trPr>
                <w:trHeight w:val="722"/>
              </w:trPr>
              <w:tc>
                <w:tcPr>
                  <w:tcW w:w="2169" w:type="dxa"/>
                </w:tcPr>
                <w:p w14:paraId="68BBE75E"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Masa Kerja             </w:t>
                  </w:r>
                </w:p>
              </w:tc>
              <w:tc>
                <w:tcPr>
                  <w:tcW w:w="270" w:type="dxa"/>
                </w:tcPr>
                <w:p w14:paraId="0BA7EA6D"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43D912F1" w14:textId="77777777" w:rsidR="00B535CC" w:rsidRPr="00227ECF" w:rsidRDefault="00B535CC" w:rsidP="00CD605F">
                  <w:pPr>
                    <w:pStyle w:val="Normal1"/>
                    <w:tabs>
                      <w:tab w:val="clear" w:pos="720"/>
                    </w:tabs>
                    <w:spacing w:line="276" w:lineRule="auto"/>
                    <w:contextualSpacing/>
                    <w:jc w:val="both"/>
                    <w:rPr>
                      <w:rFonts w:ascii="Times New Roman" w:eastAsia="Times New Roman" w:hAnsi="Times New Roman" w:cs="Times New Roman"/>
                      <w:color w:val="auto"/>
                      <w:szCs w:val="24"/>
                      <w:lang w:val="id-ID"/>
                    </w:rPr>
                  </w:pPr>
                  <w:r w:rsidRPr="00227ECF">
                    <w:rPr>
                      <w:rFonts w:ascii="Times New Roman" w:eastAsia="Times New Roman" w:hAnsi="Times New Roman" w:cs="Times New Roman"/>
                      <w:color w:val="auto"/>
                      <w:szCs w:val="24"/>
                      <w:lang w:val="id-ID"/>
                    </w:rPr>
                    <w:t>D-III  : 8</w:t>
                  </w:r>
                  <w:r w:rsidRPr="00227ECF">
                    <w:rPr>
                      <w:rFonts w:ascii="Times New Roman" w:eastAsia="Times New Roman" w:hAnsi="Times New Roman" w:cs="Times New Roman"/>
                      <w:color w:val="auto"/>
                      <w:szCs w:val="24"/>
                    </w:rPr>
                    <w:t xml:space="preserve"> tahun  </w:t>
                  </w:r>
                </w:p>
                <w:p w14:paraId="79B87BFE"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eastAsia="Times New Roman" w:hAnsi="Times New Roman" w:cs="Times New Roman"/>
                      <w:color w:val="auto"/>
                      <w:szCs w:val="24"/>
                      <w:lang w:val="id-ID"/>
                    </w:rPr>
                    <w:t>S-1     : 6</w:t>
                  </w:r>
                  <w:r w:rsidRPr="00227ECF">
                    <w:rPr>
                      <w:rFonts w:ascii="Times New Roman" w:eastAsia="Times New Roman" w:hAnsi="Times New Roman" w:cs="Times New Roman"/>
                      <w:color w:val="auto"/>
                      <w:szCs w:val="24"/>
                    </w:rPr>
                    <w:t xml:space="preserve"> tahun  </w:t>
                  </w:r>
                </w:p>
              </w:tc>
            </w:tr>
            <w:tr w:rsidR="00B535CC" w:rsidRPr="00227ECF" w14:paraId="0BFEFDBA" w14:textId="77777777" w:rsidTr="00CD605F">
              <w:trPr>
                <w:trHeight w:val="737"/>
              </w:trPr>
              <w:tc>
                <w:tcPr>
                  <w:tcW w:w="2169" w:type="dxa"/>
                </w:tcPr>
                <w:p w14:paraId="1907306A"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Pengalaman Jabatan           </w:t>
                  </w:r>
                </w:p>
              </w:tc>
              <w:tc>
                <w:tcPr>
                  <w:tcW w:w="270" w:type="dxa"/>
                </w:tcPr>
                <w:p w14:paraId="43D913B2"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79D56E8D" w14:textId="77777777" w:rsidR="00B535CC" w:rsidRPr="00227ECF" w:rsidRDefault="00B535CC" w:rsidP="00CD605F">
                  <w:pPr>
                    <w:spacing w:after="0" w:line="276" w:lineRule="auto"/>
                    <w:ind w:right="560"/>
                    <w:jc w:val="both"/>
                    <w:rPr>
                      <w:rFonts w:ascii="Times New Roman" w:hAnsi="Times New Roman" w:cs="Times New Roman"/>
                      <w:sz w:val="24"/>
                      <w:szCs w:val="24"/>
                      <w:lang w:val="id-ID"/>
                    </w:rPr>
                  </w:pPr>
                  <w:r w:rsidRPr="00227ECF">
                    <w:rPr>
                      <w:rFonts w:ascii="Times New Roman" w:hAnsi="Times New Roman" w:cs="Times New Roman"/>
                      <w:sz w:val="24"/>
                      <w:szCs w:val="24"/>
                      <w:lang w:val="sv-SE"/>
                    </w:rPr>
                    <w:t xml:space="preserve">Pernah menjabat sebagai </w:t>
                  </w:r>
                  <w:r w:rsidRPr="00227ECF">
                    <w:rPr>
                      <w:rFonts w:ascii="Times New Roman" w:hAnsi="Times New Roman" w:cs="Times New Roman"/>
                      <w:sz w:val="24"/>
                      <w:szCs w:val="24"/>
                      <w:lang w:val="id-ID"/>
                    </w:rPr>
                    <w:t>Kepala Keperawatan RS</w:t>
                  </w:r>
                </w:p>
              </w:tc>
            </w:tr>
            <w:tr w:rsidR="00B535CC" w:rsidRPr="00227ECF" w14:paraId="08A2BA33" w14:textId="77777777" w:rsidTr="00CD605F">
              <w:trPr>
                <w:trHeight w:val="737"/>
              </w:trPr>
              <w:tc>
                <w:tcPr>
                  <w:tcW w:w="2169" w:type="dxa"/>
                </w:tcPr>
                <w:p w14:paraId="50588EA1"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rPr>
                    <w:t xml:space="preserve">Persyaratan lain  </w:t>
                  </w:r>
                </w:p>
              </w:tc>
              <w:tc>
                <w:tcPr>
                  <w:tcW w:w="270" w:type="dxa"/>
                </w:tcPr>
                <w:p w14:paraId="706489F5" w14:textId="77777777"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862" w:type="dxa"/>
                </w:tcPr>
                <w:p w14:paraId="5C0D632E" w14:textId="0239FD7F" w:rsidR="00B535CC" w:rsidRPr="00227ECF" w:rsidRDefault="00B535CC" w:rsidP="00CD605F">
                  <w:pPr>
                    <w:pStyle w:val="Normal1"/>
                    <w:tabs>
                      <w:tab w:val="clear" w:pos="720"/>
                    </w:tabs>
                    <w:spacing w:line="276" w:lineRule="auto"/>
                    <w:contextualSpacing/>
                    <w:jc w:val="both"/>
                    <w:rPr>
                      <w:rFonts w:ascii="Times New Roman" w:hAnsi="Times New Roman" w:cs="Times New Roman"/>
                      <w:color w:val="auto"/>
                      <w:szCs w:val="24"/>
                      <w:lang w:val="da-DK"/>
                    </w:rPr>
                  </w:pPr>
                  <w:r w:rsidRPr="00227ECF">
                    <w:rPr>
                      <w:rFonts w:ascii="Times New Roman" w:hAnsi="Times New Roman" w:cs="Times New Roman"/>
                      <w:color w:val="auto"/>
                      <w:szCs w:val="24"/>
                      <w:lang w:val="da-DK"/>
                    </w:rPr>
                    <w:t xml:space="preserve">Telah memenuhi kompetensi sebagai </w:t>
                  </w:r>
                  <w:r w:rsidRPr="00227ECF">
                    <w:rPr>
                      <w:rFonts w:ascii="Times New Roman" w:hAnsi="Times New Roman" w:cs="Times New Roman"/>
                      <w:szCs w:val="24"/>
                      <w:lang w:val="id-ID"/>
                    </w:rPr>
                    <w:t xml:space="preserve">Sub Komite </w:t>
                  </w:r>
                  <w:r w:rsidR="00D7548B">
                    <w:rPr>
                      <w:rFonts w:ascii="Times New Roman" w:eastAsia="Calibri" w:hAnsi="Times New Roman" w:cs="Times New Roman"/>
                      <w:szCs w:val="24"/>
                      <w:lang w:val="id-ID"/>
                    </w:rPr>
                    <w:t>mutu profesi</w:t>
                  </w:r>
                </w:p>
              </w:tc>
            </w:tr>
          </w:tbl>
          <w:p w14:paraId="65CDEBE0" w14:textId="77777777" w:rsidR="00B535CC" w:rsidRPr="00227ECF" w:rsidRDefault="00B535CC" w:rsidP="00CD605F">
            <w:pPr>
              <w:tabs>
                <w:tab w:val="left" w:pos="363"/>
              </w:tabs>
              <w:snapToGrid w:val="0"/>
              <w:spacing w:after="0" w:line="276" w:lineRule="auto"/>
              <w:rPr>
                <w:rFonts w:ascii="Times New Roman" w:hAnsi="Times New Roman" w:cs="Times New Roman"/>
                <w:sz w:val="24"/>
                <w:szCs w:val="24"/>
              </w:rPr>
            </w:pPr>
          </w:p>
        </w:tc>
      </w:tr>
    </w:tbl>
    <w:p w14:paraId="00E21FE5" w14:textId="77777777" w:rsidR="00B535CC" w:rsidRDefault="00B535CC" w:rsidP="00B535CC">
      <w:pPr>
        <w:pStyle w:val="ListParagraph"/>
        <w:spacing w:after="0" w:line="360" w:lineRule="auto"/>
        <w:ind w:left="501"/>
        <w:jc w:val="both"/>
        <w:rPr>
          <w:rFonts w:ascii="Times New Roman" w:hAnsi="Times New Roman" w:cs="Times New Roman"/>
          <w:b/>
          <w:sz w:val="24"/>
          <w:szCs w:val="24"/>
        </w:rPr>
      </w:pPr>
    </w:p>
    <w:p w14:paraId="12B2A375" w14:textId="77777777" w:rsidR="0094394A" w:rsidRPr="00227ECF" w:rsidRDefault="00274241" w:rsidP="007D5A8D">
      <w:pPr>
        <w:pStyle w:val="ListParagraph"/>
        <w:numPr>
          <w:ilvl w:val="0"/>
          <w:numId w:val="57"/>
        </w:numPr>
        <w:spacing w:after="0" w:line="360" w:lineRule="auto"/>
        <w:jc w:val="both"/>
        <w:rPr>
          <w:rFonts w:ascii="Times New Roman" w:hAnsi="Times New Roman" w:cs="Times New Roman"/>
          <w:b/>
          <w:sz w:val="24"/>
          <w:szCs w:val="24"/>
        </w:rPr>
      </w:pPr>
      <w:r w:rsidRPr="00227ECF">
        <w:rPr>
          <w:rFonts w:ascii="Times New Roman" w:hAnsi="Times New Roman" w:cs="Times New Roman"/>
          <w:b/>
          <w:sz w:val="24"/>
          <w:szCs w:val="24"/>
        </w:rPr>
        <w:t>URAIAN TUGAS SEKRETARIS KOMITE KEPERAWATAN</w:t>
      </w:r>
    </w:p>
    <w:tbl>
      <w:tblPr>
        <w:tblW w:w="9214" w:type="dxa"/>
        <w:tblInd w:w="108" w:type="dxa"/>
        <w:tblLayout w:type="fixed"/>
        <w:tblLook w:val="0000" w:firstRow="0" w:lastRow="0" w:firstColumn="0" w:lastColumn="0" w:noHBand="0" w:noVBand="0"/>
      </w:tblPr>
      <w:tblGrid>
        <w:gridCol w:w="567"/>
        <w:gridCol w:w="2976"/>
        <w:gridCol w:w="5671"/>
      </w:tblGrid>
      <w:tr w:rsidR="00AB26E5" w:rsidRPr="00227ECF" w14:paraId="17F42FBE" w14:textId="77777777" w:rsidTr="00D90749">
        <w:tc>
          <w:tcPr>
            <w:tcW w:w="567" w:type="dxa"/>
            <w:tcBorders>
              <w:top w:val="single" w:sz="4" w:space="0" w:color="000000"/>
              <w:left w:val="single" w:sz="4" w:space="0" w:color="000000"/>
              <w:bottom w:val="single" w:sz="4" w:space="0" w:color="000000"/>
            </w:tcBorders>
            <w:shd w:val="clear" w:color="auto" w:fill="auto"/>
          </w:tcPr>
          <w:p w14:paraId="6A35899B"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rPr>
              <w:t>1.</w:t>
            </w:r>
          </w:p>
        </w:tc>
        <w:tc>
          <w:tcPr>
            <w:tcW w:w="2976" w:type="dxa"/>
            <w:tcBorders>
              <w:top w:val="single" w:sz="4" w:space="0" w:color="000000"/>
              <w:left w:val="single" w:sz="4" w:space="0" w:color="000000"/>
              <w:bottom w:val="single" w:sz="4" w:space="0" w:color="000000"/>
            </w:tcBorders>
            <w:shd w:val="clear" w:color="auto" w:fill="auto"/>
          </w:tcPr>
          <w:p w14:paraId="22ECF1CD" w14:textId="77777777" w:rsidR="00AB26E5" w:rsidRPr="00227ECF" w:rsidRDefault="00AB26E5" w:rsidP="00227ECF">
            <w:pPr>
              <w:spacing w:after="0" w:line="360" w:lineRule="auto"/>
              <w:rPr>
                <w:rFonts w:ascii="Times New Roman" w:hAnsi="Times New Roman" w:cs="Times New Roman"/>
                <w:bCs/>
                <w:iCs/>
                <w:sz w:val="24"/>
                <w:szCs w:val="24"/>
                <w:lang w:val="id-ID"/>
              </w:rPr>
            </w:pPr>
            <w:r w:rsidRPr="00227ECF">
              <w:rPr>
                <w:rFonts w:ascii="Times New Roman" w:hAnsi="Times New Roman" w:cs="Times New Roman"/>
                <w:sz w:val="24"/>
                <w:szCs w:val="24"/>
              </w:rPr>
              <w:t xml:space="preserve">NAMA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77050DED" w14:textId="77777777" w:rsidR="00AB26E5" w:rsidRPr="00227ECF" w:rsidRDefault="00AB26E5" w:rsidP="00227ECF">
            <w:pPr>
              <w:spacing w:after="0" w:line="360" w:lineRule="auto"/>
              <w:rPr>
                <w:rFonts w:ascii="Times New Roman" w:hAnsi="Times New Roman" w:cs="Times New Roman"/>
                <w:sz w:val="24"/>
                <w:szCs w:val="24"/>
              </w:rPr>
            </w:pPr>
          </w:p>
        </w:tc>
      </w:tr>
      <w:tr w:rsidR="00AB26E5" w:rsidRPr="00227ECF" w14:paraId="5264B02D" w14:textId="77777777" w:rsidTr="00D90749">
        <w:tc>
          <w:tcPr>
            <w:tcW w:w="567" w:type="dxa"/>
            <w:tcBorders>
              <w:top w:val="single" w:sz="4" w:space="0" w:color="000000"/>
              <w:left w:val="single" w:sz="4" w:space="0" w:color="000000"/>
              <w:bottom w:val="single" w:sz="4" w:space="0" w:color="000000"/>
            </w:tcBorders>
            <w:shd w:val="clear" w:color="auto" w:fill="auto"/>
          </w:tcPr>
          <w:p w14:paraId="0DD83C35" w14:textId="77777777" w:rsidR="00AB26E5" w:rsidRPr="00227ECF" w:rsidRDefault="00AB26E5" w:rsidP="00227ECF">
            <w:pPr>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rPr>
              <w:t>2.</w:t>
            </w:r>
          </w:p>
        </w:tc>
        <w:tc>
          <w:tcPr>
            <w:tcW w:w="2976" w:type="dxa"/>
            <w:tcBorders>
              <w:top w:val="single" w:sz="4" w:space="0" w:color="000000"/>
              <w:left w:val="single" w:sz="4" w:space="0" w:color="000000"/>
              <w:bottom w:val="single" w:sz="4" w:space="0" w:color="000000"/>
            </w:tcBorders>
            <w:shd w:val="clear" w:color="auto" w:fill="auto"/>
          </w:tcPr>
          <w:p w14:paraId="3B8A68DD" w14:textId="77777777" w:rsidR="00AB26E5" w:rsidRPr="00227ECF" w:rsidRDefault="00AB26E5" w:rsidP="00227ECF">
            <w:pPr>
              <w:snapToGrid w:val="0"/>
              <w:spacing w:after="0" w:line="360" w:lineRule="auto"/>
              <w:jc w:val="both"/>
              <w:rPr>
                <w:rFonts w:ascii="Times New Roman" w:hAnsi="Times New Roman" w:cs="Times New Roman"/>
                <w:sz w:val="24"/>
                <w:szCs w:val="24"/>
                <w:lang w:val="id-ID"/>
              </w:rPr>
            </w:pPr>
            <w:r w:rsidRPr="00227ECF">
              <w:rPr>
                <w:rFonts w:ascii="Times New Roman" w:hAnsi="Times New Roman" w:cs="Times New Roman"/>
                <w:sz w:val="24"/>
                <w:szCs w:val="24"/>
              </w:rPr>
              <w:t>UNIT KERJA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47E5B52F" w14:textId="2789951D" w:rsidR="00AB26E5" w:rsidRPr="007973FC" w:rsidRDefault="00AB26E5" w:rsidP="00227ECF">
            <w:pPr>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Komite </w:t>
            </w:r>
            <w:r w:rsidR="00D90749" w:rsidRPr="00227ECF">
              <w:rPr>
                <w:rFonts w:ascii="Times New Roman" w:hAnsi="Times New Roman" w:cs="Times New Roman"/>
                <w:sz w:val="24"/>
                <w:szCs w:val="24"/>
                <w:lang w:val="en-ID"/>
              </w:rPr>
              <w:t>Keperawatan</w:t>
            </w:r>
            <w:r w:rsidR="007973FC">
              <w:rPr>
                <w:rFonts w:ascii="Times New Roman" w:hAnsi="Times New Roman" w:cs="Times New Roman"/>
                <w:sz w:val="24"/>
                <w:szCs w:val="24"/>
                <w:lang w:val="en-ID"/>
              </w:rPr>
              <w:t xml:space="preserve"> </w:t>
            </w:r>
            <w:r w:rsidRPr="00227ECF">
              <w:rPr>
                <w:rFonts w:ascii="Times New Roman" w:hAnsi="Times New Roman" w:cs="Times New Roman"/>
                <w:bCs/>
                <w:iCs/>
                <w:sz w:val="24"/>
                <w:szCs w:val="24"/>
                <w:lang w:val="id-ID"/>
              </w:rPr>
              <w:t>RS</w:t>
            </w:r>
            <w:r w:rsidR="007973FC">
              <w:rPr>
                <w:rFonts w:ascii="Times New Roman" w:hAnsi="Times New Roman" w:cs="Times New Roman"/>
                <w:bCs/>
                <w:iCs/>
                <w:sz w:val="24"/>
                <w:szCs w:val="24"/>
              </w:rPr>
              <w:t xml:space="preserve"> Dharma Nugraha</w:t>
            </w:r>
          </w:p>
        </w:tc>
      </w:tr>
      <w:tr w:rsidR="00AB26E5" w:rsidRPr="00227ECF" w14:paraId="1CBCF062" w14:textId="77777777" w:rsidTr="00D90749">
        <w:trPr>
          <w:trHeight w:val="1841"/>
        </w:trPr>
        <w:tc>
          <w:tcPr>
            <w:tcW w:w="567" w:type="dxa"/>
            <w:tcBorders>
              <w:top w:val="single" w:sz="4" w:space="0" w:color="000000"/>
              <w:left w:val="single" w:sz="4" w:space="0" w:color="000000"/>
              <w:bottom w:val="single" w:sz="4" w:space="0" w:color="000000"/>
            </w:tcBorders>
            <w:shd w:val="clear" w:color="auto" w:fill="auto"/>
          </w:tcPr>
          <w:p w14:paraId="7BC7A1F5"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3</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349D3E9F" w14:textId="77777777" w:rsidR="00AB26E5" w:rsidRPr="00227ECF" w:rsidRDefault="00AB26E5" w:rsidP="00227ECF">
            <w:pPr>
              <w:snapToGrid w:val="0"/>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JENIS </w:t>
            </w:r>
            <w:r w:rsidRPr="00227ECF">
              <w:rPr>
                <w:rFonts w:ascii="Times New Roman" w:hAnsi="Times New Roman" w:cs="Times New Roman"/>
                <w:sz w:val="24"/>
                <w:szCs w:val="24"/>
                <w:lang w:val="id-ID"/>
              </w:rPr>
              <w:t>&amp;</w:t>
            </w:r>
            <w:r w:rsidRPr="00227ECF">
              <w:rPr>
                <w:rFonts w:ascii="Times New Roman" w:hAnsi="Times New Roman" w:cs="Times New Roman"/>
                <w:sz w:val="24"/>
                <w:szCs w:val="24"/>
              </w:rPr>
              <w:t xml:space="preserve"> KEDUDUKAN</w:t>
            </w:r>
          </w:p>
          <w:p w14:paraId="0F78351A"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rPr>
              <w:t>JABATAN :</w:t>
            </w:r>
          </w:p>
          <w:p w14:paraId="1199EA09" w14:textId="77777777" w:rsidR="00AB26E5" w:rsidRPr="00227ECF" w:rsidRDefault="00AB26E5" w:rsidP="007D5A8D">
            <w:pPr>
              <w:numPr>
                <w:ilvl w:val="0"/>
                <w:numId w:val="48"/>
              </w:numPr>
              <w:suppressAutoHyphens/>
              <w:autoSpaceDE w:val="0"/>
              <w:spacing w:after="0" w:line="360" w:lineRule="auto"/>
              <w:ind w:left="459" w:hanging="425"/>
              <w:jc w:val="both"/>
              <w:rPr>
                <w:rFonts w:ascii="Times New Roman" w:hAnsi="Times New Roman" w:cs="Times New Roman"/>
                <w:sz w:val="24"/>
                <w:szCs w:val="24"/>
              </w:rPr>
            </w:pPr>
            <w:r w:rsidRPr="00227ECF">
              <w:rPr>
                <w:rFonts w:ascii="Times New Roman" w:hAnsi="Times New Roman" w:cs="Times New Roman"/>
                <w:sz w:val="24"/>
                <w:szCs w:val="24"/>
              </w:rPr>
              <w:t>Jenis Jabatan</w:t>
            </w:r>
          </w:p>
          <w:p w14:paraId="58B4089A" w14:textId="77777777" w:rsidR="00AB26E5" w:rsidRPr="00227ECF" w:rsidRDefault="00AB26E5" w:rsidP="007D5A8D">
            <w:pPr>
              <w:numPr>
                <w:ilvl w:val="0"/>
                <w:numId w:val="48"/>
              </w:numPr>
              <w:suppressAutoHyphens/>
              <w:autoSpaceDE w:val="0"/>
              <w:spacing w:after="0" w:line="360"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Atasan Langsung</w:t>
            </w:r>
          </w:p>
          <w:p w14:paraId="0DBAD1AB" w14:textId="77777777" w:rsidR="00AB26E5" w:rsidRPr="00227ECF" w:rsidRDefault="00AB26E5" w:rsidP="007D5A8D">
            <w:pPr>
              <w:numPr>
                <w:ilvl w:val="0"/>
                <w:numId w:val="48"/>
              </w:numPr>
              <w:suppressAutoHyphens/>
              <w:autoSpaceDE w:val="0"/>
              <w:spacing w:after="0" w:line="360" w:lineRule="auto"/>
              <w:ind w:left="411" w:hanging="337"/>
              <w:jc w:val="both"/>
              <w:rPr>
                <w:rFonts w:ascii="Times New Roman" w:hAnsi="Times New Roman" w:cs="Times New Roman"/>
                <w:sz w:val="24"/>
                <w:szCs w:val="24"/>
              </w:rPr>
            </w:pPr>
            <w:r w:rsidRPr="00227ECF">
              <w:rPr>
                <w:rFonts w:ascii="Times New Roman" w:hAnsi="Times New Roman" w:cs="Times New Roman"/>
                <w:sz w:val="24"/>
                <w:szCs w:val="24"/>
              </w:rPr>
              <w:t>Bawahan Langsung</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530A38CE" w14:textId="77777777" w:rsidR="00AB26E5" w:rsidRPr="00227ECF" w:rsidRDefault="00AB26E5" w:rsidP="00227ECF">
            <w:pPr>
              <w:snapToGrid w:val="0"/>
              <w:spacing w:after="0" w:line="360" w:lineRule="auto"/>
              <w:rPr>
                <w:rFonts w:ascii="Times New Roman" w:hAnsi="Times New Roman" w:cs="Times New Roman"/>
                <w:sz w:val="24"/>
                <w:szCs w:val="24"/>
              </w:rPr>
            </w:pPr>
          </w:p>
          <w:p w14:paraId="4A320CB4" w14:textId="77777777" w:rsidR="00AB26E5" w:rsidRPr="00227ECF" w:rsidRDefault="00AB26E5" w:rsidP="00227ECF">
            <w:pPr>
              <w:spacing w:after="0" w:line="360" w:lineRule="auto"/>
              <w:rPr>
                <w:rFonts w:ascii="Times New Roman" w:hAnsi="Times New Roman" w:cs="Times New Roman"/>
                <w:sz w:val="24"/>
                <w:szCs w:val="24"/>
              </w:rPr>
            </w:pPr>
          </w:p>
          <w:p w14:paraId="7D1E355F" w14:textId="77777777" w:rsidR="00AB26E5" w:rsidRPr="00227ECF" w:rsidRDefault="00AB26E5" w:rsidP="00227ECF">
            <w:pPr>
              <w:spacing w:after="0" w:line="360" w:lineRule="auto"/>
              <w:jc w:val="both"/>
              <w:rPr>
                <w:rFonts w:ascii="Times New Roman" w:hAnsi="Times New Roman" w:cs="Times New Roman"/>
                <w:sz w:val="24"/>
                <w:szCs w:val="24"/>
                <w:lang w:val="id-ID"/>
              </w:rPr>
            </w:pPr>
            <w:r w:rsidRPr="00227ECF">
              <w:rPr>
                <w:rFonts w:ascii="Times New Roman" w:hAnsi="Times New Roman" w:cs="Times New Roman"/>
                <w:bCs/>
                <w:sz w:val="24"/>
                <w:szCs w:val="24"/>
                <w:lang w:val="id-ID"/>
              </w:rPr>
              <w:t>Fungsional</w:t>
            </w:r>
          </w:p>
          <w:p w14:paraId="0AF27181" w14:textId="33643999" w:rsidR="00AB26E5" w:rsidRPr="007973FC" w:rsidRDefault="00AB26E5" w:rsidP="00227ECF">
            <w:pPr>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Ketua Komite </w:t>
            </w:r>
            <w:r w:rsidR="00D90749" w:rsidRPr="00227ECF">
              <w:rPr>
                <w:rFonts w:ascii="Times New Roman" w:hAnsi="Times New Roman" w:cs="Times New Roman"/>
                <w:sz w:val="24"/>
                <w:szCs w:val="24"/>
                <w:lang w:val="en-ID"/>
              </w:rPr>
              <w:t>Keperawatan</w:t>
            </w:r>
            <w:r w:rsidRPr="00227ECF">
              <w:rPr>
                <w:rFonts w:ascii="Times New Roman" w:hAnsi="Times New Roman" w:cs="Times New Roman"/>
                <w:sz w:val="24"/>
                <w:szCs w:val="24"/>
                <w:lang w:val="id-ID"/>
              </w:rPr>
              <w:t xml:space="preserve"> RS </w:t>
            </w:r>
            <w:r w:rsidR="007973FC">
              <w:rPr>
                <w:rFonts w:ascii="Times New Roman" w:hAnsi="Times New Roman" w:cs="Times New Roman"/>
                <w:sz w:val="24"/>
                <w:szCs w:val="24"/>
              </w:rPr>
              <w:t>Dharma Nugraha</w:t>
            </w:r>
          </w:p>
          <w:p w14:paraId="11F91C3C" w14:textId="77777777" w:rsidR="00AB26E5" w:rsidRPr="00227ECF" w:rsidRDefault="00AB26E5" w:rsidP="00227ECF">
            <w:pPr>
              <w:spacing w:after="0" w:line="360" w:lineRule="auto"/>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w:t>
            </w:r>
          </w:p>
        </w:tc>
      </w:tr>
      <w:tr w:rsidR="00AB26E5" w:rsidRPr="00227ECF" w14:paraId="3ED17B48" w14:textId="77777777" w:rsidTr="00D90749">
        <w:tc>
          <w:tcPr>
            <w:tcW w:w="567" w:type="dxa"/>
            <w:tcBorders>
              <w:top w:val="single" w:sz="4" w:space="0" w:color="000000"/>
              <w:left w:val="single" w:sz="4" w:space="0" w:color="000000"/>
              <w:bottom w:val="single" w:sz="4" w:space="0" w:color="000000"/>
            </w:tcBorders>
            <w:shd w:val="clear" w:color="auto" w:fill="auto"/>
          </w:tcPr>
          <w:p w14:paraId="175E9720"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4</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22D870F5" w14:textId="77777777" w:rsidR="00AB26E5" w:rsidRPr="00227ECF" w:rsidRDefault="00AB26E5" w:rsidP="00227ECF">
            <w:pPr>
              <w:snapToGrid w:val="0"/>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rPr>
              <w:t>HUBUNGAN KERJA</w:t>
            </w:r>
          </w:p>
          <w:p w14:paraId="647221AC" w14:textId="77777777" w:rsidR="00AB26E5" w:rsidRPr="00227ECF" w:rsidRDefault="00AB26E5" w:rsidP="007D5A8D">
            <w:pPr>
              <w:numPr>
                <w:ilvl w:val="0"/>
                <w:numId w:val="49"/>
              </w:numPr>
              <w:suppressAutoHyphens/>
              <w:autoSpaceDE w:val="0"/>
              <w:spacing w:after="0" w:line="360" w:lineRule="auto"/>
              <w:ind w:left="459" w:hanging="425"/>
              <w:jc w:val="both"/>
              <w:rPr>
                <w:rFonts w:ascii="Times New Roman" w:hAnsi="Times New Roman" w:cs="Times New Roman"/>
                <w:sz w:val="24"/>
                <w:szCs w:val="24"/>
              </w:rPr>
            </w:pPr>
            <w:r w:rsidRPr="00227ECF">
              <w:rPr>
                <w:rFonts w:ascii="Times New Roman" w:hAnsi="Times New Roman" w:cs="Times New Roman"/>
                <w:sz w:val="24"/>
                <w:szCs w:val="24"/>
              </w:rPr>
              <w:t>Internal</w:t>
            </w:r>
          </w:p>
          <w:p w14:paraId="0982A5F2" w14:textId="77777777" w:rsidR="00AB26E5" w:rsidRPr="00227ECF" w:rsidRDefault="00AB26E5" w:rsidP="00227ECF">
            <w:pPr>
              <w:spacing w:after="0" w:line="360" w:lineRule="auto"/>
              <w:ind w:left="231"/>
              <w:jc w:val="both"/>
              <w:rPr>
                <w:rFonts w:ascii="Times New Roman" w:hAnsi="Times New Roman" w:cs="Times New Roman"/>
                <w:sz w:val="24"/>
                <w:szCs w:val="24"/>
              </w:rPr>
            </w:pPr>
          </w:p>
          <w:p w14:paraId="7424DBF3" w14:textId="77777777" w:rsidR="00D90749" w:rsidRPr="00227ECF" w:rsidRDefault="00D90749" w:rsidP="00227ECF">
            <w:pPr>
              <w:spacing w:after="0" w:line="360" w:lineRule="auto"/>
              <w:ind w:left="231"/>
              <w:jc w:val="both"/>
              <w:rPr>
                <w:rFonts w:ascii="Times New Roman" w:hAnsi="Times New Roman" w:cs="Times New Roman"/>
                <w:sz w:val="24"/>
                <w:szCs w:val="24"/>
              </w:rPr>
            </w:pPr>
          </w:p>
          <w:p w14:paraId="4516EB78" w14:textId="77777777" w:rsidR="00D90749" w:rsidRPr="00227ECF" w:rsidRDefault="00D90749" w:rsidP="00227ECF">
            <w:pPr>
              <w:spacing w:after="0" w:line="360" w:lineRule="auto"/>
              <w:ind w:left="231"/>
              <w:jc w:val="both"/>
              <w:rPr>
                <w:rFonts w:ascii="Times New Roman" w:hAnsi="Times New Roman" w:cs="Times New Roman"/>
                <w:sz w:val="24"/>
                <w:szCs w:val="24"/>
              </w:rPr>
            </w:pPr>
          </w:p>
          <w:p w14:paraId="1B542D8B" w14:textId="77777777" w:rsidR="00D90749" w:rsidRPr="00227ECF" w:rsidRDefault="00D90749" w:rsidP="00227ECF">
            <w:pPr>
              <w:spacing w:after="0" w:line="360" w:lineRule="auto"/>
              <w:ind w:left="231"/>
              <w:jc w:val="both"/>
              <w:rPr>
                <w:rFonts w:ascii="Times New Roman" w:hAnsi="Times New Roman" w:cs="Times New Roman"/>
                <w:sz w:val="24"/>
                <w:szCs w:val="24"/>
              </w:rPr>
            </w:pPr>
          </w:p>
          <w:p w14:paraId="0763E3E6" w14:textId="77777777" w:rsidR="00D90749" w:rsidRDefault="00D90749" w:rsidP="00227ECF">
            <w:pPr>
              <w:spacing w:after="0" w:line="360" w:lineRule="auto"/>
              <w:ind w:left="231"/>
              <w:jc w:val="both"/>
              <w:rPr>
                <w:rFonts w:ascii="Times New Roman" w:hAnsi="Times New Roman" w:cs="Times New Roman"/>
                <w:sz w:val="24"/>
                <w:szCs w:val="24"/>
              </w:rPr>
            </w:pPr>
          </w:p>
          <w:p w14:paraId="1E2A9D16" w14:textId="77777777" w:rsidR="00AB26E5" w:rsidRPr="00227ECF" w:rsidRDefault="00AB26E5" w:rsidP="007D5A8D">
            <w:pPr>
              <w:pStyle w:val="ListParagraph"/>
              <w:widowControl w:val="0"/>
              <w:numPr>
                <w:ilvl w:val="0"/>
                <w:numId w:val="49"/>
              </w:numPr>
              <w:suppressAutoHyphens/>
              <w:spacing w:after="0" w:line="360" w:lineRule="auto"/>
              <w:ind w:left="411"/>
              <w:contextualSpacing w:val="0"/>
              <w:rPr>
                <w:rFonts w:ascii="Times New Roman" w:hAnsi="Times New Roman" w:cs="Times New Roman"/>
                <w:sz w:val="24"/>
                <w:szCs w:val="24"/>
                <w:lang w:val="id-ID"/>
              </w:rPr>
            </w:pPr>
            <w:r w:rsidRPr="00227ECF">
              <w:rPr>
                <w:rFonts w:ascii="Times New Roman" w:hAnsi="Times New Roman" w:cs="Times New Roman"/>
                <w:sz w:val="24"/>
                <w:szCs w:val="24"/>
              </w:rPr>
              <w:t>Eksternal</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63D9271D" w14:textId="77777777" w:rsidR="00AB26E5" w:rsidRPr="00227ECF" w:rsidRDefault="00AB26E5" w:rsidP="00227ECF">
            <w:pPr>
              <w:snapToGrid w:val="0"/>
              <w:spacing w:after="0" w:line="360" w:lineRule="auto"/>
              <w:rPr>
                <w:rFonts w:ascii="Times New Roman" w:hAnsi="Times New Roman" w:cs="Times New Roman"/>
                <w:sz w:val="24"/>
                <w:szCs w:val="24"/>
                <w:lang w:val="id-ID"/>
              </w:rPr>
            </w:pPr>
          </w:p>
          <w:p w14:paraId="1CBE6060" w14:textId="77777777" w:rsidR="00AB26E5" w:rsidRPr="00227ECF" w:rsidRDefault="00AB26E5" w:rsidP="007D5A8D">
            <w:pPr>
              <w:numPr>
                <w:ilvl w:val="0"/>
                <w:numId w:val="50"/>
              </w:numPr>
              <w:spacing w:after="0" w:line="360" w:lineRule="auto"/>
              <w:ind w:left="318" w:hanging="283"/>
              <w:jc w:val="both"/>
              <w:rPr>
                <w:rFonts w:ascii="Times New Roman" w:hAnsi="Times New Roman" w:cs="Times New Roman"/>
                <w:sz w:val="24"/>
                <w:szCs w:val="24"/>
                <w:lang w:val="id-ID"/>
              </w:rPr>
            </w:pPr>
            <w:r w:rsidRPr="00227ECF">
              <w:rPr>
                <w:rFonts w:ascii="Times New Roman" w:hAnsi="Times New Roman" w:cs="Times New Roman"/>
                <w:sz w:val="24"/>
                <w:szCs w:val="24"/>
                <w:lang w:val="id-ID"/>
              </w:rPr>
              <w:t>Semua Manajer Bidang/Bagian RS</w:t>
            </w:r>
          </w:p>
          <w:p w14:paraId="4E83F860" w14:textId="77777777" w:rsidR="00AB26E5" w:rsidRPr="00227ECF" w:rsidRDefault="00AB26E5" w:rsidP="007D5A8D">
            <w:pPr>
              <w:numPr>
                <w:ilvl w:val="0"/>
                <w:numId w:val="50"/>
              </w:numPr>
              <w:spacing w:after="0" w:line="360" w:lineRule="auto"/>
              <w:ind w:left="318" w:hanging="283"/>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Kepala Pelayanan RS</w:t>
            </w:r>
          </w:p>
          <w:p w14:paraId="37DC48E0" w14:textId="77777777" w:rsidR="00D90749" w:rsidRPr="00227ECF" w:rsidRDefault="00D90749" w:rsidP="007D5A8D">
            <w:pPr>
              <w:numPr>
                <w:ilvl w:val="0"/>
                <w:numId w:val="50"/>
              </w:numPr>
              <w:spacing w:after="0" w:line="360" w:lineRule="auto"/>
              <w:ind w:left="318" w:hanging="283"/>
              <w:jc w:val="both"/>
              <w:rPr>
                <w:rFonts w:ascii="Times New Roman" w:hAnsi="Times New Roman" w:cs="Times New Roman"/>
                <w:bCs/>
                <w:sz w:val="24"/>
                <w:szCs w:val="24"/>
                <w:lang w:val="id-ID"/>
              </w:rPr>
            </w:pPr>
            <w:r w:rsidRPr="00227ECF">
              <w:rPr>
                <w:rFonts w:ascii="Times New Roman" w:hAnsi="Times New Roman" w:cs="Times New Roman"/>
                <w:sz w:val="24"/>
                <w:szCs w:val="24"/>
                <w:lang w:val="en-ID"/>
              </w:rPr>
              <w:t xml:space="preserve">Kepala Instalasi </w:t>
            </w:r>
          </w:p>
          <w:p w14:paraId="18E49697" w14:textId="77777777" w:rsidR="00D90749" w:rsidRPr="00227ECF" w:rsidRDefault="00D90749" w:rsidP="007D5A8D">
            <w:pPr>
              <w:numPr>
                <w:ilvl w:val="0"/>
                <w:numId w:val="50"/>
              </w:numPr>
              <w:spacing w:after="0" w:line="360" w:lineRule="auto"/>
              <w:ind w:left="318" w:hanging="283"/>
              <w:jc w:val="both"/>
              <w:rPr>
                <w:rFonts w:ascii="Times New Roman" w:hAnsi="Times New Roman" w:cs="Times New Roman"/>
                <w:bCs/>
                <w:sz w:val="24"/>
                <w:szCs w:val="24"/>
                <w:lang w:val="id-ID"/>
              </w:rPr>
            </w:pPr>
            <w:r w:rsidRPr="00227ECF">
              <w:rPr>
                <w:rFonts w:ascii="Times New Roman" w:hAnsi="Times New Roman" w:cs="Times New Roman"/>
                <w:sz w:val="24"/>
                <w:szCs w:val="24"/>
                <w:lang w:val="en-ID"/>
              </w:rPr>
              <w:t xml:space="preserve">Sub Komite Kredensial </w:t>
            </w:r>
          </w:p>
          <w:p w14:paraId="1471D0D6" w14:textId="77777777" w:rsidR="00D90749" w:rsidRPr="00227ECF" w:rsidRDefault="00D90749" w:rsidP="007D5A8D">
            <w:pPr>
              <w:numPr>
                <w:ilvl w:val="0"/>
                <w:numId w:val="50"/>
              </w:numPr>
              <w:spacing w:after="0" w:line="360" w:lineRule="auto"/>
              <w:ind w:left="318" w:hanging="283"/>
              <w:jc w:val="both"/>
              <w:rPr>
                <w:rFonts w:ascii="Times New Roman" w:hAnsi="Times New Roman" w:cs="Times New Roman"/>
                <w:bCs/>
                <w:sz w:val="24"/>
                <w:szCs w:val="24"/>
                <w:lang w:val="id-ID"/>
              </w:rPr>
            </w:pPr>
            <w:r w:rsidRPr="00227ECF">
              <w:rPr>
                <w:rFonts w:ascii="Times New Roman" w:hAnsi="Times New Roman" w:cs="Times New Roman"/>
                <w:sz w:val="24"/>
                <w:szCs w:val="24"/>
                <w:lang w:val="en-ID"/>
              </w:rPr>
              <w:t>Sub Komite Etik &amp; Disiplin</w:t>
            </w:r>
          </w:p>
          <w:p w14:paraId="6D655B23" w14:textId="77777777" w:rsidR="00227ECF" w:rsidRPr="00227ECF" w:rsidRDefault="00227ECF" w:rsidP="00227ECF">
            <w:pPr>
              <w:spacing w:after="0" w:line="360" w:lineRule="auto"/>
              <w:ind w:left="318"/>
              <w:jc w:val="both"/>
              <w:rPr>
                <w:rFonts w:ascii="Times New Roman" w:hAnsi="Times New Roman" w:cs="Times New Roman"/>
                <w:bCs/>
                <w:sz w:val="24"/>
                <w:szCs w:val="24"/>
                <w:lang w:val="id-ID"/>
              </w:rPr>
            </w:pPr>
          </w:p>
          <w:p w14:paraId="64662CCC" w14:textId="77777777" w:rsidR="00AB26E5" w:rsidRPr="00227ECF" w:rsidRDefault="00AB26E5" w:rsidP="007D5A8D">
            <w:pPr>
              <w:pStyle w:val="ListParagraph"/>
              <w:numPr>
                <w:ilvl w:val="0"/>
                <w:numId w:val="51"/>
              </w:numPr>
              <w:spacing w:after="0" w:line="360" w:lineRule="auto"/>
              <w:ind w:left="318" w:hanging="283"/>
              <w:jc w:val="both"/>
              <w:rPr>
                <w:rFonts w:ascii="Times New Roman" w:hAnsi="Times New Roman" w:cs="Times New Roman"/>
                <w:bCs/>
                <w:sz w:val="24"/>
                <w:szCs w:val="24"/>
                <w:lang w:val="sv-SE"/>
              </w:rPr>
            </w:pPr>
            <w:r w:rsidRPr="00227ECF">
              <w:rPr>
                <w:rFonts w:ascii="Times New Roman" w:hAnsi="Times New Roman" w:cs="Times New Roman"/>
                <w:bCs/>
                <w:sz w:val="24"/>
                <w:szCs w:val="24"/>
                <w:lang w:val="id-ID"/>
              </w:rPr>
              <w:t xml:space="preserve">Organisasi Profesi </w:t>
            </w:r>
            <w:r w:rsidR="00D90749" w:rsidRPr="00227ECF">
              <w:rPr>
                <w:rFonts w:ascii="Times New Roman" w:hAnsi="Times New Roman" w:cs="Times New Roman"/>
                <w:bCs/>
                <w:sz w:val="24"/>
                <w:szCs w:val="24"/>
                <w:lang w:val="en-ID"/>
              </w:rPr>
              <w:t>Perawat (PPNI)</w:t>
            </w:r>
          </w:p>
        </w:tc>
      </w:tr>
      <w:tr w:rsidR="00AB26E5" w:rsidRPr="00227ECF" w14:paraId="2A7DF780" w14:textId="77777777" w:rsidTr="00D90749">
        <w:tc>
          <w:tcPr>
            <w:tcW w:w="567" w:type="dxa"/>
            <w:tcBorders>
              <w:top w:val="single" w:sz="4" w:space="0" w:color="000000"/>
              <w:left w:val="single" w:sz="4" w:space="0" w:color="000000"/>
              <w:bottom w:val="single" w:sz="4" w:space="0" w:color="000000"/>
            </w:tcBorders>
            <w:shd w:val="clear" w:color="auto" w:fill="auto"/>
          </w:tcPr>
          <w:p w14:paraId="05734596"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lastRenderedPageBreak/>
              <w:t>5</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32414976" w14:textId="77777777" w:rsidR="00AB26E5" w:rsidRPr="00227ECF" w:rsidRDefault="00AB26E5" w:rsidP="00227ECF">
            <w:pPr>
              <w:spacing w:after="0" w:line="360" w:lineRule="auto"/>
              <w:rPr>
                <w:rFonts w:ascii="Times New Roman" w:hAnsi="Times New Roman" w:cs="Times New Roman"/>
                <w:sz w:val="24"/>
                <w:szCs w:val="24"/>
                <w:lang w:val="id-ID" w:eastAsia="id-ID"/>
              </w:rPr>
            </w:pPr>
            <w:r w:rsidRPr="00227ECF">
              <w:rPr>
                <w:rFonts w:ascii="Times New Roman" w:hAnsi="Times New Roman" w:cs="Times New Roman"/>
                <w:sz w:val="24"/>
                <w:szCs w:val="24"/>
              </w:rPr>
              <w:t>TUGAS POKOK</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0DABEFAA" w14:textId="77777777" w:rsidR="00AB26E5" w:rsidRPr="00227ECF" w:rsidRDefault="00AB26E5" w:rsidP="007D5A8D">
            <w:pPr>
              <w:widowControl w:val="0"/>
              <w:numPr>
                <w:ilvl w:val="0"/>
                <w:numId w:val="52"/>
              </w:numPr>
              <w:suppressAutoHyphens/>
              <w:spacing w:after="0" w:line="360" w:lineRule="auto"/>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 xml:space="preserve">Mencatat hasil rapat komite </w:t>
            </w:r>
            <w:r w:rsidR="00E6419F" w:rsidRPr="00227ECF">
              <w:rPr>
                <w:rFonts w:ascii="Times New Roman" w:hAnsi="Times New Roman" w:cs="Times New Roman"/>
                <w:sz w:val="24"/>
                <w:szCs w:val="24"/>
                <w:lang w:val="en-ID" w:eastAsia="id-ID"/>
              </w:rPr>
              <w:t xml:space="preserve">keperawatan </w:t>
            </w:r>
          </w:p>
          <w:p w14:paraId="1815FE4A" w14:textId="77777777" w:rsidR="00AB26E5" w:rsidRPr="00227ECF" w:rsidRDefault="00AB26E5" w:rsidP="007D5A8D">
            <w:pPr>
              <w:widowControl w:val="0"/>
              <w:numPr>
                <w:ilvl w:val="0"/>
                <w:numId w:val="52"/>
              </w:numPr>
              <w:suppressAutoHyphens/>
              <w:spacing w:after="0" w:line="360" w:lineRule="auto"/>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Melakukan pemantauan berkala terhadap kelengkapan berkas karyawan (personal File)</w:t>
            </w:r>
          </w:p>
          <w:p w14:paraId="1EC912D5" w14:textId="77777777" w:rsidR="00AB26E5" w:rsidRPr="00227ECF" w:rsidRDefault="00AB26E5" w:rsidP="007D5A8D">
            <w:pPr>
              <w:widowControl w:val="0"/>
              <w:numPr>
                <w:ilvl w:val="0"/>
                <w:numId w:val="52"/>
              </w:numPr>
              <w:suppressAutoHyphens/>
              <w:spacing w:after="0" w:line="360" w:lineRule="auto"/>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 xml:space="preserve">Melakukan pemantauan data </w:t>
            </w:r>
            <w:r w:rsidR="00E6419F" w:rsidRPr="00227ECF">
              <w:rPr>
                <w:rFonts w:ascii="Times New Roman" w:hAnsi="Times New Roman" w:cs="Times New Roman"/>
                <w:sz w:val="24"/>
                <w:szCs w:val="24"/>
                <w:lang w:val="id-ID" w:eastAsia="id-ID"/>
              </w:rPr>
              <w:t>base perijinan dan S</w:t>
            </w:r>
            <w:r w:rsidR="00E6419F" w:rsidRPr="00227ECF">
              <w:rPr>
                <w:rFonts w:ascii="Times New Roman" w:hAnsi="Times New Roman" w:cs="Times New Roman"/>
                <w:sz w:val="24"/>
                <w:szCs w:val="24"/>
                <w:lang w:val="en-ID" w:eastAsia="id-ID"/>
              </w:rPr>
              <w:t>PK</w:t>
            </w:r>
            <w:r w:rsidR="00E6419F" w:rsidRPr="00227ECF">
              <w:rPr>
                <w:rFonts w:ascii="Times New Roman" w:hAnsi="Times New Roman" w:cs="Times New Roman"/>
                <w:sz w:val="24"/>
                <w:szCs w:val="24"/>
                <w:lang w:val="id-ID" w:eastAsia="id-ID"/>
              </w:rPr>
              <w:t xml:space="preserve"> RKK </w:t>
            </w:r>
            <w:r w:rsidR="00E6419F" w:rsidRPr="00227ECF">
              <w:rPr>
                <w:rFonts w:ascii="Times New Roman" w:hAnsi="Times New Roman" w:cs="Times New Roman"/>
                <w:sz w:val="24"/>
                <w:szCs w:val="24"/>
                <w:lang w:val="en-ID" w:eastAsia="id-ID"/>
              </w:rPr>
              <w:t>tenaga keperawatan</w:t>
            </w:r>
          </w:p>
          <w:p w14:paraId="22E446D4" w14:textId="77777777" w:rsidR="00AB26E5" w:rsidRPr="00227ECF" w:rsidRDefault="00AB26E5" w:rsidP="007D5A8D">
            <w:pPr>
              <w:widowControl w:val="0"/>
              <w:numPr>
                <w:ilvl w:val="0"/>
                <w:numId w:val="52"/>
              </w:numPr>
              <w:suppressAutoHyphens/>
              <w:spacing w:after="0" w:line="360" w:lineRule="auto"/>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Melakukan koresponden/kegiatan surat menyurat</w:t>
            </w:r>
          </w:p>
        </w:tc>
      </w:tr>
      <w:tr w:rsidR="00AB26E5" w:rsidRPr="00227ECF" w14:paraId="38392654" w14:textId="77777777" w:rsidTr="00D90749">
        <w:tc>
          <w:tcPr>
            <w:tcW w:w="567" w:type="dxa"/>
            <w:tcBorders>
              <w:top w:val="single" w:sz="4" w:space="0" w:color="000000"/>
              <w:left w:val="single" w:sz="4" w:space="0" w:color="000000"/>
              <w:bottom w:val="single" w:sz="4" w:space="0" w:color="000000"/>
            </w:tcBorders>
            <w:shd w:val="clear" w:color="auto" w:fill="auto"/>
          </w:tcPr>
          <w:p w14:paraId="3D8CC417"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6</w:t>
            </w:r>
            <w:r w:rsidRPr="00227ECF">
              <w:rPr>
                <w:rFonts w:ascii="Times New Roman" w:hAnsi="Times New Roman" w:cs="Times New Roman"/>
                <w:sz w:val="24"/>
                <w:szCs w:val="24"/>
              </w:rPr>
              <w:t xml:space="preserve">. </w:t>
            </w:r>
          </w:p>
        </w:tc>
        <w:tc>
          <w:tcPr>
            <w:tcW w:w="2976" w:type="dxa"/>
            <w:tcBorders>
              <w:top w:val="single" w:sz="4" w:space="0" w:color="000000"/>
              <w:left w:val="single" w:sz="4" w:space="0" w:color="000000"/>
              <w:bottom w:val="single" w:sz="4" w:space="0" w:color="000000"/>
            </w:tcBorders>
            <w:shd w:val="clear" w:color="auto" w:fill="auto"/>
          </w:tcPr>
          <w:p w14:paraId="5C4B70FC" w14:textId="77777777" w:rsidR="00AB26E5" w:rsidRPr="00227ECF" w:rsidRDefault="00AB26E5" w:rsidP="00227ECF">
            <w:pPr>
              <w:spacing w:after="0" w:line="360" w:lineRule="auto"/>
              <w:rPr>
                <w:rFonts w:ascii="Times New Roman" w:hAnsi="Times New Roman" w:cs="Times New Roman"/>
                <w:bCs/>
                <w:sz w:val="24"/>
                <w:szCs w:val="24"/>
                <w:lang w:val="id-ID"/>
              </w:rPr>
            </w:pPr>
            <w:r w:rsidRPr="00227ECF">
              <w:rPr>
                <w:rFonts w:ascii="Times New Roman" w:hAnsi="Times New Roman" w:cs="Times New Roman"/>
                <w:sz w:val="24"/>
                <w:szCs w:val="24"/>
              </w:rPr>
              <w:t>TANGGUNG JAWAB</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553A4A17" w14:textId="77777777" w:rsidR="00AB26E5" w:rsidRPr="00227ECF" w:rsidRDefault="00AB26E5" w:rsidP="007D5A8D">
            <w:pPr>
              <w:numPr>
                <w:ilvl w:val="0"/>
                <w:numId w:val="53"/>
              </w:numPr>
              <w:tabs>
                <w:tab w:val="left" w:pos="0"/>
              </w:tabs>
              <w:spacing w:after="0" w:line="360" w:lineRule="auto"/>
              <w:ind w:left="318" w:hanging="283"/>
              <w:jc w:val="both"/>
              <w:rPr>
                <w:rFonts w:ascii="Times New Roman" w:hAnsi="Times New Roman" w:cs="Times New Roman"/>
                <w:sz w:val="24"/>
                <w:szCs w:val="24"/>
              </w:rPr>
            </w:pPr>
            <w:r w:rsidRPr="00227ECF">
              <w:rPr>
                <w:rFonts w:ascii="Times New Roman" w:hAnsi="Times New Roman" w:cs="Times New Roman"/>
                <w:bCs/>
                <w:sz w:val="24"/>
                <w:szCs w:val="24"/>
                <w:lang w:val="id-ID"/>
              </w:rPr>
              <w:t xml:space="preserve">Bertanggung jawab kepada Ketua </w:t>
            </w:r>
            <w:r w:rsidR="005432CF" w:rsidRPr="00227ECF">
              <w:rPr>
                <w:rFonts w:ascii="Times New Roman" w:hAnsi="Times New Roman" w:cs="Times New Roman"/>
                <w:bCs/>
                <w:sz w:val="24"/>
                <w:szCs w:val="24"/>
                <w:lang w:val="en-ID"/>
              </w:rPr>
              <w:t>Komite Keperawatan</w:t>
            </w:r>
            <w:r w:rsidRPr="00227ECF">
              <w:rPr>
                <w:rFonts w:ascii="Times New Roman" w:hAnsi="Times New Roman" w:cs="Times New Roman"/>
                <w:bCs/>
                <w:sz w:val="24"/>
                <w:szCs w:val="24"/>
                <w:lang w:val="id-ID"/>
              </w:rPr>
              <w:t xml:space="preserve"> dalam hal kegiatan </w:t>
            </w:r>
            <w:r w:rsidR="005432CF" w:rsidRPr="00227ECF">
              <w:rPr>
                <w:rFonts w:ascii="Times New Roman" w:hAnsi="Times New Roman" w:cs="Times New Roman"/>
                <w:bCs/>
                <w:sz w:val="24"/>
                <w:szCs w:val="24"/>
                <w:lang w:val="en-ID"/>
              </w:rPr>
              <w:t>keperawatan</w:t>
            </w:r>
            <w:r w:rsidRPr="00227ECF">
              <w:rPr>
                <w:rFonts w:ascii="Times New Roman" w:hAnsi="Times New Roman" w:cs="Times New Roman"/>
                <w:bCs/>
                <w:sz w:val="24"/>
                <w:szCs w:val="24"/>
                <w:lang w:val="id-ID"/>
              </w:rPr>
              <w:t xml:space="preserve">.  </w:t>
            </w:r>
          </w:p>
        </w:tc>
      </w:tr>
      <w:tr w:rsidR="00AB26E5" w:rsidRPr="00227ECF" w14:paraId="23F9951F" w14:textId="77777777" w:rsidTr="00D90749">
        <w:tc>
          <w:tcPr>
            <w:tcW w:w="567" w:type="dxa"/>
            <w:tcBorders>
              <w:top w:val="single" w:sz="4" w:space="0" w:color="000000"/>
              <w:left w:val="single" w:sz="4" w:space="0" w:color="000000"/>
              <w:bottom w:val="single" w:sz="4" w:space="0" w:color="000000"/>
            </w:tcBorders>
            <w:shd w:val="clear" w:color="auto" w:fill="auto"/>
          </w:tcPr>
          <w:p w14:paraId="0380336B"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7</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68414D9C" w14:textId="77777777" w:rsidR="00AB26E5" w:rsidRPr="00227ECF" w:rsidRDefault="00AB26E5" w:rsidP="00227ECF">
            <w:pPr>
              <w:spacing w:after="0" w:line="360" w:lineRule="auto"/>
              <w:rPr>
                <w:rFonts w:ascii="Times New Roman" w:hAnsi="Times New Roman" w:cs="Times New Roman"/>
                <w:sz w:val="24"/>
                <w:szCs w:val="24"/>
                <w:lang w:val="id-ID" w:eastAsia="id-ID"/>
              </w:rPr>
            </w:pPr>
            <w:r w:rsidRPr="00227ECF">
              <w:rPr>
                <w:rFonts w:ascii="Times New Roman" w:hAnsi="Times New Roman" w:cs="Times New Roman"/>
                <w:sz w:val="24"/>
                <w:szCs w:val="24"/>
              </w:rPr>
              <w:t>URAIAN TUGAS</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2C4B4D4A" w14:textId="77777777" w:rsidR="00AB26E5" w:rsidRPr="00227ECF" w:rsidRDefault="00AB26E5" w:rsidP="007D5A8D">
            <w:pPr>
              <w:widowControl w:val="0"/>
              <w:numPr>
                <w:ilvl w:val="0"/>
                <w:numId w:val="54"/>
              </w:numPr>
              <w:suppressAutoHyphens/>
              <w:spacing w:after="0" w:line="360" w:lineRule="auto"/>
              <w:ind w:left="318" w:hanging="318"/>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 xml:space="preserve">Mencatat hasil rapat komite </w:t>
            </w:r>
            <w:r w:rsidR="005432CF" w:rsidRPr="00227ECF">
              <w:rPr>
                <w:rFonts w:ascii="Times New Roman" w:hAnsi="Times New Roman" w:cs="Times New Roman"/>
                <w:sz w:val="24"/>
                <w:szCs w:val="24"/>
                <w:lang w:val="en-ID" w:eastAsia="id-ID"/>
              </w:rPr>
              <w:t>keperawatan</w:t>
            </w:r>
          </w:p>
          <w:p w14:paraId="5FE0CDC6" w14:textId="77777777" w:rsidR="00AB26E5" w:rsidRPr="00227ECF" w:rsidRDefault="00AB26E5" w:rsidP="007D5A8D">
            <w:pPr>
              <w:widowControl w:val="0"/>
              <w:numPr>
                <w:ilvl w:val="0"/>
                <w:numId w:val="54"/>
              </w:numPr>
              <w:suppressAutoHyphens/>
              <w:spacing w:after="0" w:line="360" w:lineRule="auto"/>
              <w:ind w:left="318" w:hanging="318"/>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Melakukan pemantauan berkala terhadap kelengkapan berkas karyawan (personal File)</w:t>
            </w:r>
          </w:p>
          <w:p w14:paraId="4E43001E" w14:textId="77777777" w:rsidR="00AB26E5" w:rsidRPr="00227ECF" w:rsidRDefault="00AB26E5" w:rsidP="007D5A8D">
            <w:pPr>
              <w:widowControl w:val="0"/>
              <w:numPr>
                <w:ilvl w:val="0"/>
                <w:numId w:val="54"/>
              </w:numPr>
              <w:suppressAutoHyphens/>
              <w:spacing w:after="0" w:line="360" w:lineRule="auto"/>
              <w:ind w:left="318" w:hanging="318"/>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 xml:space="preserve">Melakukan pemantauan data </w:t>
            </w:r>
            <w:r w:rsidR="005432CF" w:rsidRPr="00227ECF">
              <w:rPr>
                <w:rFonts w:ascii="Times New Roman" w:hAnsi="Times New Roman" w:cs="Times New Roman"/>
                <w:sz w:val="24"/>
                <w:szCs w:val="24"/>
                <w:lang w:val="id-ID" w:eastAsia="id-ID"/>
              </w:rPr>
              <w:t xml:space="preserve">base perijinan dan SPK RKK </w:t>
            </w:r>
            <w:r w:rsidR="005432CF" w:rsidRPr="00227ECF">
              <w:rPr>
                <w:rFonts w:ascii="Times New Roman" w:hAnsi="Times New Roman" w:cs="Times New Roman"/>
                <w:sz w:val="24"/>
                <w:szCs w:val="24"/>
                <w:lang w:val="en-ID" w:eastAsia="id-ID"/>
              </w:rPr>
              <w:t>tenaga keperawatan</w:t>
            </w:r>
          </w:p>
          <w:p w14:paraId="7B685AE8" w14:textId="77777777" w:rsidR="00AB26E5" w:rsidRPr="00227ECF" w:rsidRDefault="00AB26E5" w:rsidP="007D5A8D">
            <w:pPr>
              <w:widowControl w:val="0"/>
              <w:numPr>
                <w:ilvl w:val="0"/>
                <w:numId w:val="54"/>
              </w:numPr>
              <w:suppressAutoHyphens/>
              <w:snapToGrid w:val="0"/>
              <w:spacing w:after="0" w:line="360" w:lineRule="auto"/>
              <w:ind w:left="318" w:hanging="318"/>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Melakukan koresponden/kegiatan surat menyurat</w:t>
            </w:r>
          </w:p>
          <w:p w14:paraId="6D747894" w14:textId="77777777" w:rsidR="00AB26E5" w:rsidRPr="00227ECF" w:rsidRDefault="00AB26E5" w:rsidP="007D5A8D">
            <w:pPr>
              <w:widowControl w:val="0"/>
              <w:numPr>
                <w:ilvl w:val="0"/>
                <w:numId w:val="54"/>
              </w:numPr>
              <w:suppressAutoHyphens/>
              <w:snapToGrid w:val="0"/>
              <w:spacing w:after="0" w:line="360" w:lineRule="auto"/>
              <w:ind w:left="318" w:hanging="318"/>
              <w:jc w:val="both"/>
              <w:rPr>
                <w:rFonts w:ascii="Times New Roman" w:hAnsi="Times New Roman" w:cs="Times New Roman"/>
                <w:sz w:val="24"/>
                <w:szCs w:val="24"/>
                <w:lang w:val="id-ID" w:eastAsia="id-ID"/>
              </w:rPr>
            </w:pPr>
            <w:r w:rsidRPr="00227ECF">
              <w:rPr>
                <w:rFonts w:ascii="Times New Roman" w:hAnsi="Times New Roman" w:cs="Times New Roman"/>
                <w:sz w:val="24"/>
                <w:szCs w:val="24"/>
                <w:lang w:val="id-ID" w:eastAsia="id-ID"/>
              </w:rPr>
              <w:t>Membuat materi presentasi dalam kegiatan rapat-rapat</w:t>
            </w:r>
          </w:p>
          <w:p w14:paraId="2842C12D" w14:textId="77777777" w:rsidR="00AB26E5" w:rsidRPr="00227ECF" w:rsidRDefault="00AB26E5" w:rsidP="007D5A8D">
            <w:pPr>
              <w:widowControl w:val="0"/>
              <w:numPr>
                <w:ilvl w:val="0"/>
                <w:numId w:val="54"/>
              </w:numPr>
              <w:suppressAutoHyphens/>
              <w:snapToGrid w:val="0"/>
              <w:spacing w:after="0" w:line="360" w:lineRule="auto"/>
              <w:ind w:left="318" w:hanging="318"/>
              <w:jc w:val="both"/>
              <w:rPr>
                <w:rFonts w:ascii="Times New Roman" w:hAnsi="Times New Roman" w:cs="Times New Roman"/>
                <w:sz w:val="24"/>
                <w:szCs w:val="24"/>
                <w:lang w:val="id-ID"/>
              </w:rPr>
            </w:pPr>
            <w:r w:rsidRPr="00227ECF">
              <w:rPr>
                <w:rFonts w:ascii="Times New Roman" w:hAnsi="Times New Roman" w:cs="Times New Roman"/>
                <w:sz w:val="24"/>
                <w:szCs w:val="24"/>
                <w:lang w:val="id-ID" w:eastAsia="id-ID"/>
              </w:rPr>
              <w:t xml:space="preserve">Mendokumentasikan hasil kegiatan Komite </w:t>
            </w:r>
            <w:r w:rsidR="005432CF" w:rsidRPr="00227ECF">
              <w:rPr>
                <w:rFonts w:ascii="Times New Roman" w:hAnsi="Times New Roman" w:cs="Times New Roman"/>
                <w:sz w:val="24"/>
                <w:szCs w:val="24"/>
                <w:lang w:val="en-ID" w:eastAsia="id-ID"/>
              </w:rPr>
              <w:t>Keperawatan</w:t>
            </w:r>
          </w:p>
        </w:tc>
      </w:tr>
      <w:tr w:rsidR="00AB26E5" w:rsidRPr="00227ECF" w14:paraId="202F78F5" w14:textId="77777777" w:rsidTr="00D90749">
        <w:trPr>
          <w:trHeight w:val="647"/>
        </w:trPr>
        <w:tc>
          <w:tcPr>
            <w:tcW w:w="567" w:type="dxa"/>
            <w:tcBorders>
              <w:top w:val="single" w:sz="4" w:space="0" w:color="000000"/>
              <w:left w:val="single" w:sz="4" w:space="0" w:color="000000"/>
              <w:bottom w:val="single" w:sz="4" w:space="0" w:color="000000"/>
            </w:tcBorders>
            <w:shd w:val="clear" w:color="auto" w:fill="auto"/>
          </w:tcPr>
          <w:p w14:paraId="38DA7B76"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8</w:t>
            </w:r>
          </w:p>
        </w:tc>
        <w:tc>
          <w:tcPr>
            <w:tcW w:w="2976" w:type="dxa"/>
            <w:tcBorders>
              <w:top w:val="single" w:sz="4" w:space="0" w:color="000000"/>
              <w:left w:val="single" w:sz="4" w:space="0" w:color="000000"/>
              <w:bottom w:val="single" w:sz="4" w:space="0" w:color="000000"/>
            </w:tcBorders>
            <w:shd w:val="clear" w:color="auto" w:fill="auto"/>
          </w:tcPr>
          <w:p w14:paraId="30BF365C" w14:textId="77777777" w:rsidR="00AB26E5" w:rsidRPr="00227ECF" w:rsidRDefault="00AB26E5" w:rsidP="00227ECF">
            <w:pPr>
              <w:spacing w:after="0" w:line="360" w:lineRule="auto"/>
              <w:rPr>
                <w:rFonts w:ascii="Times New Roman" w:hAnsi="Times New Roman" w:cs="Times New Roman"/>
                <w:sz w:val="24"/>
                <w:szCs w:val="24"/>
                <w:lang w:val="id-ID"/>
              </w:rPr>
            </w:pPr>
            <w:r w:rsidRPr="00227ECF">
              <w:rPr>
                <w:rFonts w:ascii="Times New Roman" w:hAnsi="Times New Roman" w:cs="Times New Roman"/>
                <w:sz w:val="24"/>
                <w:szCs w:val="24"/>
              </w:rPr>
              <w:t>HASIL KERJA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32952EC1" w14:textId="77777777" w:rsidR="00AB26E5" w:rsidRPr="00227ECF" w:rsidRDefault="00AB26E5" w:rsidP="007D5A8D">
            <w:pPr>
              <w:pStyle w:val="ListParagraph1"/>
              <w:widowControl w:val="0"/>
              <w:numPr>
                <w:ilvl w:val="0"/>
                <w:numId w:val="55"/>
              </w:numPr>
              <w:suppressAutoHyphens/>
              <w:snapToGrid w:val="0"/>
              <w:spacing w:after="0"/>
              <w:ind w:left="318" w:hanging="318"/>
              <w:contextualSpacing w:val="0"/>
              <w:jc w:val="both"/>
              <w:rPr>
                <w:rFonts w:ascii="Times New Roman" w:hAnsi="Times New Roman"/>
                <w:sz w:val="24"/>
                <w:szCs w:val="24"/>
                <w:lang w:val="id-ID"/>
              </w:rPr>
            </w:pPr>
            <w:r w:rsidRPr="00227ECF">
              <w:rPr>
                <w:rFonts w:ascii="Times New Roman" w:hAnsi="Times New Roman"/>
                <w:sz w:val="24"/>
                <w:szCs w:val="24"/>
                <w:lang w:val="id-ID"/>
              </w:rPr>
              <w:t xml:space="preserve">Terlaksana seluruh kegiatan di  Komite   </w:t>
            </w:r>
            <w:r w:rsidR="005432CF" w:rsidRPr="00227ECF">
              <w:rPr>
                <w:rFonts w:ascii="Times New Roman" w:hAnsi="Times New Roman"/>
                <w:sz w:val="24"/>
                <w:szCs w:val="24"/>
                <w:lang w:val="en-ID"/>
              </w:rPr>
              <w:t>Keperawatan</w:t>
            </w:r>
          </w:p>
        </w:tc>
      </w:tr>
      <w:tr w:rsidR="00AB26E5" w:rsidRPr="00227ECF" w14:paraId="51560624" w14:textId="77777777" w:rsidTr="00D90749">
        <w:trPr>
          <w:trHeight w:val="647"/>
        </w:trPr>
        <w:tc>
          <w:tcPr>
            <w:tcW w:w="567" w:type="dxa"/>
            <w:tcBorders>
              <w:top w:val="single" w:sz="4" w:space="0" w:color="000000"/>
              <w:left w:val="single" w:sz="4" w:space="0" w:color="000000"/>
              <w:bottom w:val="single" w:sz="4" w:space="0" w:color="000000"/>
            </w:tcBorders>
            <w:shd w:val="clear" w:color="auto" w:fill="auto"/>
          </w:tcPr>
          <w:p w14:paraId="5840167C"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9</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2DAB77D4" w14:textId="77777777" w:rsidR="00AB26E5" w:rsidRPr="00227ECF" w:rsidRDefault="00AB26E5" w:rsidP="00227ECF">
            <w:pPr>
              <w:spacing w:after="0" w:line="360" w:lineRule="auto"/>
              <w:rPr>
                <w:rFonts w:ascii="Times New Roman" w:hAnsi="Times New Roman" w:cs="Times New Roman"/>
                <w:sz w:val="24"/>
                <w:szCs w:val="24"/>
                <w:lang w:val="id-ID"/>
              </w:rPr>
            </w:pPr>
            <w:r w:rsidRPr="00227ECF">
              <w:rPr>
                <w:rFonts w:ascii="Times New Roman" w:hAnsi="Times New Roman" w:cs="Times New Roman"/>
                <w:sz w:val="24"/>
                <w:szCs w:val="24"/>
              </w:rPr>
              <w:t>WEWENANG</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p w14:paraId="2620BF42" w14:textId="77777777" w:rsidR="00AB26E5" w:rsidRPr="00227ECF" w:rsidRDefault="00AB26E5" w:rsidP="007D5A8D">
            <w:pPr>
              <w:numPr>
                <w:ilvl w:val="0"/>
                <w:numId w:val="56"/>
              </w:numPr>
              <w:tabs>
                <w:tab w:val="left" w:pos="0"/>
              </w:tabs>
              <w:autoSpaceDE w:val="0"/>
              <w:spacing w:after="0" w:line="360" w:lineRule="auto"/>
              <w:ind w:left="318" w:hanging="318"/>
              <w:jc w:val="both"/>
              <w:rPr>
                <w:rFonts w:ascii="Times New Roman" w:hAnsi="Times New Roman" w:cs="Times New Roman"/>
                <w:bCs/>
                <w:sz w:val="24"/>
                <w:szCs w:val="24"/>
                <w:lang w:val="id-ID"/>
              </w:rPr>
            </w:pPr>
            <w:r w:rsidRPr="00227ECF">
              <w:rPr>
                <w:rFonts w:ascii="Times New Roman" w:hAnsi="Times New Roman" w:cs="Times New Roman"/>
                <w:sz w:val="24"/>
                <w:szCs w:val="24"/>
                <w:lang w:val="id-ID"/>
              </w:rPr>
              <w:t xml:space="preserve">Memberikan informasi kepada kepala </w:t>
            </w:r>
            <w:r w:rsidR="005432CF" w:rsidRPr="00227ECF">
              <w:rPr>
                <w:rFonts w:ascii="Times New Roman" w:hAnsi="Times New Roman" w:cs="Times New Roman"/>
                <w:sz w:val="24"/>
                <w:szCs w:val="24"/>
                <w:lang w:val="en-ID"/>
              </w:rPr>
              <w:t xml:space="preserve">perawatan </w:t>
            </w:r>
            <w:r w:rsidRPr="00227ECF">
              <w:rPr>
                <w:rFonts w:ascii="Times New Roman" w:hAnsi="Times New Roman" w:cs="Times New Roman"/>
                <w:sz w:val="24"/>
                <w:szCs w:val="24"/>
                <w:lang w:val="id-ID"/>
              </w:rPr>
              <w:t xml:space="preserve"> sehubungan dengan habis masa berlakunya perijinan.</w:t>
            </w:r>
          </w:p>
        </w:tc>
      </w:tr>
      <w:tr w:rsidR="00AB26E5" w:rsidRPr="00227ECF" w14:paraId="421B9E4B" w14:textId="77777777" w:rsidTr="00227ECF">
        <w:trPr>
          <w:trHeight w:val="699"/>
        </w:trPr>
        <w:tc>
          <w:tcPr>
            <w:tcW w:w="567" w:type="dxa"/>
            <w:tcBorders>
              <w:top w:val="single" w:sz="4" w:space="0" w:color="000000"/>
              <w:left w:val="single" w:sz="4" w:space="0" w:color="000000"/>
              <w:bottom w:val="single" w:sz="4" w:space="0" w:color="000000"/>
            </w:tcBorders>
            <w:shd w:val="clear" w:color="auto" w:fill="auto"/>
          </w:tcPr>
          <w:p w14:paraId="6C3671A3"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10</w:t>
            </w:r>
            <w:r w:rsidRPr="00227ECF">
              <w:rPr>
                <w:rFonts w:ascii="Times New Roman" w:hAnsi="Times New Roman" w:cs="Times New Roman"/>
                <w:sz w:val="24"/>
                <w:szCs w:val="24"/>
              </w:rPr>
              <w:t>.</w:t>
            </w:r>
          </w:p>
        </w:tc>
        <w:tc>
          <w:tcPr>
            <w:tcW w:w="2976" w:type="dxa"/>
            <w:tcBorders>
              <w:top w:val="single" w:sz="4" w:space="0" w:color="000000"/>
              <w:left w:val="single" w:sz="4" w:space="0" w:color="000000"/>
              <w:bottom w:val="single" w:sz="4" w:space="0" w:color="000000"/>
            </w:tcBorders>
            <w:shd w:val="clear" w:color="auto" w:fill="auto"/>
          </w:tcPr>
          <w:p w14:paraId="7FB25CE4" w14:textId="77777777" w:rsidR="00AB26E5" w:rsidRPr="00227ECF" w:rsidRDefault="00AB26E5" w:rsidP="00227ECF">
            <w:pPr>
              <w:spacing w:after="0" w:line="360" w:lineRule="auto"/>
              <w:rPr>
                <w:rFonts w:ascii="Times New Roman" w:hAnsi="Times New Roman" w:cs="Times New Roman"/>
                <w:sz w:val="24"/>
                <w:szCs w:val="24"/>
              </w:rPr>
            </w:pPr>
            <w:r w:rsidRPr="00227ECF">
              <w:rPr>
                <w:rFonts w:ascii="Times New Roman" w:hAnsi="Times New Roman" w:cs="Times New Roman"/>
                <w:sz w:val="24"/>
                <w:szCs w:val="24"/>
              </w:rPr>
              <w:t>PERSYARATAN JABATAN</w:t>
            </w:r>
          </w:p>
        </w:tc>
        <w:tc>
          <w:tcPr>
            <w:tcW w:w="5671" w:type="dxa"/>
            <w:tcBorders>
              <w:top w:val="single" w:sz="4" w:space="0" w:color="000000"/>
              <w:left w:val="single" w:sz="4" w:space="0" w:color="000000"/>
              <w:bottom w:val="single" w:sz="4" w:space="0" w:color="000000"/>
              <w:right w:val="single" w:sz="4" w:space="0" w:color="000000"/>
            </w:tcBorders>
            <w:shd w:val="clear" w:color="auto" w:fill="auto"/>
          </w:tcPr>
          <w:tbl>
            <w:tblPr>
              <w:tblW w:w="5847" w:type="dxa"/>
              <w:tblLayout w:type="fixed"/>
              <w:tblLook w:val="0000" w:firstRow="0" w:lastRow="0" w:firstColumn="0" w:lastColumn="0" w:noHBand="0" w:noVBand="0"/>
            </w:tblPr>
            <w:tblGrid>
              <w:gridCol w:w="2169"/>
              <w:gridCol w:w="270"/>
              <w:gridCol w:w="3408"/>
            </w:tblGrid>
            <w:tr w:rsidR="00AB26E5" w:rsidRPr="00227ECF" w14:paraId="12087664" w14:textId="77777777" w:rsidTr="00E6419F">
              <w:trPr>
                <w:trHeight w:val="368"/>
              </w:trPr>
              <w:tc>
                <w:tcPr>
                  <w:tcW w:w="2169" w:type="dxa"/>
                  <w:shd w:val="clear" w:color="auto" w:fill="auto"/>
                </w:tcPr>
                <w:p w14:paraId="78A29F92"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Pendidikan Formal </w:t>
                  </w:r>
                </w:p>
              </w:tc>
              <w:tc>
                <w:tcPr>
                  <w:tcW w:w="270" w:type="dxa"/>
                  <w:shd w:val="clear" w:color="auto" w:fill="auto"/>
                </w:tcPr>
                <w:p w14:paraId="11D090EA" w14:textId="77777777" w:rsidR="00AB26E5" w:rsidRPr="00227ECF" w:rsidRDefault="00AB26E5" w:rsidP="00227ECF">
                  <w:pPr>
                    <w:pStyle w:val="Normal1"/>
                    <w:tabs>
                      <w:tab w:val="clear" w:pos="720"/>
                    </w:tabs>
                    <w:spacing w:line="360"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408" w:type="dxa"/>
                  <w:shd w:val="clear" w:color="auto" w:fill="auto"/>
                </w:tcPr>
                <w:p w14:paraId="095411A4" w14:textId="77777777" w:rsidR="00E6419F" w:rsidRPr="00227ECF" w:rsidRDefault="00AB26E5" w:rsidP="00227ECF">
                  <w:pPr>
                    <w:spacing w:after="0" w:line="360" w:lineRule="auto"/>
                    <w:rPr>
                      <w:rFonts w:ascii="Times New Roman" w:hAnsi="Times New Roman" w:cs="Times New Roman"/>
                      <w:sz w:val="24"/>
                      <w:szCs w:val="24"/>
                      <w:lang w:val="en-ID"/>
                    </w:rPr>
                  </w:pPr>
                  <w:r w:rsidRPr="00227ECF">
                    <w:rPr>
                      <w:rFonts w:ascii="Times New Roman" w:hAnsi="Times New Roman" w:cs="Times New Roman"/>
                      <w:sz w:val="24"/>
                      <w:szCs w:val="24"/>
                      <w:lang w:val="id-ID"/>
                    </w:rPr>
                    <w:t>DIII</w:t>
                  </w:r>
                  <w:r w:rsidR="00E6419F" w:rsidRPr="00227ECF">
                    <w:rPr>
                      <w:rFonts w:ascii="Times New Roman" w:hAnsi="Times New Roman" w:cs="Times New Roman"/>
                      <w:sz w:val="24"/>
                      <w:szCs w:val="24"/>
                      <w:lang w:val="en-ID"/>
                    </w:rPr>
                    <w:t xml:space="preserve"> Keperawatan /</w:t>
                  </w:r>
                </w:p>
                <w:p w14:paraId="79356FA1" w14:textId="77777777" w:rsidR="00AB26E5" w:rsidRPr="00227ECF" w:rsidRDefault="00E6419F" w:rsidP="00227ECF">
                  <w:pPr>
                    <w:spacing w:after="0" w:line="360" w:lineRule="auto"/>
                    <w:rPr>
                      <w:rFonts w:ascii="Times New Roman" w:hAnsi="Times New Roman" w:cs="Times New Roman"/>
                      <w:sz w:val="24"/>
                      <w:szCs w:val="24"/>
                      <w:lang w:val="en-ID"/>
                    </w:rPr>
                  </w:pPr>
                  <w:r w:rsidRPr="00227ECF">
                    <w:rPr>
                      <w:rFonts w:ascii="Times New Roman" w:hAnsi="Times New Roman" w:cs="Times New Roman"/>
                      <w:sz w:val="24"/>
                      <w:szCs w:val="24"/>
                      <w:lang w:val="en-ID"/>
                    </w:rPr>
                    <w:t>S1 Keperawatan/ Ners</w:t>
                  </w:r>
                </w:p>
              </w:tc>
            </w:tr>
            <w:tr w:rsidR="00AB26E5" w:rsidRPr="00227ECF" w14:paraId="0C754BDF" w14:textId="77777777" w:rsidTr="00E6419F">
              <w:trPr>
                <w:trHeight w:val="737"/>
              </w:trPr>
              <w:tc>
                <w:tcPr>
                  <w:tcW w:w="2169" w:type="dxa"/>
                  <w:shd w:val="clear" w:color="auto" w:fill="auto"/>
                </w:tcPr>
                <w:p w14:paraId="69B29A64" w14:textId="77777777" w:rsidR="00AB26E5" w:rsidRPr="00227ECF" w:rsidRDefault="00AB26E5" w:rsidP="00227ECF">
                  <w:pPr>
                    <w:tabs>
                      <w:tab w:val="left" w:pos="363"/>
                    </w:tabs>
                    <w:snapToGrid w:val="0"/>
                    <w:spacing w:after="0" w:line="360" w:lineRule="auto"/>
                    <w:jc w:val="both"/>
                    <w:rPr>
                      <w:rFonts w:ascii="Times New Roman" w:hAnsi="Times New Roman" w:cs="Times New Roman"/>
                      <w:sz w:val="24"/>
                      <w:szCs w:val="24"/>
                    </w:rPr>
                  </w:pPr>
                  <w:r w:rsidRPr="00227ECF">
                    <w:rPr>
                      <w:rFonts w:ascii="Times New Roman" w:hAnsi="Times New Roman" w:cs="Times New Roman"/>
                      <w:sz w:val="24"/>
                      <w:szCs w:val="24"/>
                    </w:rPr>
                    <w:t xml:space="preserve">Pendidikan </w:t>
                  </w:r>
                </w:p>
                <w:p w14:paraId="03D9D3C9"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Non Formal            </w:t>
                  </w:r>
                </w:p>
              </w:tc>
              <w:tc>
                <w:tcPr>
                  <w:tcW w:w="270" w:type="dxa"/>
                  <w:shd w:val="clear" w:color="auto" w:fill="auto"/>
                </w:tcPr>
                <w:p w14:paraId="569E773F" w14:textId="77777777" w:rsidR="00AB26E5" w:rsidRPr="00227ECF" w:rsidRDefault="00AB26E5" w:rsidP="00227ECF">
                  <w:pPr>
                    <w:pStyle w:val="Normal1"/>
                    <w:tabs>
                      <w:tab w:val="clear" w:pos="720"/>
                    </w:tabs>
                    <w:spacing w:line="360" w:lineRule="auto"/>
                    <w:jc w:val="both"/>
                    <w:rPr>
                      <w:rFonts w:ascii="Times New Roman" w:hAnsi="Times New Roman" w:cs="Times New Roman"/>
                      <w:szCs w:val="24"/>
                      <w:lang w:val="id-ID"/>
                    </w:rPr>
                  </w:pPr>
                  <w:r w:rsidRPr="00227ECF">
                    <w:rPr>
                      <w:rFonts w:ascii="Times New Roman" w:hAnsi="Times New Roman" w:cs="Times New Roman"/>
                      <w:color w:val="auto"/>
                      <w:szCs w:val="24"/>
                      <w:lang w:val="id-ID"/>
                    </w:rPr>
                    <w:t>:</w:t>
                  </w:r>
                </w:p>
              </w:tc>
              <w:tc>
                <w:tcPr>
                  <w:tcW w:w="3408" w:type="dxa"/>
                  <w:shd w:val="clear" w:color="auto" w:fill="auto"/>
                </w:tcPr>
                <w:p w14:paraId="185192B1" w14:textId="77777777" w:rsidR="00AB26E5" w:rsidRPr="00227ECF" w:rsidRDefault="00AB26E5" w:rsidP="00227ECF">
                  <w:pPr>
                    <w:widowControl w:val="0"/>
                    <w:snapToGrid w:val="0"/>
                    <w:spacing w:after="0" w:line="360" w:lineRule="auto"/>
                    <w:rPr>
                      <w:rFonts w:ascii="Times New Roman" w:hAnsi="Times New Roman" w:cs="Times New Roman"/>
                      <w:sz w:val="24"/>
                      <w:szCs w:val="24"/>
                    </w:rPr>
                  </w:pPr>
                  <w:r w:rsidRPr="00227ECF">
                    <w:rPr>
                      <w:rFonts w:ascii="Times New Roman" w:hAnsi="Times New Roman" w:cs="Times New Roman"/>
                      <w:sz w:val="24"/>
                      <w:szCs w:val="24"/>
                      <w:lang w:val="id-ID"/>
                    </w:rPr>
                    <w:t>Diklat  S</w:t>
                  </w:r>
                  <w:r w:rsidRPr="00227ECF">
                    <w:rPr>
                      <w:rFonts w:ascii="Times New Roman" w:hAnsi="Times New Roman" w:cs="Times New Roman"/>
                      <w:sz w:val="24"/>
                      <w:szCs w:val="24"/>
                    </w:rPr>
                    <w:t>ekretaris</w:t>
                  </w:r>
                </w:p>
              </w:tc>
            </w:tr>
            <w:tr w:rsidR="00AB26E5" w:rsidRPr="00227ECF" w14:paraId="27181222" w14:textId="77777777" w:rsidTr="00E6419F">
              <w:trPr>
                <w:trHeight w:val="722"/>
              </w:trPr>
              <w:tc>
                <w:tcPr>
                  <w:tcW w:w="2169" w:type="dxa"/>
                  <w:shd w:val="clear" w:color="auto" w:fill="auto"/>
                </w:tcPr>
                <w:p w14:paraId="0AEC6D00"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Masa Kerja             </w:t>
                  </w:r>
                </w:p>
              </w:tc>
              <w:tc>
                <w:tcPr>
                  <w:tcW w:w="270" w:type="dxa"/>
                  <w:shd w:val="clear" w:color="auto" w:fill="auto"/>
                </w:tcPr>
                <w:p w14:paraId="2B1E5B50" w14:textId="77777777" w:rsidR="00AB26E5" w:rsidRPr="00227ECF" w:rsidRDefault="00AB26E5" w:rsidP="00227ECF">
                  <w:pPr>
                    <w:pStyle w:val="Normal1"/>
                    <w:tabs>
                      <w:tab w:val="clear" w:pos="720"/>
                    </w:tabs>
                    <w:spacing w:line="360" w:lineRule="auto"/>
                    <w:jc w:val="both"/>
                    <w:rPr>
                      <w:rFonts w:ascii="Times New Roman" w:eastAsia="Times New Roman" w:hAnsi="Times New Roman" w:cs="Times New Roman"/>
                      <w:color w:val="auto"/>
                      <w:szCs w:val="24"/>
                      <w:lang w:val="id-ID"/>
                    </w:rPr>
                  </w:pPr>
                  <w:r w:rsidRPr="00227ECF">
                    <w:rPr>
                      <w:rFonts w:ascii="Times New Roman" w:hAnsi="Times New Roman" w:cs="Times New Roman"/>
                      <w:color w:val="auto"/>
                      <w:szCs w:val="24"/>
                      <w:lang w:val="id-ID"/>
                    </w:rPr>
                    <w:t>:</w:t>
                  </w:r>
                </w:p>
              </w:tc>
              <w:tc>
                <w:tcPr>
                  <w:tcW w:w="3408" w:type="dxa"/>
                  <w:shd w:val="clear" w:color="auto" w:fill="auto"/>
                </w:tcPr>
                <w:p w14:paraId="46A1DC63" w14:textId="77777777" w:rsidR="00AB26E5" w:rsidRPr="00227ECF" w:rsidRDefault="00AB26E5" w:rsidP="00227ECF">
                  <w:pPr>
                    <w:pStyle w:val="Normal1"/>
                    <w:tabs>
                      <w:tab w:val="clear" w:pos="720"/>
                    </w:tabs>
                    <w:spacing w:line="360" w:lineRule="auto"/>
                    <w:jc w:val="both"/>
                    <w:rPr>
                      <w:rFonts w:ascii="Times New Roman" w:eastAsia="Times New Roman" w:hAnsi="Times New Roman" w:cs="Times New Roman"/>
                      <w:color w:val="auto"/>
                      <w:szCs w:val="24"/>
                      <w:lang w:val="id-ID"/>
                    </w:rPr>
                  </w:pPr>
                  <w:r w:rsidRPr="00227ECF">
                    <w:rPr>
                      <w:rFonts w:ascii="Times New Roman" w:eastAsia="Times New Roman" w:hAnsi="Times New Roman" w:cs="Times New Roman"/>
                      <w:color w:val="auto"/>
                      <w:szCs w:val="24"/>
                      <w:lang w:val="id-ID"/>
                    </w:rPr>
                    <w:t>D-III  : 8</w:t>
                  </w:r>
                  <w:r w:rsidRPr="00227ECF">
                    <w:rPr>
                      <w:rFonts w:ascii="Times New Roman" w:eastAsia="Times New Roman" w:hAnsi="Times New Roman" w:cs="Times New Roman"/>
                      <w:color w:val="auto"/>
                      <w:szCs w:val="24"/>
                    </w:rPr>
                    <w:t xml:space="preserve"> tahun  </w:t>
                  </w:r>
                </w:p>
                <w:p w14:paraId="4A909104"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rPr>
                  </w:pPr>
                  <w:r w:rsidRPr="00227ECF">
                    <w:rPr>
                      <w:rFonts w:ascii="Times New Roman" w:eastAsia="Times New Roman" w:hAnsi="Times New Roman" w:cs="Times New Roman"/>
                      <w:color w:val="auto"/>
                      <w:szCs w:val="24"/>
                      <w:lang w:val="id-ID"/>
                    </w:rPr>
                    <w:t>S-1     : 6</w:t>
                  </w:r>
                  <w:r w:rsidRPr="00227ECF">
                    <w:rPr>
                      <w:rFonts w:ascii="Times New Roman" w:eastAsia="Times New Roman" w:hAnsi="Times New Roman" w:cs="Times New Roman"/>
                      <w:color w:val="auto"/>
                      <w:szCs w:val="24"/>
                    </w:rPr>
                    <w:t xml:space="preserve"> tahun  </w:t>
                  </w:r>
                </w:p>
              </w:tc>
            </w:tr>
            <w:tr w:rsidR="00AB26E5" w:rsidRPr="00227ECF" w14:paraId="50E668FE" w14:textId="77777777" w:rsidTr="00E6419F">
              <w:trPr>
                <w:trHeight w:val="737"/>
              </w:trPr>
              <w:tc>
                <w:tcPr>
                  <w:tcW w:w="2169" w:type="dxa"/>
                  <w:shd w:val="clear" w:color="auto" w:fill="auto"/>
                </w:tcPr>
                <w:p w14:paraId="617C675C"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lang w:val="id-ID"/>
                    </w:rPr>
                  </w:pPr>
                  <w:r w:rsidRPr="00227ECF">
                    <w:rPr>
                      <w:rFonts w:ascii="Times New Roman" w:hAnsi="Times New Roman" w:cs="Times New Roman"/>
                      <w:color w:val="auto"/>
                      <w:szCs w:val="24"/>
                    </w:rPr>
                    <w:t xml:space="preserve">Persyaratan lain  </w:t>
                  </w:r>
                </w:p>
              </w:tc>
              <w:tc>
                <w:tcPr>
                  <w:tcW w:w="270" w:type="dxa"/>
                  <w:shd w:val="clear" w:color="auto" w:fill="auto"/>
                </w:tcPr>
                <w:p w14:paraId="7C96196C" w14:textId="77777777" w:rsidR="00AB26E5" w:rsidRPr="00227ECF" w:rsidRDefault="00AB26E5" w:rsidP="00227ECF">
                  <w:pPr>
                    <w:pStyle w:val="Normal1"/>
                    <w:tabs>
                      <w:tab w:val="clear" w:pos="720"/>
                    </w:tabs>
                    <w:spacing w:line="360" w:lineRule="auto"/>
                    <w:jc w:val="both"/>
                    <w:rPr>
                      <w:rFonts w:ascii="Times New Roman" w:hAnsi="Times New Roman" w:cs="Times New Roman"/>
                      <w:color w:val="auto"/>
                      <w:szCs w:val="24"/>
                      <w:lang w:val="da-DK"/>
                    </w:rPr>
                  </w:pPr>
                  <w:r w:rsidRPr="00227ECF">
                    <w:rPr>
                      <w:rFonts w:ascii="Times New Roman" w:hAnsi="Times New Roman" w:cs="Times New Roman"/>
                      <w:color w:val="auto"/>
                      <w:szCs w:val="24"/>
                      <w:lang w:val="id-ID"/>
                    </w:rPr>
                    <w:t>:</w:t>
                  </w:r>
                </w:p>
              </w:tc>
              <w:tc>
                <w:tcPr>
                  <w:tcW w:w="3408" w:type="dxa"/>
                  <w:shd w:val="clear" w:color="auto" w:fill="auto"/>
                </w:tcPr>
                <w:p w14:paraId="255A3EBE" w14:textId="77777777" w:rsidR="00AB26E5" w:rsidRPr="00227ECF" w:rsidRDefault="00AB26E5" w:rsidP="00227ECF">
                  <w:pPr>
                    <w:pStyle w:val="Normal1"/>
                    <w:tabs>
                      <w:tab w:val="clear" w:pos="720"/>
                    </w:tabs>
                    <w:spacing w:line="360" w:lineRule="auto"/>
                    <w:rPr>
                      <w:rFonts w:ascii="Times New Roman" w:eastAsia="Calibri" w:hAnsi="Times New Roman" w:cs="Times New Roman"/>
                      <w:color w:val="auto"/>
                      <w:szCs w:val="24"/>
                      <w:lang w:val="id-ID"/>
                    </w:rPr>
                  </w:pPr>
                  <w:r w:rsidRPr="00227ECF">
                    <w:rPr>
                      <w:rFonts w:ascii="Times New Roman" w:hAnsi="Times New Roman" w:cs="Times New Roman"/>
                      <w:color w:val="auto"/>
                      <w:szCs w:val="24"/>
                      <w:lang w:val="da-DK"/>
                    </w:rPr>
                    <w:t xml:space="preserve">Telah memenuhi kompetensi sebagai </w:t>
                  </w:r>
                  <w:r w:rsidRPr="00227ECF">
                    <w:rPr>
                      <w:rFonts w:ascii="Times New Roman" w:eastAsia="Calibri" w:hAnsi="Times New Roman" w:cs="Times New Roman"/>
                      <w:color w:val="auto"/>
                      <w:szCs w:val="24"/>
                      <w:lang w:val="id-ID"/>
                    </w:rPr>
                    <w:t>Kepala Ruangan</w:t>
                  </w:r>
                </w:p>
                <w:p w14:paraId="1225D844" w14:textId="77777777" w:rsidR="00AB26E5" w:rsidRPr="00227ECF" w:rsidRDefault="00AB26E5" w:rsidP="00227ECF">
                  <w:pPr>
                    <w:pStyle w:val="Normal1"/>
                    <w:tabs>
                      <w:tab w:val="clear" w:pos="720"/>
                    </w:tabs>
                    <w:spacing w:line="360" w:lineRule="auto"/>
                    <w:jc w:val="both"/>
                    <w:rPr>
                      <w:rFonts w:ascii="Times New Roman" w:hAnsi="Times New Roman" w:cs="Times New Roman"/>
                      <w:szCs w:val="24"/>
                    </w:rPr>
                  </w:pPr>
                  <w:r w:rsidRPr="00227ECF">
                    <w:rPr>
                      <w:rFonts w:ascii="Times New Roman" w:eastAsia="Calibri" w:hAnsi="Times New Roman" w:cs="Times New Roman"/>
                      <w:color w:val="auto"/>
                      <w:szCs w:val="24"/>
                      <w:lang w:val="id-ID"/>
                    </w:rPr>
                    <w:t>Dapat mengoperasikan komputer</w:t>
                  </w:r>
                </w:p>
              </w:tc>
            </w:tr>
          </w:tbl>
          <w:p w14:paraId="3256AC45" w14:textId="77777777" w:rsidR="00AB26E5" w:rsidRPr="00227ECF" w:rsidRDefault="005432CF" w:rsidP="00227ECF">
            <w:pPr>
              <w:tabs>
                <w:tab w:val="left" w:pos="363"/>
              </w:tabs>
              <w:snapToGrid w:val="0"/>
              <w:spacing w:after="0" w:line="360" w:lineRule="auto"/>
              <w:rPr>
                <w:rFonts w:ascii="Times New Roman" w:hAnsi="Times New Roman" w:cs="Times New Roman"/>
                <w:sz w:val="24"/>
                <w:szCs w:val="24"/>
              </w:rPr>
            </w:pPr>
            <w:r w:rsidRPr="00227ECF">
              <w:rPr>
                <w:rFonts w:ascii="Times New Roman" w:hAnsi="Times New Roman" w:cs="Times New Roman"/>
                <w:sz w:val="24"/>
                <w:szCs w:val="24"/>
              </w:rPr>
              <w:t>Bisa dirangkap oleh Ketua Komite Keperawatan atau Sub Komite lainnya</w:t>
            </w:r>
          </w:p>
        </w:tc>
      </w:tr>
    </w:tbl>
    <w:p w14:paraId="75E22A52" w14:textId="77777777" w:rsidR="00204C1E" w:rsidRDefault="00204C1E" w:rsidP="00227ECF">
      <w:pPr>
        <w:pStyle w:val="ListParagraph"/>
        <w:spacing w:after="0" w:line="360" w:lineRule="auto"/>
        <w:ind w:left="0"/>
        <w:jc w:val="center"/>
        <w:rPr>
          <w:rFonts w:ascii="Times New Roman" w:hAnsi="Times New Roman" w:cs="Times New Roman"/>
          <w:b/>
          <w:sz w:val="24"/>
          <w:szCs w:val="24"/>
        </w:rPr>
      </w:pPr>
    </w:p>
    <w:p w14:paraId="5B231174" w14:textId="77777777" w:rsidR="0094394A" w:rsidRPr="00227ECF" w:rsidRDefault="003E02A6" w:rsidP="00227ECF">
      <w:pPr>
        <w:pStyle w:val="ListParagraph"/>
        <w:spacing w:after="0" w:line="360" w:lineRule="auto"/>
        <w:ind w:left="0"/>
        <w:jc w:val="center"/>
        <w:rPr>
          <w:rFonts w:ascii="Times New Roman" w:hAnsi="Times New Roman" w:cs="Times New Roman"/>
          <w:b/>
          <w:sz w:val="24"/>
          <w:szCs w:val="24"/>
          <w:lang w:val="id-ID"/>
        </w:rPr>
      </w:pPr>
      <w:r w:rsidRPr="00227ECF">
        <w:rPr>
          <w:rFonts w:ascii="Times New Roman" w:hAnsi="Times New Roman" w:cs="Times New Roman"/>
          <w:b/>
          <w:sz w:val="24"/>
          <w:szCs w:val="24"/>
        </w:rPr>
        <w:lastRenderedPageBreak/>
        <w:t>BAB VI</w:t>
      </w:r>
      <w:r w:rsidRPr="00227ECF">
        <w:rPr>
          <w:rFonts w:ascii="Times New Roman" w:hAnsi="Times New Roman" w:cs="Times New Roman"/>
          <w:b/>
          <w:sz w:val="24"/>
          <w:szCs w:val="24"/>
          <w:lang w:val="id-ID"/>
        </w:rPr>
        <w:t>I</w:t>
      </w:r>
    </w:p>
    <w:p w14:paraId="6B617929" w14:textId="77777777" w:rsidR="0094394A" w:rsidRPr="00227ECF" w:rsidRDefault="003E02A6" w:rsidP="00227ECF">
      <w:pPr>
        <w:pStyle w:val="ListParagraph"/>
        <w:spacing w:after="0" w:line="360" w:lineRule="auto"/>
        <w:ind w:left="0"/>
        <w:jc w:val="center"/>
        <w:rPr>
          <w:rFonts w:ascii="Times New Roman" w:hAnsi="Times New Roman" w:cs="Times New Roman"/>
          <w:b/>
          <w:sz w:val="24"/>
          <w:szCs w:val="24"/>
          <w:lang w:val="id-ID"/>
        </w:rPr>
      </w:pPr>
      <w:r w:rsidRPr="00227ECF">
        <w:rPr>
          <w:rFonts w:ascii="Times New Roman" w:hAnsi="Times New Roman" w:cs="Times New Roman"/>
          <w:b/>
          <w:sz w:val="24"/>
          <w:szCs w:val="24"/>
        </w:rPr>
        <w:t>TATA HUBUNGAN KERJA</w:t>
      </w:r>
    </w:p>
    <w:p w14:paraId="15721AED" w14:textId="77777777" w:rsidR="00111F8B" w:rsidRPr="00227ECF" w:rsidRDefault="00111F8B" w:rsidP="00227ECF">
      <w:pPr>
        <w:pStyle w:val="ListParagraph"/>
        <w:spacing w:after="0" w:line="360" w:lineRule="auto"/>
        <w:ind w:left="0"/>
        <w:jc w:val="both"/>
        <w:rPr>
          <w:rFonts w:ascii="Times New Roman" w:hAnsi="Times New Roman" w:cs="Times New Roman"/>
          <w:b/>
          <w:sz w:val="24"/>
          <w:szCs w:val="24"/>
          <w:lang w:val="en-ID"/>
        </w:rPr>
      </w:pPr>
    </w:p>
    <w:p w14:paraId="557FA17B" w14:textId="4F4CA541" w:rsidR="0094394A" w:rsidRPr="00227ECF" w:rsidRDefault="003E02A6" w:rsidP="00DC0DDA">
      <w:pPr>
        <w:pStyle w:val="ListParagraph"/>
        <w:numPr>
          <w:ilvl w:val="0"/>
          <w:numId w:val="5"/>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 xml:space="preserve">Hubungan kerja Komite Keperawatan dengan Komite Medis di RS </w:t>
      </w:r>
      <w:r w:rsidR="007973FC">
        <w:rPr>
          <w:rFonts w:ascii="Times New Roman" w:hAnsi="Times New Roman" w:cs="Times New Roman"/>
          <w:sz w:val="24"/>
          <w:szCs w:val="24"/>
        </w:rPr>
        <w:t xml:space="preserve">Dharma Nugraha </w:t>
      </w:r>
      <w:r w:rsidRPr="00227ECF">
        <w:rPr>
          <w:rFonts w:ascii="Times New Roman" w:hAnsi="Times New Roman" w:cs="Times New Roman"/>
          <w:sz w:val="24"/>
          <w:szCs w:val="24"/>
        </w:rPr>
        <w:t>adalah</w:t>
      </w:r>
    </w:p>
    <w:p w14:paraId="1C62CC0B" w14:textId="5CF26802" w:rsidR="0094394A" w:rsidRPr="00227ECF" w:rsidRDefault="003E02A6" w:rsidP="00DC0DDA">
      <w:pPr>
        <w:pStyle w:val="ListParagraph"/>
        <w:numPr>
          <w:ilvl w:val="0"/>
          <w:numId w:val="6"/>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 xml:space="preserve">Menghadiri Rapat Komite Medik terkait dengan masalah-masalah yang terjadi di Bidang Keperawatan, seperti kejadian </w:t>
      </w:r>
      <w:r w:rsidRPr="00227ECF">
        <w:rPr>
          <w:rFonts w:ascii="Times New Roman" w:hAnsi="Times New Roman" w:cs="Times New Roman"/>
          <w:i/>
          <w:sz w:val="24"/>
          <w:szCs w:val="24"/>
          <w:lang w:val="id-ID"/>
        </w:rPr>
        <w:t xml:space="preserve">Patient </w:t>
      </w:r>
      <w:r w:rsidR="00717249" w:rsidRPr="00227ECF">
        <w:rPr>
          <w:rFonts w:ascii="Times New Roman" w:hAnsi="Times New Roman" w:cs="Times New Roman"/>
          <w:i/>
          <w:sz w:val="24"/>
          <w:szCs w:val="24"/>
          <w:lang w:val="id-ID"/>
        </w:rPr>
        <w:t>Safety,</w:t>
      </w:r>
      <w:r w:rsidRPr="00227ECF">
        <w:rPr>
          <w:rFonts w:ascii="Times New Roman" w:hAnsi="Times New Roman" w:cs="Times New Roman"/>
          <w:sz w:val="24"/>
          <w:szCs w:val="24"/>
          <w:lang w:val="id-ID"/>
        </w:rPr>
        <w:t xml:space="preserve"> Komplain Pasien dll yang terjadi di bidang keperawatan dan Na</w:t>
      </w:r>
      <w:r w:rsidR="002B0D89" w:rsidRPr="00227ECF">
        <w:rPr>
          <w:rFonts w:ascii="Times New Roman" w:hAnsi="Times New Roman" w:cs="Times New Roman"/>
          <w:sz w:val="24"/>
          <w:szCs w:val="24"/>
          <w:lang w:val="id-ID"/>
        </w:rPr>
        <w:t xml:space="preserve">kes Lain di RS </w:t>
      </w:r>
      <w:r w:rsidR="007973FC">
        <w:rPr>
          <w:rFonts w:ascii="Times New Roman" w:hAnsi="Times New Roman" w:cs="Times New Roman"/>
          <w:sz w:val="24"/>
          <w:szCs w:val="24"/>
        </w:rPr>
        <w:t>Dharma Nugraha</w:t>
      </w:r>
      <w:r w:rsidR="002B0D89" w:rsidRPr="00227ECF">
        <w:rPr>
          <w:rFonts w:ascii="Times New Roman" w:hAnsi="Times New Roman" w:cs="Times New Roman"/>
          <w:sz w:val="24"/>
          <w:szCs w:val="24"/>
          <w:lang w:val="en-ID"/>
        </w:rPr>
        <w:t>.</w:t>
      </w:r>
    </w:p>
    <w:p w14:paraId="153A8C1A" w14:textId="77777777" w:rsidR="0094394A" w:rsidRPr="00227ECF" w:rsidRDefault="003E02A6" w:rsidP="00DC0DDA">
      <w:pPr>
        <w:pStyle w:val="ListParagraph"/>
        <w:numPr>
          <w:ilvl w:val="0"/>
          <w:numId w:val="6"/>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Memantau dan mengevaluasi kinerja DPJP dalam pemberian pelayanan kepada pasien baik di Rawat Inap maupun di Rawat Jalan.</w:t>
      </w:r>
    </w:p>
    <w:p w14:paraId="021D8D94" w14:textId="77777777" w:rsidR="0094394A" w:rsidRPr="00227ECF" w:rsidRDefault="0094394A" w:rsidP="00227ECF">
      <w:pPr>
        <w:pStyle w:val="ListParagraph"/>
        <w:spacing w:after="0" w:line="360" w:lineRule="auto"/>
        <w:ind w:left="851"/>
        <w:jc w:val="both"/>
        <w:rPr>
          <w:rFonts w:ascii="Times New Roman" w:hAnsi="Times New Roman" w:cs="Times New Roman"/>
          <w:sz w:val="24"/>
          <w:szCs w:val="24"/>
        </w:rPr>
      </w:pPr>
    </w:p>
    <w:p w14:paraId="42CD08DC" w14:textId="77777777" w:rsidR="0094394A" w:rsidRPr="00227ECF" w:rsidRDefault="003E02A6" w:rsidP="00DC0DDA">
      <w:pPr>
        <w:pStyle w:val="ListParagraph"/>
        <w:numPr>
          <w:ilvl w:val="0"/>
          <w:numId w:val="5"/>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Hubungan kerja Komite Keperawatan dengan Komite PPI</w:t>
      </w:r>
    </w:p>
    <w:p w14:paraId="4ED9AC33" w14:textId="77777777" w:rsidR="0094394A" w:rsidRPr="00227ECF" w:rsidRDefault="003E02A6" w:rsidP="00DC0DDA">
      <w:pPr>
        <w:pStyle w:val="ListParagraph"/>
        <w:numPr>
          <w:ilvl w:val="0"/>
          <w:numId w:val="7"/>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Menghadiri pertemuan berkala termasuk evaluasi kebijakan di bidang keperawatan</w:t>
      </w:r>
    </w:p>
    <w:p w14:paraId="0FB00DED" w14:textId="77777777" w:rsidR="0094394A" w:rsidRPr="00227ECF" w:rsidRDefault="003E02A6" w:rsidP="00DC0DDA">
      <w:pPr>
        <w:pStyle w:val="ListParagraph"/>
        <w:numPr>
          <w:ilvl w:val="0"/>
          <w:numId w:val="7"/>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Memantau dan melakukan pengawasan terhadap tindakan-tindakan yang menyimpang dari standar prosedur.</w:t>
      </w:r>
    </w:p>
    <w:p w14:paraId="7012F810" w14:textId="77777777" w:rsidR="0094394A" w:rsidRPr="00227ECF" w:rsidRDefault="003E02A6" w:rsidP="00DC0DDA">
      <w:pPr>
        <w:pStyle w:val="ListParagraph"/>
        <w:numPr>
          <w:ilvl w:val="0"/>
          <w:numId w:val="7"/>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Berpartisipasi aktif dalam melakukan investigasi, menetapkan dan bersama Manager keperawatan melaksanakan penanggulangan infeksi bila ada KLB di rumah sakit dan fasilitas pelayananan kesehatan lainnya.</w:t>
      </w:r>
    </w:p>
    <w:p w14:paraId="22C37C25" w14:textId="77777777" w:rsidR="0094394A" w:rsidRPr="00227ECF" w:rsidRDefault="003E02A6" w:rsidP="00DC0DDA">
      <w:pPr>
        <w:pStyle w:val="ListParagraph"/>
        <w:numPr>
          <w:ilvl w:val="0"/>
          <w:numId w:val="7"/>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Mengusulkan pengadaan alat dan bahan yang sesuai dengan prinsip PPI dan aman bagi yang menggunakan.</w:t>
      </w:r>
    </w:p>
    <w:p w14:paraId="407E5482" w14:textId="77777777" w:rsidR="0094394A" w:rsidRPr="00227ECF" w:rsidRDefault="0094394A" w:rsidP="00227ECF">
      <w:pPr>
        <w:pStyle w:val="ListParagraph"/>
        <w:spacing w:after="0" w:line="360" w:lineRule="auto"/>
        <w:ind w:left="851"/>
        <w:jc w:val="both"/>
        <w:rPr>
          <w:rFonts w:ascii="Times New Roman" w:hAnsi="Times New Roman" w:cs="Times New Roman"/>
          <w:sz w:val="24"/>
          <w:szCs w:val="24"/>
        </w:rPr>
      </w:pPr>
    </w:p>
    <w:p w14:paraId="497CDA7D" w14:textId="77777777" w:rsidR="0094394A" w:rsidRPr="00227ECF" w:rsidRDefault="003E02A6" w:rsidP="00DC0DDA">
      <w:pPr>
        <w:pStyle w:val="ListParagraph"/>
        <w:numPr>
          <w:ilvl w:val="0"/>
          <w:numId w:val="5"/>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Hubungan kerja Komite Keperawatan dengan Komite PPRA</w:t>
      </w:r>
    </w:p>
    <w:p w14:paraId="55D6D064" w14:textId="77777777" w:rsidR="0094394A" w:rsidRPr="00227ECF" w:rsidRDefault="003E02A6" w:rsidP="00DC0DDA">
      <w:pPr>
        <w:pStyle w:val="ListParagraph"/>
        <w:numPr>
          <w:ilvl w:val="0"/>
          <w:numId w:val="8"/>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Membantu PPRA melakukan sosialisasi data resistensi kuman kepada seluruh jajaran Bidang keperawatan.</w:t>
      </w:r>
    </w:p>
    <w:p w14:paraId="2D056425" w14:textId="77777777" w:rsidR="0094394A" w:rsidRPr="00227ECF" w:rsidRDefault="003E02A6" w:rsidP="00DC0DDA">
      <w:pPr>
        <w:pStyle w:val="ListParagraph"/>
        <w:numPr>
          <w:ilvl w:val="0"/>
          <w:numId w:val="8"/>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w:t>
      </w:r>
      <w:r w:rsidRPr="00227ECF">
        <w:rPr>
          <w:rFonts w:ascii="Times New Roman" w:hAnsi="Times New Roman" w:cs="Times New Roman"/>
          <w:sz w:val="24"/>
          <w:szCs w:val="24"/>
        </w:rPr>
        <w:t>eningkatkan pemahaman dan kesadaran tentang prinsip pengendalian resistensi antimikroba, penggunaan antibiotik secara bijak, dan ketaatan terhadap pencegahan pengendalian infeksi melalui kegiatan pendidikan dan pelatihan</w:t>
      </w:r>
      <w:r w:rsidRPr="00227ECF">
        <w:rPr>
          <w:rFonts w:ascii="Times New Roman" w:hAnsi="Times New Roman" w:cs="Times New Roman"/>
          <w:sz w:val="24"/>
          <w:szCs w:val="24"/>
          <w:lang w:val="id-ID"/>
        </w:rPr>
        <w:t xml:space="preserve"> kepada seluruh jajaran bidang keperawatan.</w:t>
      </w:r>
    </w:p>
    <w:p w14:paraId="42DFB4C9" w14:textId="6303E35F" w:rsidR="0094394A" w:rsidRPr="00227ECF" w:rsidRDefault="003E02A6" w:rsidP="00DC0DDA">
      <w:pPr>
        <w:pStyle w:val="ListParagraph"/>
        <w:numPr>
          <w:ilvl w:val="0"/>
          <w:numId w:val="8"/>
        </w:numPr>
        <w:spacing w:after="0" w:line="360" w:lineRule="auto"/>
        <w:ind w:left="851" w:hanging="425"/>
        <w:jc w:val="both"/>
        <w:rPr>
          <w:rFonts w:ascii="Times New Roman" w:hAnsi="Times New Roman" w:cs="Times New Roman"/>
          <w:sz w:val="24"/>
          <w:szCs w:val="24"/>
        </w:rPr>
      </w:pPr>
      <w:r w:rsidRPr="00227ECF">
        <w:rPr>
          <w:rFonts w:ascii="Times New Roman" w:hAnsi="Times New Roman" w:cs="Times New Roman"/>
          <w:sz w:val="24"/>
          <w:szCs w:val="24"/>
          <w:lang w:val="id-ID"/>
        </w:rPr>
        <w:t>Melakukan monitoring dan evaluasi kegiatan</w:t>
      </w:r>
      <w:r w:rsidR="007973FC">
        <w:rPr>
          <w:rFonts w:ascii="Times New Roman" w:hAnsi="Times New Roman" w:cs="Times New Roman"/>
          <w:sz w:val="24"/>
          <w:szCs w:val="24"/>
        </w:rPr>
        <w:t>.</w:t>
      </w:r>
    </w:p>
    <w:p w14:paraId="1B275897" w14:textId="77777777" w:rsidR="0094394A" w:rsidRPr="00227ECF" w:rsidRDefault="0094394A" w:rsidP="00227ECF">
      <w:pPr>
        <w:pStyle w:val="ListParagraph"/>
        <w:tabs>
          <w:tab w:val="left" w:pos="567"/>
        </w:tabs>
        <w:spacing w:after="0" w:line="360" w:lineRule="auto"/>
        <w:ind w:left="567"/>
        <w:jc w:val="both"/>
        <w:rPr>
          <w:rFonts w:ascii="Times New Roman" w:hAnsi="Times New Roman" w:cs="Times New Roman"/>
          <w:sz w:val="24"/>
          <w:szCs w:val="24"/>
        </w:rPr>
      </w:pPr>
    </w:p>
    <w:p w14:paraId="4F7E5CF7"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DC14DD7"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BD41057" w14:textId="26A24236" w:rsidR="0094394A"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9D2D02F" w14:textId="77777777" w:rsidR="00681E02" w:rsidRPr="00227ECF" w:rsidRDefault="00681E02"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5183AE46"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b/>
          <w:sz w:val="24"/>
          <w:szCs w:val="24"/>
          <w:lang w:val="id-ID"/>
        </w:rPr>
      </w:pPr>
      <w:r w:rsidRPr="00227ECF">
        <w:rPr>
          <w:rFonts w:ascii="Times New Roman" w:hAnsi="Times New Roman" w:cs="Times New Roman"/>
          <w:b/>
          <w:sz w:val="24"/>
          <w:szCs w:val="24"/>
        </w:rPr>
        <w:lastRenderedPageBreak/>
        <w:t>BAB VII</w:t>
      </w:r>
      <w:r w:rsidRPr="00227ECF">
        <w:rPr>
          <w:rFonts w:ascii="Times New Roman" w:hAnsi="Times New Roman" w:cs="Times New Roman"/>
          <w:b/>
          <w:sz w:val="24"/>
          <w:szCs w:val="24"/>
          <w:lang w:val="id-ID"/>
        </w:rPr>
        <w:t>I</w:t>
      </w:r>
    </w:p>
    <w:p w14:paraId="43C19702"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b/>
          <w:sz w:val="24"/>
          <w:szCs w:val="24"/>
        </w:rPr>
      </w:pPr>
      <w:r w:rsidRPr="00227ECF">
        <w:rPr>
          <w:rFonts w:ascii="Times New Roman" w:hAnsi="Times New Roman" w:cs="Times New Roman"/>
          <w:b/>
          <w:sz w:val="24"/>
          <w:szCs w:val="24"/>
        </w:rPr>
        <w:t>POLA KETENAGAAN DAN KUALIFIKASI</w:t>
      </w:r>
    </w:p>
    <w:p w14:paraId="74CB10EC" w14:textId="3BBAB3E0" w:rsidR="0094394A" w:rsidRDefault="003E02A6" w:rsidP="00227ECF">
      <w:pPr>
        <w:pStyle w:val="ListParagraph"/>
        <w:tabs>
          <w:tab w:val="left" w:pos="567"/>
        </w:tabs>
        <w:spacing w:after="0" w:line="360" w:lineRule="auto"/>
        <w:ind w:left="0"/>
        <w:jc w:val="center"/>
        <w:rPr>
          <w:rFonts w:ascii="Times New Roman" w:hAnsi="Times New Roman" w:cs="Times New Roman"/>
          <w:b/>
          <w:sz w:val="24"/>
          <w:szCs w:val="24"/>
        </w:rPr>
      </w:pPr>
      <w:r w:rsidRPr="00227ECF">
        <w:rPr>
          <w:rFonts w:ascii="Times New Roman" w:hAnsi="Times New Roman" w:cs="Times New Roman"/>
          <w:b/>
          <w:sz w:val="24"/>
          <w:szCs w:val="24"/>
        </w:rPr>
        <w:t xml:space="preserve">KOMITE KEPERAWATAN RS </w:t>
      </w:r>
      <w:r w:rsidR="007973FC">
        <w:rPr>
          <w:rFonts w:ascii="Times New Roman" w:hAnsi="Times New Roman" w:cs="Times New Roman"/>
          <w:b/>
          <w:sz w:val="24"/>
          <w:szCs w:val="24"/>
        </w:rPr>
        <w:t>DHARMA NUGRAHA</w:t>
      </w:r>
    </w:p>
    <w:p w14:paraId="2D552ED6" w14:textId="77777777" w:rsidR="00227ECF" w:rsidRPr="00227ECF" w:rsidRDefault="00227ECF" w:rsidP="00227ECF">
      <w:pPr>
        <w:pStyle w:val="ListParagraph"/>
        <w:tabs>
          <w:tab w:val="left" w:pos="567"/>
        </w:tabs>
        <w:spacing w:after="0" w:line="360" w:lineRule="auto"/>
        <w:ind w:left="0"/>
        <w:jc w:val="center"/>
        <w:rPr>
          <w:rFonts w:ascii="Times New Roman" w:hAnsi="Times New Roman" w:cs="Times New Roman"/>
          <w:b/>
          <w:sz w:val="24"/>
          <w:szCs w:val="24"/>
        </w:rPr>
      </w:pPr>
    </w:p>
    <w:p w14:paraId="37F2A062" w14:textId="77777777" w:rsidR="0094394A" w:rsidRPr="00227ECF" w:rsidRDefault="003E02A6" w:rsidP="007D5A8D">
      <w:pPr>
        <w:pStyle w:val="ListParagraph"/>
        <w:numPr>
          <w:ilvl w:val="0"/>
          <w:numId w:val="58"/>
        </w:numPr>
        <w:spacing w:after="0" w:line="360" w:lineRule="auto"/>
        <w:ind w:left="426"/>
        <w:jc w:val="both"/>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t>Pola Ketenagaan dan Kualifikasi Komite Keperawatan, sebagai berikut:</w:t>
      </w:r>
    </w:p>
    <w:tbl>
      <w:tblPr>
        <w:tblW w:w="935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5"/>
        <w:gridCol w:w="1750"/>
        <w:gridCol w:w="1559"/>
        <w:gridCol w:w="2719"/>
        <w:gridCol w:w="1248"/>
        <w:gridCol w:w="1420"/>
      </w:tblGrid>
      <w:tr w:rsidR="0094394A" w:rsidRPr="00227ECF" w14:paraId="3F700C31" w14:textId="77777777" w:rsidTr="00227ECF">
        <w:tc>
          <w:tcPr>
            <w:tcW w:w="655" w:type="dxa"/>
            <w:shd w:val="clear" w:color="auto" w:fill="auto"/>
            <w:vAlign w:val="center"/>
          </w:tcPr>
          <w:p w14:paraId="71FFA4DE" w14:textId="77777777" w:rsidR="0094394A" w:rsidRPr="00227ECF" w:rsidRDefault="003E02A6" w:rsidP="00227ECF">
            <w:pPr>
              <w:pStyle w:val="ListParagraph"/>
              <w:spacing w:after="0" w:line="360" w:lineRule="auto"/>
              <w:ind w:left="0"/>
              <w:jc w:val="center"/>
              <w:rPr>
                <w:rFonts w:ascii="Times New Roman" w:hAnsi="Times New Roman" w:cs="Times New Roman"/>
                <w:b/>
                <w:bCs/>
                <w:sz w:val="24"/>
                <w:szCs w:val="24"/>
              </w:rPr>
            </w:pPr>
            <w:r w:rsidRPr="00227ECF">
              <w:rPr>
                <w:rFonts w:ascii="Times New Roman" w:hAnsi="Times New Roman" w:cs="Times New Roman"/>
                <w:b/>
                <w:bCs/>
                <w:sz w:val="24"/>
                <w:szCs w:val="24"/>
              </w:rPr>
              <w:t>NO</w:t>
            </w:r>
          </w:p>
        </w:tc>
        <w:tc>
          <w:tcPr>
            <w:tcW w:w="1750" w:type="dxa"/>
            <w:shd w:val="clear" w:color="auto" w:fill="auto"/>
            <w:vAlign w:val="center"/>
          </w:tcPr>
          <w:p w14:paraId="7764CD9C" w14:textId="77777777" w:rsidR="0094394A" w:rsidRPr="00227ECF" w:rsidRDefault="003E02A6" w:rsidP="00227ECF">
            <w:pPr>
              <w:pStyle w:val="ListParagraph"/>
              <w:spacing w:after="0" w:line="360" w:lineRule="auto"/>
              <w:ind w:left="0"/>
              <w:jc w:val="center"/>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t>LEVEL</w:t>
            </w:r>
          </w:p>
        </w:tc>
        <w:tc>
          <w:tcPr>
            <w:tcW w:w="1559" w:type="dxa"/>
            <w:shd w:val="clear" w:color="auto" w:fill="auto"/>
            <w:vAlign w:val="center"/>
          </w:tcPr>
          <w:p w14:paraId="7130C857" w14:textId="77777777" w:rsidR="0094394A" w:rsidRPr="00227ECF" w:rsidRDefault="003E02A6" w:rsidP="00227ECF">
            <w:pPr>
              <w:pStyle w:val="ListParagraph"/>
              <w:spacing w:after="0" w:line="360" w:lineRule="auto"/>
              <w:ind w:left="0" w:right="-108"/>
              <w:jc w:val="center"/>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t>PENDIDIKAN FORMAL</w:t>
            </w:r>
          </w:p>
        </w:tc>
        <w:tc>
          <w:tcPr>
            <w:tcW w:w="2719" w:type="dxa"/>
            <w:shd w:val="clear" w:color="auto" w:fill="auto"/>
            <w:vAlign w:val="center"/>
          </w:tcPr>
          <w:p w14:paraId="77829662" w14:textId="77777777" w:rsidR="0094394A" w:rsidRPr="00227ECF" w:rsidRDefault="003E02A6" w:rsidP="00227ECF">
            <w:pPr>
              <w:pStyle w:val="ListParagraph"/>
              <w:spacing w:after="0" w:line="360" w:lineRule="auto"/>
              <w:ind w:left="0"/>
              <w:jc w:val="center"/>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t>PENDIDIKAN INFORMAL</w:t>
            </w:r>
          </w:p>
        </w:tc>
        <w:tc>
          <w:tcPr>
            <w:tcW w:w="1248" w:type="dxa"/>
            <w:shd w:val="clear" w:color="auto" w:fill="auto"/>
            <w:vAlign w:val="center"/>
          </w:tcPr>
          <w:p w14:paraId="67D01347" w14:textId="77777777" w:rsidR="0094394A" w:rsidRPr="00227ECF" w:rsidRDefault="003E02A6" w:rsidP="00227ECF">
            <w:pPr>
              <w:pStyle w:val="ListParagraph"/>
              <w:spacing w:after="0" w:line="360" w:lineRule="auto"/>
              <w:ind w:left="0"/>
              <w:jc w:val="center"/>
              <w:rPr>
                <w:rFonts w:ascii="Times New Roman" w:hAnsi="Times New Roman" w:cs="Times New Roman"/>
                <w:b/>
                <w:bCs/>
                <w:sz w:val="24"/>
                <w:szCs w:val="24"/>
              </w:rPr>
            </w:pPr>
            <w:r w:rsidRPr="00227ECF">
              <w:rPr>
                <w:rFonts w:ascii="Times New Roman" w:hAnsi="Times New Roman" w:cs="Times New Roman"/>
                <w:b/>
                <w:bCs/>
                <w:sz w:val="24"/>
                <w:szCs w:val="24"/>
              </w:rPr>
              <w:t>MASA KERJA</w:t>
            </w:r>
          </w:p>
        </w:tc>
        <w:tc>
          <w:tcPr>
            <w:tcW w:w="1420" w:type="dxa"/>
            <w:shd w:val="clear" w:color="auto" w:fill="auto"/>
            <w:vAlign w:val="center"/>
          </w:tcPr>
          <w:p w14:paraId="3480775D" w14:textId="77777777" w:rsidR="0094394A" w:rsidRPr="00227ECF" w:rsidRDefault="003E02A6" w:rsidP="00227ECF">
            <w:pPr>
              <w:pStyle w:val="ListParagraph"/>
              <w:spacing w:after="0" w:line="360" w:lineRule="auto"/>
              <w:ind w:left="0"/>
              <w:jc w:val="center"/>
              <w:rPr>
                <w:rFonts w:ascii="Times New Roman" w:hAnsi="Times New Roman" w:cs="Times New Roman"/>
                <w:b/>
                <w:bCs/>
                <w:sz w:val="24"/>
                <w:szCs w:val="24"/>
                <w:lang w:val="id-ID"/>
              </w:rPr>
            </w:pPr>
            <w:r w:rsidRPr="00227ECF">
              <w:rPr>
                <w:rFonts w:ascii="Times New Roman" w:hAnsi="Times New Roman" w:cs="Times New Roman"/>
                <w:b/>
                <w:bCs/>
                <w:sz w:val="24"/>
                <w:szCs w:val="24"/>
                <w:lang w:val="id-ID"/>
              </w:rPr>
              <w:t>JUMLAH</w:t>
            </w:r>
          </w:p>
        </w:tc>
      </w:tr>
      <w:tr w:rsidR="0094394A" w:rsidRPr="00227ECF" w14:paraId="638D85B9" w14:textId="77777777" w:rsidTr="00227ECF">
        <w:tc>
          <w:tcPr>
            <w:tcW w:w="655" w:type="dxa"/>
          </w:tcPr>
          <w:p w14:paraId="489092BC" w14:textId="77777777" w:rsidR="0094394A" w:rsidRPr="00227ECF" w:rsidRDefault="0094394A" w:rsidP="00DC0DDA">
            <w:pPr>
              <w:pStyle w:val="ListParagraph"/>
              <w:numPr>
                <w:ilvl w:val="0"/>
                <w:numId w:val="9"/>
              </w:numPr>
              <w:spacing w:after="0" w:line="360" w:lineRule="auto"/>
              <w:jc w:val="center"/>
              <w:rPr>
                <w:rFonts w:ascii="Times New Roman" w:hAnsi="Times New Roman" w:cs="Times New Roman"/>
                <w:bCs/>
                <w:sz w:val="24"/>
                <w:szCs w:val="24"/>
                <w:lang w:val="en-GB"/>
              </w:rPr>
            </w:pPr>
          </w:p>
        </w:tc>
        <w:tc>
          <w:tcPr>
            <w:tcW w:w="1750" w:type="dxa"/>
            <w:shd w:val="clear" w:color="auto" w:fill="auto"/>
          </w:tcPr>
          <w:p w14:paraId="6D5A1574"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rPr>
            </w:pPr>
            <w:r w:rsidRPr="00227ECF">
              <w:rPr>
                <w:rFonts w:ascii="Times New Roman" w:hAnsi="Times New Roman" w:cs="Times New Roman"/>
                <w:bCs/>
                <w:sz w:val="24"/>
                <w:szCs w:val="24"/>
                <w:lang w:val="en-GB"/>
              </w:rPr>
              <w:t>Komite Keperawatan</w:t>
            </w:r>
          </w:p>
        </w:tc>
        <w:tc>
          <w:tcPr>
            <w:tcW w:w="1559" w:type="dxa"/>
            <w:shd w:val="clear" w:color="auto" w:fill="auto"/>
          </w:tcPr>
          <w:p w14:paraId="33F5F735"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S1-Ners</w:t>
            </w:r>
          </w:p>
        </w:tc>
        <w:tc>
          <w:tcPr>
            <w:tcW w:w="2719" w:type="dxa"/>
          </w:tcPr>
          <w:p w14:paraId="7E196DAA"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Diklat Manager Teknis</w:t>
            </w:r>
          </w:p>
          <w:p w14:paraId="3091028D"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Diklat Manager Umum</w:t>
            </w:r>
          </w:p>
          <w:p w14:paraId="461BB55D"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Mengikuti Seminar/Workshop</w:t>
            </w:r>
          </w:p>
        </w:tc>
        <w:tc>
          <w:tcPr>
            <w:tcW w:w="1248" w:type="dxa"/>
          </w:tcPr>
          <w:p w14:paraId="300977F8" w14:textId="4E90F238" w:rsidR="0094394A" w:rsidRPr="00227ECF" w:rsidRDefault="007973FC" w:rsidP="00227ECF">
            <w:pPr>
              <w:pStyle w:val="ListParagraph"/>
              <w:spacing w:after="0"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rPr>
              <w:t>8</w:t>
            </w:r>
            <w:r w:rsidR="008C5AEC" w:rsidRPr="00227ECF">
              <w:rPr>
                <w:rFonts w:ascii="Times New Roman" w:hAnsi="Times New Roman" w:cs="Times New Roman"/>
                <w:bCs/>
                <w:sz w:val="24"/>
                <w:szCs w:val="24"/>
                <w:lang w:val="id-ID"/>
              </w:rPr>
              <w:t xml:space="preserve"> Thn </w:t>
            </w:r>
          </w:p>
        </w:tc>
        <w:tc>
          <w:tcPr>
            <w:tcW w:w="1420" w:type="dxa"/>
          </w:tcPr>
          <w:p w14:paraId="764C2DFF"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1</w:t>
            </w:r>
          </w:p>
        </w:tc>
      </w:tr>
      <w:tr w:rsidR="0094394A" w:rsidRPr="00227ECF" w14:paraId="6085B4C0" w14:textId="77777777" w:rsidTr="00227ECF">
        <w:tc>
          <w:tcPr>
            <w:tcW w:w="655" w:type="dxa"/>
          </w:tcPr>
          <w:p w14:paraId="474FEE3C" w14:textId="77777777" w:rsidR="0094394A" w:rsidRPr="00227ECF" w:rsidRDefault="0094394A" w:rsidP="00DC0DDA">
            <w:pPr>
              <w:pStyle w:val="ListParagraph"/>
              <w:numPr>
                <w:ilvl w:val="0"/>
                <w:numId w:val="9"/>
              </w:numPr>
              <w:spacing w:after="0" w:line="360" w:lineRule="auto"/>
              <w:jc w:val="center"/>
              <w:rPr>
                <w:rFonts w:ascii="Times New Roman" w:hAnsi="Times New Roman" w:cs="Times New Roman"/>
                <w:bCs/>
                <w:sz w:val="24"/>
                <w:szCs w:val="24"/>
                <w:lang w:val="en-GB"/>
              </w:rPr>
            </w:pPr>
          </w:p>
        </w:tc>
        <w:tc>
          <w:tcPr>
            <w:tcW w:w="1750" w:type="dxa"/>
            <w:shd w:val="clear" w:color="auto" w:fill="auto"/>
          </w:tcPr>
          <w:p w14:paraId="60736071"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en-GB"/>
              </w:rPr>
            </w:pPr>
            <w:r w:rsidRPr="00227ECF">
              <w:rPr>
                <w:rFonts w:ascii="Times New Roman" w:hAnsi="Times New Roman" w:cs="Times New Roman"/>
                <w:bCs/>
                <w:sz w:val="24"/>
                <w:szCs w:val="24"/>
                <w:lang w:val="en-GB"/>
              </w:rPr>
              <w:t>Sub Komite Kredensial</w:t>
            </w:r>
          </w:p>
        </w:tc>
        <w:tc>
          <w:tcPr>
            <w:tcW w:w="1559" w:type="dxa"/>
            <w:shd w:val="clear" w:color="auto" w:fill="auto"/>
          </w:tcPr>
          <w:p w14:paraId="4547B76D"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S1-Ners</w:t>
            </w:r>
          </w:p>
        </w:tc>
        <w:tc>
          <w:tcPr>
            <w:tcW w:w="2719" w:type="dxa"/>
          </w:tcPr>
          <w:p w14:paraId="6B54AB69"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Diklat Manajemen Komite Keperawatan</w:t>
            </w:r>
          </w:p>
          <w:p w14:paraId="2A40BAAE"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Mengikuti Seminar/Workshop</w:t>
            </w:r>
          </w:p>
          <w:p w14:paraId="10466F78"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rPr>
              <w:t>Aktif dalam kegiatan (PPNI/IBI/PTGMI)</w:t>
            </w:r>
          </w:p>
        </w:tc>
        <w:tc>
          <w:tcPr>
            <w:tcW w:w="1248" w:type="dxa"/>
          </w:tcPr>
          <w:p w14:paraId="792F024B" w14:textId="77777777" w:rsidR="0094394A" w:rsidRPr="00227ECF" w:rsidRDefault="008C5AEC"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en-ID"/>
              </w:rPr>
              <w:t>6</w:t>
            </w:r>
            <w:r w:rsidR="003E02A6" w:rsidRPr="00227ECF">
              <w:rPr>
                <w:rFonts w:ascii="Times New Roman" w:hAnsi="Times New Roman" w:cs="Times New Roman"/>
                <w:bCs/>
                <w:sz w:val="24"/>
                <w:szCs w:val="24"/>
              </w:rPr>
              <w:t>Th</w:t>
            </w:r>
            <w:r w:rsidR="003E02A6" w:rsidRPr="00227ECF">
              <w:rPr>
                <w:rFonts w:ascii="Times New Roman" w:hAnsi="Times New Roman" w:cs="Times New Roman"/>
                <w:bCs/>
                <w:sz w:val="24"/>
                <w:szCs w:val="24"/>
                <w:lang w:val="id-ID"/>
              </w:rPr>
              <w:t>n</w:t>
            </w:r>
          </w:p>
        </w:tc>
        <w:tc>
          <w:tcPr>
            <w:tcW w:w="1420" w:type="dxa"/>
          </w:tcPr>
          <w:p w14:paraId="1B77DDD3"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1</w:t>
            </w:r>
          </w:p>
        </w:tc>
      </w:tr>
      <w:tr w:rsidR="0094394A" w:rsidRPr="00227ECF" w14:paraId="4D0AA6C8" w14:textId="77777777" w:rsidTr="00227ECF">
        <w:tc>
          <w:tcPr>
            <w:tcW w:w="655" w:type="dxa"/>
          </w:tcPr>
          <w:p w14:paraId="0474266F" w14:textId="77777777" w:rsidR="0094394A" w:rsidRPr="00227ECF" w:rsidRDefault="0094394A" w:rsidP="00DC0DDA">
            <w:pPr>
              <w:pStyle w:val="ListParagraph"/>
              <w:numPr>
                <w:ilvl w:val="0"/>
                <w:numId w:val="9"/>
              </w:numPr>
              <w:spacing w:after="0" w:line="360" w:lineRule="auto"/>
              <w:jc w:val="center"/>
              <w:rPr>
                <w:rFonts w:ascii="Times New Roman" w:hAnsi="Times New Roman" w:cs="Times New Roman"/>
                <w:bCs/>
                <w:sz w:val="24"/>
                <w:szCs w:val="24"/>
                <w:lang w:val="en-GB"/>
              </w:rPr>
            </w:pPr>
          </w:p>
        </w:tc>
        <w:tc>
          <w:tcPr>
            <w:tcW w:w="1750" w:type="dxa"/>
            <w:shd w:val="clear" w:color="auto" w:fill="auto"/>
          </w:tcPr>
          <w:p w14:paraId="76F32D63"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en-GB"/>
              </w:rPr>
            </w:pPr>
            <w:r w:rsidRPr="00227ECF">
              <w:rPr>
                <w:rFonts w:ascii="Times New Roman" w:hAnsi="Times New Roman" w:cs="Times New Roman"/>
                <w:bCs/>
                <w:sz w:val="24"/>
                <w:szCs w:val="24"/>
                <w:lang w:val="en-GB"/>
              </w:rPr>
              <w:t>Sub Komite Mutu Profesi</w:t>
            </w:r>
          </w:p>
        </w:tc>
        <w:tc>
          <w:tcPr>
            <w:tcW w:w="1559" w:type="dxa"/>
            <w:shd w:val="clear" w:color="auto" w:fill="auto"/>
          </w:tcPr>
          <w:p w14:paraId="6A213097"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S1- Ners</w:t>
            </w:r>
          </w:p>
          <w:p w14:paraId="1651F3FD" w14:textId="77777777" w:rsidR="0094394A" w:rsidRPr="00227ECF" w:rsidRDefault="0094394A" w:rsidP="00227ECF">
            <w:pPr>
              <w:pStyle w:val="ListParagraph"/>
              <w:spacing w:after="0" w:line="360" w:lineRule="auto"/>
              <w:ind w:left="0"/>
              <w:jc w:val="center"/>
              <w:rPr>
                <w:rFonts w:ascii="Times New Roman" w:hAnsi="Times New Roman" w:cs="Times New Roman"/>
                <w:bCs/>
                <w:sz w:val="24"/>
                <w:szCs w:val="24"/>
                <w:lang w:val="id-ID"/>
              </w:rPr>
            </w:pPr>
          </w:p>
        </w:tc>
        <w:tc>
          <w:tcPr>
            <w:tcW w:w="2719" w:type="dxa"/>
          </w:tcPr>
          <w:p w14:paraId="6109F04C"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Diklat Manajemen Komite Keperawatan</w:t>
            </w:r>
          </w:p>
          <w:p w14:paraId="55548713"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Mengikuti Seminar/Workshop</w:t>
            </w:r>
          </w:p>
          <w:p w14:paraId="26CEBA39"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rPr>
              <w:t>Aktif dalam kegiatan (PPNI/IBI/PTGMI)</w:t>
            </w:r>
          </w:p>
        </w:tc>
        <w:tc>
          <w:tcPr>
            <w:tcW w:w="1248" w:type="dxa"/>
          </w:tcPr>
          <w:p w14:paraId="63CAD9C6" w14:textId="77777777" w:rsidR="0094394A" w:rsidRPr="00227ECF" w:rsidRDefault="008C5AEC"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rPr>
              <w:t>6</w:t>
            </w:r>
            <w:r w:rsidR="003E02A6" w:rsidRPr="00227ECF">
              <w:rPr>
                <w:rFonts w:ascii="Times New Roman" w:hAnsi="Times New Roman" w:cs="Times New Roman"/>
                <w:bCs/>
                <w:sz w:val="24"/>
                <w:szCs w:val="24"/>
              </w:rPr>
              <w:t>Th</w:t>
            </w:r>
            <w:r w:rsidR="003E02A6" w:rsidRPr="00227ECF">
              <w:rPr>
                <w:rFonts w:ascii="Times New Roman" w:hAnsi="Times New Roman" w:cs="Times New Roman"/>
                <w:bCs/>
                <w:sz w:val="24"/>
                <w:szCs w:val="24"/>
                <w:lang w:val="id-ID"/>
              </w:rPr>
              <w:t>n</w:t>
            </w:r>
          </w:p>
        </w:tc>
        <w:tc>
          <w:tcPr>
            <w:tcW w:w="1420" w:type="dxa"/>
          </w:tcPr>
          <w:p w14:paraId="78115C30"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1</w:t>
            </w:r>
          </w:p>
        </w:tc>
      </w:tr>
      <w:tr w:rsidR="0094394A" w:rsidRPr="00227ECF" w14:paraId="4E0F058D" w14:textId="77777777" w:rsidTr="00227ECF">
        <w:tc>
          <w:tcPr>
            <w:tcW w:w="655" w:type="dxa"/>
          </w:tcPr>
          <w:p w14:paraId="2CAD1E8C" w14:textId="77777777" w:rsidR="0094394A" w:rsidRPr="00227ECF" w:rsidRDefault="0094394A" w:rsidP="00DC0DDA">
            <w:pPr>
              <w:pStyle w:val="ListParagraph"/>
              <w:numPr>
                <w:ilvl w:val="0"/>
                <w:numId w:val="9"/>
              </w:numPr>
              <w:spacing w:after="0" w:line="360" w:lineRule="auto"/>
              <w:jc w:val="center"/>
              <w:rPr>
                <w:rFonts w:ascii="Times New Roman" w:hAnsi="Times New Roman" w:cs="Times New Roman"/>
                <w:bCs/>
                <w:sz w:val="24"/>
                <w:szCs w:val="24"/>
                <w:lang w:val="en-GB"/>
              </w:rPr>
            </w:pPr>
          </w:p>
        </w:tc>
        <w:tc>
          <w:tcPr>
            <w:tcW w:w="1750" w:type="dxa"/>
            <w:shd w:val="clear" w:color="auto" w:fill="auto"/>
          </w:tcPr>
          <w:p w14:paraId="0879BD2D"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en-GB"/>
              </w:rPr>
            </w:pPr>
            <w:r w:rsidRPr="00227ECF">
              <w:rPr>
                <w:rFonts w:ascii="Times New Roman" w:hAnsi="Times New Roman" w:cs="Times New Roman"/>
                <w:bCs/>
                <w:sz w:val="24"/>
                <w:szCs w:val="24"/>
                <w:lang w:val="en-GB"/>
              </w:rPr>
              <w:t>Sub Komite Etika&amp;Disiplin</w:t>
            </w:r>
          </w:p>
        </w:tc>
        <w:tc>
          <w:tcPr>
            <w:tcW w:w="1559" w:type="dxa"/>
            <w:shd w:val="clear" w:color="auto" w:fill="auto"/>
          </w:tcPr>
          <w:p w14:paraId="415B126F"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rPr>
            </w:pPr>
            <w:r w:rsidRPr="00227ECF">
              <w:rPr>
                <w:rFonts w:ascii="Times New Roman" w:hAnsi="Times New Roman" w:cs="Times New Roman"/>
                <w:bCs/>
                <w:sz w:val="24"/>
                <w:szCs w:val="24"/>
                <w:lang w:val="id-ID"/>
              </w:rPr>
              <w:t>S1-Ners</w:t>
            </w:r>
          </w:p>
        </w:tc>
        <w:tc>
          <w:tcPr>
            <w:tcW w:w="2719" w:type="dxa"/>
          </w:tcPr>
          <w:p w14:paraId="5DDEF0CF"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Diklat Manajemen Komite Keperawatan</w:t>
            </w:r>
          </w:p>
          <w:p w14:paraId="4CC90FC9"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Mengikuti Seminar/Workshop</w:t>
            </w:r>
          </w:p>
          <w:p w14:paraId="586F8303"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rPr>
            </w:pPr>
            <w:r w:rsidRPr="00227ECF">
              <w:rPr>
                <w:rFonts w:ascii="Times New Roman" w:hAnsi="Times New Roman" w:cs="Times New Roman"/>
                <w:bCs/>
                <w:sz w:val="24"/>
                <w:szCs w:val="24"/>
              </w:rPr>
              <w:t>Aktif dalam kegiatan (PPNI/IBI/PTGMI)</w:t>
            </w:r>
          </w:p>
        </w:tc>
        <w:tc>
          <w:tcPr>
            <w:tcW w:w="1248" w:type="dxa"/>
          </w:tcPr>
          <w:p w14:paraId="4901E0A2" w14:textId="77777777" w:rsidR="0094394A" w:rsidRPr="00227ECF" w:rsidRDefault="008C5AEC"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rPr>
              <w:t>6</w:t>
            </w:r>
            <w:r w:rsidR="003E02A6" w:rsidRPr="00227ECF">
              <w:rPr>
                <w:rFonts w:ascii="Times New Roman" w:hAnsi="Times New Roman" w:cs="Times New Roman"/>
                <w:bCs/>
                <w:sz w:val="24"/>
                <w:szCs w:val="24"/>
              </w:rPr>
              <w:t>Th</w:t>
            </w:r>
            <w:r w:rsidR="003E02A6" w:rsidRPr="00227ECF">
              <w:rPr>
                <w:rFonts w:ascii="Times New Roman" w:hAnsi="Times New Roman" w:cs="Times New Roman"/>
                <w:bCs/>
                <w:sz w:val="24"/>
                <w:szCs w:val="24"/>
                <w:lang w:val="id-ID"/>
              </w:rPr>
              <w:t>n</w:t>
            </w:r>
          </w:p>
        </w:tc>
        <w:tc>
          <w:tcPr>
            <w:tcW w:w="1420" w:type="dxa"/>
          </w:tcPr>
          <w:p w14:paraId="681378D2" w14:textId="77777777" w:rsidR="0094394A" w:rsidRPr="00227ECF" w:rsidRDefault="003E02A6" w:rsidP="00227ECF">
            <w:pPr>
              <w:pStyle w:val="ListParagraph"/>
              <w:spacing w:after="0" w:line="360" w:lineRule="auto"/>
              <w:ind w:left="0"/>
              <w:jc w:val="center"/>
              <w:rPr>
                <w:rFonts w:ascii="Times New Roman" w:hAnsi="Times New Roman" w:cs="Times New Roman"/>
                <w:bCs/>
                <w:sz w:val="24"/>
                <w:szCs w:val="24"/>
                <w:lang w:val="id-ID"/>
              </w:rPr>
            </w:pPr>
            <w:r w:rsidRPr="00227ECF">
              <w:rPr>
                <w:rFonts w:ascii="Times New Roman" w:hAnsi="Times New Roman" w:cs="Times New Roman"/>
                <w:bCs/>
                <w:sz w:val="24"/>
                <w:szCs w:val="24"/>
                <w:lang w:val="id-ID"/>
              </w:rPr>
              <w:t>1</w:t>
            </w:r>
          </w:p>
        </w:tc>
      </w:tr>
    </w:tbl>
    <w:p w14:paraId="3154D654"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rPr>
      </w:pPr>
    </w:p>
    <w:p w14:paraId="1EAF21C5"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rPr>
      </w:pPr>
    </w:p>
    <w:p w14:paraId="3FAF4075"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rPr>
      </w:pPr>
    </w:p>
    <w:p w14:paraId="4148A3B1" w14:textId="67896840" w:rsidR="00227655" w:rsidRDefault="00227655" w:rsidP="00227ECF">
      <w:pPr>
        <w:pStyle w:val="ListParagraph"/>
        <w:tabs>
          <w:tab w:val="left" w:pos="567"/>
        </w:tabs>
        <w:spacing w:after="0" w:line="360" w:lineRule="auto"/>
        <w:ind w:left="0"/>
        <w:jc w:val="center"/>
        <w:rPr>
          <w:rFonts w:ascii="Times New Roman" w:hAnsi="Times New Roman" w:cs="Times New Roman"/>
          <w:b/>
          <w:sz w:val="24"/>
          <w:szCs w:val="24"/>
        </w:rPr>
      </w:pPr>
    </w:p>
    <w:p w14:paraId="1D713C8A" w14:textId="77777777" w:rsidR="00681E02" w:rsidRDefault="00681E02" w:rsidP="00227ECF">
      <w:pPr>
        <w:pStyle w:val="ListParagraph"/>
        <w:tabs>
          <w:tab w:val="left" w:pos="567"/>
        </w:tabs>
        <w:spacing w:after="0" w:line="360" w:lineRule="auto"/>
        <w:ind w:left="0"/>
        <w:jc w:val="center"/>
        <w:rPr>
          <w:rFonts w:ascii="Times New Roman" w:hAnsi="Times New Roman" w:cs="Times New Roman"/>
          <w:b/>
          <w:sz w:val="24"/>
          <w:szCs w:val="24"/>
        </w:rPr>
      </w:pPr>
    </w:p>
    <w:p w14:paraId="1ABC9951"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b/>
          <w:sz w:val="24"/>
          <w:szCs w:val="24"/>
          <w:lang w:val="id-ID"/>
        </w:rPr>
      </w:pPr>
      <w:r w:rsidRPr="00227ECF">
        <w:rPr>
          <w:rFonts w:ascii="Times New Roman" w:hAnsi="Times New Roman" w:cs="Times New Roman"/>
          <w:b/>
          <w:sz w:val="24"/>
          <w:szCs w:val="24"/>
        </w:rPr>
        <w:lastRenderedPageBreak/>
        <w:t xml:space="preserve">BAB </w:t>
      </w:r>
      <w:r w:rsidRPr="00227ECF">
        <w:rPr>
          <w:rFonts w:ascii="Times New Roman" w:hAnsi="Times New Roman" w:cs="Times New Roman"/>
          <w:b/>
          <w:sz w:val="24"/>
          <w:szCs w:val="24"/>
          <w:lang w:val="id-ID"/>
        </w:rPr>
        <w:t>IX</w:t>
      </w:r>
    </w:p>
    <w:p w14:paraId="50526E00"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sz w:val="24"/>
          <w:szCs w:val="24"/>
        </w:rPr>
      </w:pPr>
      <w:r w:rsidRPr="00227ECF">
        <w:rPr>
          <w:rFonts w:ascii="Times New Roman" w:hAnsi="Times New Roman" w:cs="Times New Roman"/>
          <w:b/>
          <w:sz w:val="24"/>
          <w:szCs w:val="24"/>
        </w:rPr>
        <w:t>PERTEMUAN KEANGGOTAAN KOMITE KEPERAWATAN</w:t>
      </w:r>
    </w:p>
    <w:p w14:paraId="0552CAF9" w14:textId="77777777" w:rsidR="00111F8B" w:rsidRPr="00227ECF" w:rsidRDefault="00111F8B" w:rsidP="00227ECF">
      <w:pPr>
        <w:pStyle w:val="ListParagraph"/>
        <w:tabs>
          <w:tab w:val="left" w:pos="567"/>
        </w:tabs>
        <w:spacing w:after="0" w:line="360" w:lineRule="auto"/>
        <w:ind w:left="0"/>
        <w:jc w:val="center"/>
        <w:rPr>
          <w:rFonts w:ascii="Times New Roman" w:hAnsi="Times New Roman" w:cs="Times New Roman"/>
          <w:sz w:val="24"/>
          <w:szCs w:val="24"/>
        </w:rPr>
      </w:pPr>
    </w:p>
    <w:p w14:paraId="5441652F" w14:textId="77777777" w:rsidR="0094394A" w:rsidRPr="00227ECF" w:rsidRDefault="003E02A6" w:rsidP="00227ECF">
      <w:pPr>
        <w:pStyle w:val="ListParagraph"/>
        <w:tabs>
          <w:tab w:val="left" w:pos="567"/>
        </w:tabs>
        <w:spacing w:after="0" w:line="360" w:lineRule="auto"/>
        <w:ind w:left="0"/>
        <w:jc w:val="both"/>
        <w:rPr>
          <w:rFonts w:ascii="Times New Roman" w:hAnsi="Times New Roman" w:cs="Times New Roman"/>
          <w:sz w:val="24"/>
          <w:szCs w:val="24"/>
          <w:lang w:val="id-ID"/>
        </w:rPr>
      </w:pPr>
      <w:r w:rsidRPr="00227ECF">
        <w:rPr>
          <w:rFonts w:ascii="Times New Roman" w:hAnsi="Times New Roman" w:cs="Times New Roman"/>
          <w:sz w:val="24"/>
          <w:szCs w:val="24"/>
        </w:rPr>
        <w:t>Rapat merupakan suatu pertemuan yan terdiri dari beberapa orang yang memiliki kepentingan dan tujuan yang sama untuk membicarakan atau memecahkan suatu masalah tertentu. Rapat Komite Keperawatan adalah rapat yang diselenggarakan oleh Komite Keperawatan untuk membahas hal-hal yang berhubungan dengan profesi tenaga keperawatan sesuai tugas dan kewajibannya, Rapat Komite Keperawatan terdiri dari :</w:t>
      </w:r>
    </w:p>
    <w:p w14:paraId="6BD394C9"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2EFFE59F" w14:textId="77777777" w:rsidR="0094394A" w:rsidRPr="00227ECF" w:rsidRDefault="003E02A6" w:rsidP="00DC0DDA">
      <w:pPr>
        <w:pStyle w:val="ListParagraph"/>
        <w:numPr>
          <w:ilvl w:val="0"/>
          <w:numId w:val="10"/>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 xml:space="preserve">Rapat Komite Keperawatan yang membahas Mutu Keperawatan, Kredensial dan Etika&amp;Disiplin Profesi </w:t>
      </w:r>
    </w:p>
    <w:p w14:paraId="2A18CF51" w14:textId="77777777" w:rsidR="0094394A" w:rsidRPr="00227ECF" w:rsidRDefault="003E02A6" w:rsidP="00DC0DDA">
      <w:pPr>
        <w:pStyle w:val="ListParagraph"/>
        <w:numPr>
          <w:ilvl w:val="0"/>
          <w:numId w:val="10"/>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Rapat Koordinasi dengan dengan Direktur/Wadirmed dan Manager Keperawatan</w:t>
      </w:r>
    </w:p>
    <w:p w14:paraId="14D62601" w14:textId="77777777" w:rsidR="0094394A" w:rsidRPr="00227ECF" w:rsidRDefault="0094394A" w:rsidP="00227ECF">
      <w:pPr>
        <w:pStyle w:val="ListParagraph"/>
        <w:spacing w:after="0" w:line="360" w:lineRule="auto"/>
        <w:ind w:left="426"/>
        <w:jc w:val="both"/>
        <w:rPr>
          <w:rFonts w:ascii="Times New Roman" w:hAnsi="Times New Roman" w:cs="Times New Roman"/>
          <w:sz w:val="24"/>
          <w:szCs w:val="24"/>
        </w:rPr>
      </w:pPr>
    </w:p>
    <w:p w14:paraId="767CA417" w14:textId="77777777" w:rsidR="0094394A" w:rsidRPr="00227ECF" w:rsidRDefault="003E02A6" w:rsidP="00227ECF">
      <w:pPr>
        <w:tabs>
          <w:tab w:val="left" w:pos="567"/>
        </w:tabs>
        <w:spacing w:after="0" w:line="360" w:lineRule="auto"/>
        <w:jc w:val="both"/>
        <w:rPr>
          <w:rFonts w:ascii="Times New Roman" w:hAnsi="Times New Roman" w:cs="Times New Roman"/>
          <w:sz w:val="24"/>
          <w:szCs w:val="24"/>
          <w:lang w:val="id-ID"/>
        </w:rPr>
      </w:pPr>
      <w:r w:rsidRPr="00227ECF">
        <w:rPr>
          <w:rFonts w:ascii="Times New Roman" w:hAnsi="Times New Roman" w:cs="Times New Roman"/>
          <w:sz w:val="24"/>
          <w:szCs w:val="24"/>
        </w:rPr>
        <w:t>Peserta rapat Komite Keperawatan selain anggota Komite Keperawatan, apabila diperlukan dapat juga dihadiri oleh pihak lain yang terkait agenda rapat, baik internal maupun eksternal RS yang ditentukan oleh Komite Keperawatan</w:t>
      </w:r>
      <w:r w:rsidRPr="00227ECF">
        <w:rPr>
          <w:rFonts w:ascii="Times New Roman" w:hAnsi="Times New Roman" w:cs="Times New Roman"/>
          <w:sz w:val="24"/>
          <w:szCs w:val="24"/>
          <w:lang w:val="id-ID"/>
        </w:rPr>
        <w:t>.</w:t>
      </w:r>
    </w:p>
    <w:p w14:paraId="26AFFB3F" w14:textId="77777777" w:rsidR="0094394A" w:rsidRPr="00227ECF" w:rsidRDefault="0094394A" w:rsidP="00227ECF">
      <w:pPr>
        <w:tabs>
          <w:tab w:val="left" w:pos="567"/>
        </w:tabs>
        <w:spacing w:after="0" w:line="360" w:lineRule="auto"/>
        <w:jc w:val="both"/>
        <w:rPr>
          <w:rFonts w:ascii="Times New Roman" w:hAnsi="Times New Roman" w:cs="Times New Roman"/>
          <w:sz w:val="24"/>
          <w:szCs w:val="24"/>
          <w:lang w:val="id-ID"/>
        </w:rPr>
      </w:pPr>
    </w:p>
    <w:p w14:paraId="48466126" w14:textId="77777777" w:rsidR="0094394A" w:rsidRPr="00227ECF" w:rsidRDefault="003E02A6" w:rsidP="00DC0DDA">
      <w:pPr>
        <w:pStyle w:val="ListParagraph"/>
        <w:numPr>
          <w:ilvl w:val="0"/>
          <w:numId w:val="11"/>
        </w:numPr>
        <w:spacing w:after="0" w:line="360" w:lineRule="auto"/>
        <w:ind w:left="426" w:hanging="426"/>
        <w:jc w:val="both"/>
        <w:rPr>
          <w:rFonts w:ascii="Times New Roman" w:hAnsi="Times New Roman" w:cs="Times New Roman"/>
          <w:b/>
          <w:sz w:val="24"/>
          <w:szCs w:val="24"/>
        </w:rPr>
      </w:pPr>
      <w:r w:rsidRPr="00227ECF">
        <w:rPr>
          <w:rFonts w:ascii="Times New Roman" w:hAnsi="Times New Roman" w:cs="Times New Roman"/>
          <w:b/>
          <w:sz w:val="24"/>
          <w:szCs w:val="24"/>
        </w:rPr>
        <w:t xml:space="preserve">Jenis pertemuan atau rapat keanggotaan </w:t>
      </w:r>
      <w:r w:rsidR="0064328E" w:rsidRPr="00227ECF">
        <w:rPr>
          <w:rFonts w:ascii="Times New Roman" w:hAnsi="Times New Roman" w:cs="Times New Roman"/>
          <w:b/>
          <w:sz w:val="24"/>
          <w:szCs w:val="24"/>
          <w:lang w:val="id-ID"/>
        </w:rPr>
        <w:t xml:space="preserve">Komite </w:t>
      </w:r>
      <w:r w:rsidR="0064328E" w:rsidRPr="00227ECF">
        <w:rPr>
          <w:rFonts w:ascii="Times New Roman" w:hAnsi="Times New Roman" w:cs="Times New Roman"/>
          <w:b/>
          <w:sz w:val="24"/>
          <w:szCs w:val="24"/>
        </w:rPr>
        <w:t xml:space="preserve">Keperawatan </w:t>
      </w:r>
      <w:r w:rsidRPr="00227ECF">
        <w:rPr>
          <w:rFonts w:ascii="Times New Roman" w:hAnsi="Times New Roman" w:cs="Times New Roman"/>
          <w:b/>
          <w:sz w:val="24"/>
          <w:szCs w:val="24"/>
        </w:rPr>
        <w:t>:</w:t>
      </w:r>
    </w:p>
    <w:p w14:paraId="4F09D0A9" w14:textId="77777777" w:rsidR="0094394A" w:rsidRPr="00227ECF" w:rsidRDefault="003E02A6" w:rsidP="00DC0DDA">
      <w:pPr>
        <w:pStyle w:val="ListParagraph"/>
        <w:numPr>
          <w:ilvl w:val="0"/>
          <w:numId w:val="12"/>
        </w:numPr>
        <w:spacing w:after="0" w:line="360" w:lineRule="auto"/>
        <w:ind w:left="851" w:hanging="425"/>
        <w:jc w:val="both"/>
        <w:rPr>
          <w:rFonts w:ascii="Times New Roman" w:hAnsi="Times New Roman" w:cs="Times New Roman"/>
          <w:b/>
          <w:sz w:val="24"/>
          <w:szCs w:val="24"/>
        </w:rPr>
      </w:pPr>
      <w:r w:rsidRPr="00227ECF">
        <w:rPr>
          <w:rFonts w:ascii="Times New Roman" w:hAnsi="Times New Roman" w:cs="Times New Roman"/>
          <w:b/>
          <w:sz w:val="24"/>
          <w:szCs w:val="24"/>
        </w:rPr>
        <w:t>Rapat Rutin :</w:t>
      </w:r>
    </w:p>
    <w:p w14:paraId="01F41323" w14:textId="77777777" w:rsidR="00382D3A" w:rsidRPr="00382D3A" w:rsidRDefault="003E02A6" w:rsidP="007D5A8D">
      <w:pPr>
        <w:pStyle w:val="ListParagraph"/>
        <w:numPr>
          <w:ilvl w:val="0"/>
          <w:numId w:val="62"/>
        </w:numPr>
        <w:spacing w:after="0" w:line="360" w:lineRule="auto"/>
        <w:ind w:left="1276"/>
        <w:jc w:val="both"/>
        <w:rPr>
          <w:rFonts w:ascii="Times New Roman" w:hAnsi="Times New Roman" w:cs="Times New Roman"/>
          <w:sz w:val="24"/>
          <w:szCs w:val="24"/>
        </w:rPr>
      </w:pPr>
      <w:r w:rsidRPr="00227ECF">
        <w:rPr>
          <w:rFonts w:ascii="Times New Roman" w:hAnsi="Times New Roman" w:cs="Times New Roman"/>
          <w:sz w:val="24"/>
          <w:szCs w:val="24"/>
        </w:rPr>
        <w:t>Rapat rutin diselenggarakan terjadwal paling sedikit 1 (satu ) kali dalam 1 (satu) bulan dengan interval waktu dan tempat yang ditetapkan oleh Komite Keperawatan</w:t>
      </w:r>
      <w:r w:rsidRPr="00227ECF">
        <w:rPr>
          <w:rFonts w:ascii="Times New Roman" w:hAnsi="Times New Roman" w:cs="Times New Roman"/>
          <w:sz w:val="24"/>
          <w:szCs w:val="24"/>
          <w:lang w:val="id-ID"/>
        </w:rPr>
        <w:t>.</w:t>
      </w:r>
    </w:p>
    <w:p w14:paraId="469D6B09" w14:textId="77777777" w:rsidR="00382D3A" w:rsidRPr="00382D3A" w:rsidRDefault="003E02A6" w:rsidP="007D5A8D">
      <w:pPr>
        <w:pStyle w:val="ListParagraph"/>
        <w:numPr>
          <w:ilvl w:val="0"/>
          <w:numId w:val="62"/>
        </w:numPr>
        <w:spacing w:after="0" w:line="360" w:lineRule="auto"/>
        <w:ind w:left="1276"/>
        <w:jc w:val="both"/>
        <w:rPr>
          <w:rFonts w:ascii="Times New Roman" w:hAnsi="Times New Roman" w:cs="Times New Roman"/>
          <w:sz w:val="24"/>
          <w:szCs w:val="24"/>
        </w:rPr>
      </w:pPr>
      <w:r w:rsidRPr="00382D3A">
        <w:rPr>
          <w:rFonts w:ascii="Times New Roman" w:hAnsi="Times New Roman" w:cs="Times New Roman"/>
          <w:sz w:val="24"/>
          <w:szCs w:val="24"/>
        </w:rPr>
        <w:t>Rapat Rutin merupakan rapat koordinasi untuk mendiskusikan, melakukan klarifikasi, mencari alternative solusi berbagai masalah pelayanan keperawatan dan membuat usulan tentang kebijakan pelayanan keperawatan</w:t>
      </w:r>
      <w:r w:rsidRPr="00382D3A">
        <w:rPr>
          <w:rFonts w:ascii="Times New Roman" w:hAnsi="Times New Roman" w:cs="Times New Roman"/>
          <w:sz w:val="24"/>
          <w:szCs w:val="24"/>
          <w:lang w:val="id-ID"/>
        </w:rPr>
        <w:t>.</w:t>
      </w:r>
    </w:p>
    <w:p w14:paraId="03039486" w14:textId="202013FC" w:rsidR="0094394A" w:rsidRPr="00382D3A" w:rsidRDefault="003E02A6" w:rsidP="007D5A8D">
      <w:pPr>
        <w:pStyle w:val="ListParagraph"/>
        <w:numPr>
          <w:ilvl w:val="0"/>
          <w:numId w:val="62"/>
        </w:numPr>
        <w:spacing w:after="0" w:line="360" w:lineRule="auto"/>
        <w:ind w:left="1276"/>
        <w:jc w:val="both"/>
        <w:rPr>
          <w:rFonts w:ascii="Times New Roman" w:hAnsi="Times New Roman" w:cs="Times New Roman"/>
          <w:sz w:val="24"/>
          <w:szCs w:val="24"/>
        </w:rPr>
      </w:pPr>
      <w:r w:rsidRPr="00382D3A">
        <w:rPr>
          <w:rFonts w:ascii="Times New Roman" w:hAnsi="Times New Roman" w:cs="Times New Roman"/>
          <w:sz w:val="24"/>
          <w:szCs w:val="24"/>
        </w:rPr>
        <w:t>Setiap penyelenggaraan rapat rutin selalu diawali dengan follouw up keputusan rapat sebelumnya.</w:t>
      </w:r>
    </w:p>
    <w:p w14:paraId="3B6584E3" w14:textId="77777777" w:rsidR="0094394A" w:rsidRPr="00227ECF" w:rsidRDefault="0094394A" w:rsidP="00227ECF">
      <w:pPr>
        <w:pStyle w:val="ListParagraph"/>
        <w:spacing w:after="0" w:line="360" w:lineRule="auto"/>
        <w:ind w:left="849"/>
        <w:jc w:val="both"/>
        <w:rPr>
          <w:rFonts w:ascii="Times New Roman" w:hAnsi="Times New Roman" w:cs="Times New Roman"/>
          <w:sz w:val="24"/>
          <w:szCs w:val="24"/>
        </w:rPr>
      </w:pPr>
    </w:p>
    <w:p w14:paraId="40A7D8C0" w14:textId="77777777" w:rsidR="0094394A" w:rsidRPr="00227ECF" w:rsidRDefault="003E02A6" w:rsidP="00DC0DDA">
      <w:pPr>
        <w:pStyle w:val="ListParagraph"/>
        <w:numPr>
          <w:ilvl w:val="0"/>
          <w:numId w:val="12"/>
        </w:numPr>
        <w:spacing w:after="0" w:line="360" w:lineRule="auto"/>
        <w:ind w:leftChars="272" w:left="879" w:hangingChars="117" w:hanging="281"/>
        <w:jc w:val="both"/>
        <w:rPr>
          <w:rFonts w:ascii="Times New Roman" w:hAnsi="Times New Roman" w:cs="Times New Roman"/>
          <w:bCs/>
          <w:sz w:val="24"/>
          <w:szCs w:val="24"/>
        </w:rPr>
      </w:pPr>
      <w:r w:rsidRPr="00227ECF">
        <w:rPr>
          <w:rFonts w:ascii="Times New Roman" w:hAnsi="Times New Roman" w:cs="Times New Roman"/>
          <w:b/>
          <w:bCs/>
          <w:sz w:val="24"/>
          <w:szCs w:val="24"/>
        </w:rPr>
        <w:t xml:space="preserve">Rapat Komite Keperawatan dengan </w:t>
      </w:r>
      <w:r w:rsidRPr="00227ECF">
        <w:rPr>
          <w:rFonts w:ascii="Times New Roman" w:hAnsi="Times New Roman" w:cs="Times New Roman"/>
          <w:b/>
          <w:bCs/>
          <w:sz w:val="24"/>
          <w:szCs w:val="24"/>
          <w:lang w:val="id-ID"/>
        </w:rPr>
        <w:t xml:space="preserve">Direktur/Wadirmed dan Manager Keperawatan </w:t>
      </w:r>
      <w:r w:rsidRPr="00227ECF">
        <w:rPr>
          <w:rFonts w:ascii="Times New Roman" w:hAnsi="Times New Roman" w:cs="Times New Roman"/>
          <w:bCs/>
          <w:sz w:val="24"/>
          <w:szCs w:val="24"/>
        </w:rPr>
        <w:t>:</w:t>
      </w:r>
    </w:p>
    <w:p w14:paraId="18F7B903" w14:textId="77777777" w:rsidR="00382D3A" w:rsidRPr="00382D3A" w:rsidRDefault="003E02A6" w:rsidP="007D5A8D">
      <w:pPr>
        <w:pStyle w:val="ListParagraph"/>
        <w:numPr>
          <w:ilvl w:val="0"/>
          <w:numId w:val="63"/>
        </w:numPr>
        <w:tabs>
          <w:tab w:val="left" w:pos="567"/>
        </w:tabs>
        <w:spacing w:after="0" w:line="360" w:lineRule="auto"/>
        <w:ind w:left="1276"/>
        <w:jc w:val="both"/>
        <w:rPr>
          <w:rFonts w:ascii="Times New Roman" w:hAnsi="Times New Roman" w:cs="Times New Roman"/>
          <w:sz w:val="24"/>
          <w:szCs w:val="24"/>
        </w:rPr>
      </w:pPr>
      <w:r w:rsidRPr="00227ECF">
        <w:rPr>
          <w:rFonts w:ascii="Times New Roman" w:hAnsi="Times New Roman" w:cs="Times New Roman"/>
          <w:sz w:val="24"/>
          <w:szCs w:val="24"/>
        </w:rPr>
        <w:t>Rapat dengan Direktur/Wadirmed dan Manager Keperawatan diselenggarakan terjadwal 1 (satu) kali dalam 1 (satu) bulan dengan interval yang tetap pada waktu dan tempat yang ditetapkan oleh Komite Keperawatan</w:t>
      </w:r>
      <w:r w:rsidRPr="00227ECF">
        <w:rPr>
          <w:rFonts w:ascii="Times New Roman" w:hAnsi="Times New Roman" w:cs="Times New Roman"/>
          <w:sz w:val="24"/>
          <w:szCs w:val="24"/>
          <w:lang w:val="id-ID"/>
        </w:rPr>
        <w:t>.</w:t>
      </w:r>
    </w:p>
    <w:p w14:paraId="62DFD35E" w14:textId="77777777" w:rsidR="00382D3A" w:rsidRDefault="003E02A6" w:rsidP="007D5A8D">
      <w:pPr>
        <w:pStyle w:val="ListParagraph"/>
        <w:numPr>
          <w:ilvl w:val="0"/>
          <w:numId w:val="63"/>
        </w:numPr>
        <w:tabs>
          <w:tab w:val="left" w:pos="567"/>
        </w:tabs>
        <w:spacing w:after="0" w:line="360" w:lineRule="auto"/>
        <w:ind w:left="1276"/>
        <w:jc w:val="both"/>
        <w:rPr>
          <w:rFonts w:ascii="Times New Roman" w:hAnsi="Times New Roman" w:cs="Times New Roman"/>
          <w:sz w:val="24"/>
          <w:szCs w:val="24"/>
        </w:rPr>
      </w:pPr>
      <w:r w:rsidRPr="00382D3A">
        <w:rPr>
          <w:rFonts w:ascii="Times New Roman" w:hAnsi="Times New Roman" w:cs="Times New Roman"/>
          <w:sz w:val="24"/>
          <w:szCs w:val="24"/>
        </w:rPr>
        <w:lastRenderedPageBreak/>
        <w:t>Rapat bertujuan untuk menginternalisasikan kebijakan dan peraturan-peraturan yang berhubungan dengan profesi pelayanan keperawatan, mendiskusikan berbagai masalah pelayanan keperawatan, sumber daya manusia, sarana dan prasarana, keuangan serta menampung usulan tentang kebijakan pelayanan keperawatan.</w:t>
      </w:r>
    </w:p>
    <w:p w14:paraId="0E1F3500" w14:textId="3FBCB243" w:rsidR="0094394A" w:rsidRPr="00382D3A" w:rsidRDefault="003E02A6" w:rsidP="007D5A8D">
      <w:pPr>
        <w:pStyle w:val="ListParagraph"/>
        <w:numPr>
          <w:ilvl w:val="0"/>
          <w:numId w:val="63"/>
        </w:numPr>
        <w:tabs>
          <w:tab w:val="left" w:pos="567"/>
        </w:tabs>
        <w:spacing w:after="0" w:line="360" w:lineRule="auto"/>
        <w:ind w:left="1276"/>
        <w:jc w:val="both"/>
        <w:rPr>
          <w:rFonts w:ascii="Times New Roman" w:hAnsi="Times New Roman" w:cs="Times New Roman"/>
          <w:sz w:val="24"/>
          <w:szCs w:val="24"/>
        </w:rPr>
      </w:pPr>
      <w:r w:rsidRPr="00382D3A">
        <w:rPr>
          <w:rFonts w:ascii="Times New Roman" w:hAnsi="Times New Roman" w:cs="Times New Roman"/>
          <w:sz w:val="24"/>
          <w:szCs w:val="24"/>
        </w:rPr>
        <w:t xml:space="preserve">Resume rapat </w:t>
      </w:r>
      <w:r w:rsidRPr="00382D3A">
        <w:rPr>
          <w:rFonts w:ascii="Times New Roman" w:hAnsi="Times New Roman" w:cs="Times New Roman"/>
          <w:sz w:val="24"/>
          <w:szCs w:val="24"/>
          <w:lang w:val="id-ID"/>
        </w:rPr>
        <w:t xml:space="preserve">dibuat dan menjadi bahan laporan kepada </w:t>
      </w:r>
      <w:r w:rsidRPr="00382D3A">
        <w:rPr>
          <w:rFonts w:ascii="Times New Roman" w:hAnsi="Times New Roman" w:cs="Times New Roman"/>
          <w:sz w:val="24"/>
          <w:szCs w:val="24"/>
        </w:rPr>
        <w:t>Direktur</w:t>
      </w:r>
      <w:r w:rsidRPr="00382D3A">
        <w:rPr>
          <w:rFonts w:ascii="Times New Roman" w:hAnsi="Times New Roman" w:cs="Times New Roman"/>
          <w:sz w:val="24"/>
          <w:szCs w:val="24"/>
          <w:lang w:val="id-ID"/>
        </w:rPr>
        <w:t xml:space="preserve"> RS</w:t>
      </w:r>
      <w:r w:rsidR="007973FC" w:rsidRPr="00382D3A">
        <w:rPr>
          <w:rFonts w:ascii="Times New Roman" w:hAnsi="Times New Roman" w:cs="Times New Roman"/>
          <w:sz w:val="24"/>
          <w:szCs w:val="24"/>
        </w:rPr>
        <w:t>.</w:t>
      </w:r>
      <w:r w:rsidRPr="00382D3A">
        <w:rPr>
          <w:rFonts w:ascii="Times New Roman" w:hAnsi="Times New Roman" w:cs="Times New Roman"/>
          <w:sz w:val="24"/>
          <w:szCs w:val="24"/>
          <w:lang w:val="id-ID"/>
        </w:rPr>
        <w:t xml:space="preserve"> </w:t>
      </w:r>
    </w:p>
    <w:p w14:paraId="5E41015D" w14:textId="77777777" w:rsidR="0094394A" w:rsidRPr="00227ECF" w:rsidRDefault="0094394A" w:rsidP="00227ECF">
      <w:pPr>
        <w:pStyle w:val="ListParagraph"/>
        <w:tabs>
          <w:tab w:val="left" w:pos="567"/>
        </w:tabs>
        <w:spacing w:after="0" w:line="360" w:lineRule="auto"/>
        <w:ind w:leftChars="81" w:left="178"/>
        <w:jc w:val="both"/>
        <w:rPr>
          <w:rFonts w:ascii="Times New Roman" w:hAnsi="Times New Roman" w:cs="Times New Roman"/>
          <w:b/>
          <w:sz w:val="24"/>
          <w:szCs w:val="24"/>
        </w:rPr>
      </w:pPr>
    </w:p>
    <w:p w14:paraId="7EDE27BF" w14:textId="77777777" w:rsidR="0094394A" w:rsidRPr="00227ECF" w:rsidRDefault="003E02A6" w:rsidP="00DC0DDA">
      <w:pPr>
        <w:pStyle w:val="ListParagraph"/>
        <w:numPr>
          <w:ilvl w:val="0"/>
          <w:numId w:val="12"/>
        </w:numPr>
        <w:spacing w:after="0" w:line="360" w:lineRule="auto"/>
        <w:ind w:left="880" w:hanging="283"/>
        <w:jc w:val="both"/>
        <w:rPr>
          <w:rFonts w:ascii="Times New Roman" w:hAnsi="Times New Roman" w:cs="Times New Roman"/>
          <w:b/>
          <w:sz w:val="24"/>
          <w:szCs w:val="24"/>
        </w:rPr>
      </w:pPr>
      <w:r w:rsidRPr="00227ECF">
        <w:rPr>
          <w:rFonts w:ascii="Times New Roman" w:hAnsi="Times New Roman" w:cs="Times New Roman"/>
          <w:b/>
          <w:sz w:val="24"/>
          <w:szCs w:val="24"/>
        </w:rPr>
        <w:t xml:space="preserve">Rapat </w:t>
      </w:r>
      <w:r w:rsidRPr="00227ECF">
        <w:rPr>
          <w:rFonts w:ascii="Times New Roman" w:hAnsi="Times New Roman" w:cs="Times New Roman"/>
          <w:b/>
          <w:sz w:val="24"/>
          <w:szCs w:val="24"/>
          <w:lang w:val="id-ID"/>
        </w:rPr>
        <w:t>Khusus</w:t>
      </w:r>
      <w:r w:rsidRPr="00227ECF">
        <w:rPr>
          <w:rFonts w:ascii="Times New Roman" w:hAnsi="Times New Roman" w:cs="Times New Roman"/>
          <w:b/>
          <w:sz w:val="24"/>
          <w:szCs w:val="24"/>
        </w:rPr>
        <w:t xml:space="preserve"> Komite Keperawatan:</w:t>
      </w:r>
    </w:p>
    <w:p w14:paraId="0007512A" w14:textId="77777777" w:rsidR="00382D3A" w:rsidRPr="00382D3A" w:rsidRDefault="003E02A6" w:rsidP="007D5A8D">
      <w:pPr>
        <w:pStyle w:val="ListParagraph"/>
        <w:numPr>
          <w:ilvl w:val="0"/>
          <w:numId w:val="64"/>
        </w:numPr>
        <w:tabs>
          <w:tab w:val="left" w:pos="567"/>
        </w:tabs>
        <w:spacing w:after="0" w:line="360" w:lineRule="auto"/>
        <w:ind w:left="1276"/>
        <w:jc w:val="both"/>
        <w:rPr>
          <w:rFonts w:ascii="Times New Roman" w:hAnsi="Times New Roman" w:cs="Times New Roman"/>
          <w:sz w:val="24"/>
          <w:szCs w:val="24"/>
        </w:rPr>
      </w:pPr>
      <w:r w:rsidRPr="00227ECF">
        <w:rPr>
          <w:rFonts w:ascii="Times New Roman" w:hAnsi="Times New Roman" w:cs="Times New Roman"/>
          <w:sz w:val="24"/>
          <w:szCs w:val="24"/>
        </w:rPr>
        <w:t xml:space="preserve">Rapat Khusus </w:t>
      </w:r>
      <w:r w:rsidRPr="00227ECF">
        <w:rPr>
          <w:rFonts w:ascii="Times New Roman" w:hAnsi="Times New Roman" w:cs="Times New Roman"/>
          <w:sz w:val="24"/>
          <w:szCs w:val="24"/>
          <w:lang w:val="id-ID"/>
        </w:rPr>
        <w:t xml:space="preserve">dapat </w:t>
      </w:r>
      <w:r w:rsidRPr="00227ECF">
        <w:rPr>
          <w:rFonts w:ascii="Times New Roman" w:hAnsi="Times New Roman" w:cs="Times New Roman"/>
          <w:sz w:val="24"/>
          <w:szCs w:val="24"/>
        </w:rPr>
        <w:t xml:space="preserve">diselenggarakan </w:t>
      </w:r>
      <w:r w:rsidRPr="00227ECF">
        <w:rPr>
          <w:rFonts w:ascii="Times New Roman" w:hAnsi="Times New Roman" w:cs="Times New Roman"/>
          <w:sz w:val="24"/>
          <w:szCs w:val="24"/>
          <w:lang w:val="id-ID"/>
        </w:rPr>
        <w:t>jika ada pokok bahasan yang mengharuskan adanya keputusan yang cepat dengan ke anggotaan yang hadir paling sedikit 3 (tiga) orang Komite Keperawatan</w:t>
      </w:r>
    </w:p>
    <w:p w14:paraId="388AFABD" w14:textId="77777777" w:rsidR="00382D3A" w:rsidRPr="00382D3A" w:rsidRDefault="003E02A6" w:rsidP="007D5A8D">
      <w:pPr>
        <w:pStyle w:val="ListParagraph"/>
        <w:numPr>
          <w:ilvl w:val="0"/>
          <w:numId w:val="64"/>
        </w:numPr>
        <w:tabs>
          <w:tab w:val="left" w:pos="567"/>
        </w:tabs>
        <w:spacing w:after="0" w:line="360" w:lineRule="auto"/>
        <w:ind w:left="1276"/>
        <w:jc w:val="both"/>
        <w:rPr>
          <w:rFonts w:ascii="Times New Roman" w:hAnsi="Times New Roman" w:cs="Times New Roman"/>
          <w:sz w:val="24"/>
          <w:szCs w:val="24"/>
        </w:rPr>
      </w:pPr>
      <w:r w:rsidRPr="00382D3A">
        <w:rPr>
          <w:rFonts w:ascii="Times New Roman" w:hAnsi="Times New Roman" w:cs="Times New Roman"/>
          <w:sz w:val="24"/>
          <w:szCs w:val="24"/>
        </w:rPr>
        <w:t xml:space="preserve">Undangan Rapat Khusus disampaikan oleh sekretaris komite keperawatan kepada peserta rapat melalui </w:t>
      </w:r>
      <w:r w:rsidRPr="00382D3A">
        <w:rPr>
          <w:rFonts w:ascii="Times New Roman" w:hAnsi="Times New Roman" w:cs="Times New Roman"/>
          <w:sz w:val="24"/>
          <w:szCs w:val="24"/>
          <w:lang w:val="id-ID"/>
        </w:rPr>
        <w:t xml:space="preserve">undangan </w:t>
      </w:r>
      <w:r w:rsidRPr="00382D3A">
        <w:rPr>
          <w:rFonts w:ascii="Times New Roman" w:hAnsi="Times New Roman" w:cs="Times New Roman"/>
          <w:sz w:val="24"/>
          <w:szCs w:val="24"/>
        </w:rPr>
        <w:t>sebelum rapat diselenggarakan</w:t>
      </w:r>
      <w:r w:rsidRPr="00382D3A">
        <w:rPr>
          <w:rFonts w:ascii="Times New Roman" w:hAnsi="Times New Roman" w:cs="Times New Roman"/>
          <w:sz w:val="24"/>
          <w:szCs w:val="24"/>
          <w:lang w:val="id-ID"/>
        </w:rPr>
        <w:t>.</w:t>
      </w:r>
    </w:p>
    <w:p w14:paraId="660C8FA3" w14:textId="341D93CC" w:rsidR="0094394A" w:rsidRPr="00382D3A" w:rsidRDefault="0012504E" w:rsidP="007D5A8D">
      <w:pPr>
        <w:pStyle w:val="ListParagraph"/>
        <w:numPr>
          <w:ilvl w:val="0"/>
          <w:numId w:val="64"/>
        </w:numPr>
        <w:tabs>
          <w:tab w:val="left" w:pos="567"/>
        </w:tabs>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Kelengkapan rapat terdiri dari daftar hadir, notulen </w:t>
      </w:r>
      <w:r w:rsidR="003E02A6" w:rsidRPr="00382D3A">
        <w:rPr>
          <w:rFonts w:ascii="Times New Roman" w:hAnsi="Times New Roman" w:cs="Times New Roman"/>
          <w:sz w:val="24"/>
          <w:szCs w:val="24"/>
        </w:rPr>
        <w:t>rapat, laporan/rekomendasi/usulan kepada pimpinan.</w:t>
      </w:r>
    </w:p>
    <w:p w14:paraId="0AEF3FC1"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rPr>
      </w:pPr>
    </w:p>
    <w:p w14:paraId="176D72EF"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5CDEE78E"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6E661D48"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5E7E462B"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2D56D8EE"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77CCFF38"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0E68029B"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4738A024"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626468E1"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41187DD8"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63A095D8"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22A15929"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22E63DA2"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75D72B1E"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id-ID"/>
        </w:rPr>
      </w:pPr>
    </w:p>
    <w:p w14:paraId="5A9E11BC"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lang w:val="en-ID"/>
        </w:rPr>
      </w:pPr>
    </w:p>
    <w:p w14:paraId="7D1B529A" w14:textId="1C2C3315" w:rsidR="00111F8B" w:rsidRDefault="00111F8B" w:rsidP="00227ECF">
      <w:pPr>
        <w:pStyle w:val="ListParagraph"/>
        <w:tabs>
          <w:tab w:val="left" w:pos="567"/>
        </w:tabs>
        <w:spacing w:after="0" w:line="360" w:lineRule="auto"/>
        <w:ind w:left="0"/>
        <w:jc w:val="both"/>
        <w:rPr>
          <w:rFonts w:ascii="Times New Roman" w:hAnsi="Times New Roman" w:cs="Times New Roman"/>
          <w:sz w:val="24"/>
          <w:szCs w:val="24"/>
          <w:lang w:val="en-ID"/>
        </w:rPr>
      </w:pPr>
    </w:p>
    <w:p w14:paraId="66B061E7" w14:textId="77777777" w:rsidR="00681E02" w:rsidRPr="00227ECF" w:rsidRDefault="00681E02" w:rsidP="00227ECF">
      <w:pPr>
        <w:pStyle w:val="ListParagraph"/>
        <w:tabs>
          <w:tab w:val="left" w:pos="567"/>
        </w:tabs>
        <w:spacing w:after="0" w:line="360" w:lineRule="auto"/>
        <w:ind w:left="0"/>
        <w:jc w:val="both"/>
        <w:rPr>
          <w:rFonts w:ascii="Times New Roman" w:hAnsi="Times New Roman" w:cs="Times New Roman"/>
          <w:sz w:val="24"/>
          <w:szCs w:val="24"/>
          <w:lang w:val="en-ID"/>
        </w:rPr>
      </w:pPr>
    </w:p>
    <w:p w14:paraId="1C3CE113" w14:textId="77777777" w:rsidR="00111F8B" w:rsidRPr="00227ECF" w:rsidRDefault="00111F8B" w:rsidP="00227ECF">
      <w:pPr>
        <w:pStyle w:val="ListParagraph"/>
        <w:tabs>
          <w:tab w:val="left" w:pos="567"/>
        </w:tabs>
        <w:spacing w:after="0" w:line="360" w:lineRule="auto"/>
        <w:ind w:left="0"/>
        <w:jc w:val="both"/>
        <w:rPr>
          <w:rFonts w:ascii="Times New Roman" w:hAnsi="Times New Roman" w:cs="Times New Roman"/>
          <w:sz w:val="24"/>
          <w:szCs w:val="24"/>
          <w:lang w:val="en-ID"/>
        </w:rPr>
      </w:pPr>
    </w:p>
    <w:p w14:paraId="66934495"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b/>
          <w:sz w:val="24"/>
          <w:szCs w:val="24"/>
        </w:rPr>
      </w:pPr>
      <w:r w:rsidRPr="00227ECF">
        <w:rPr>
          <w:rFonts w:ascii="Times New Roman" w:hAnsi="Times New Roman" w:cs="Times New Roman"/>
          <w:b/>
          <w:sz w:val="24"/>
          <w:szCs w:val="24"/>
        </w:rPr>
        <w:lastRenderedPageBreak/>
        <w:t>BAB X</w:t>
      </w:r>
    </w:p>
    <w:p w14:paraId="3ABAE830" w14:textId="77777777" w:rsidR="0094394A" w:rsidRPr="00227ECF" w:rsidRDefault="003E02A6" w:rsidP="00227ECF">
      <w:pPr>
        <w:pStyle w:val="ListParagraph"/>
        <w:tabs>
          <w:tab w:val="left" w:pos="567"/>
        </w:tabs>
        <w:spacing w:after="0" w:line="360" w:lineRule="auto"/>
        <w:ind w:left="0"/>
        <w:jc w:val="center"/>
        <w:rPr>
          <w:rFonts w:ascii="Times New Roman" w:hAnsi="Times New Roman" w:cs="Times New Roman"/>
          <w:b/>
          <w:sz w:val="24"/>
          <w:szCs w:val="24"/>
        </w:rPr>
      </w:pPr>
      <w:r w:rsidRPr="00227ECF">
        <w:rPr>
          <w:rFonts w:ascii="Times New Roman" w:hAnsi="Times New Roman" w:cs="Times New Roman"/>
          <w:b/>
          <w:sz w:val="24"/>
          <w:szCs w:val="24"/>
        </w:rPr>
        <w:t>PELAPORAN</w:t>
      </w:r>
    </w:p>
    <w:p w14:paraId="2F6A4E08"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rPr>
      </w:pPr>
    </w:p>
    <w:p w14:paraId="1C406585"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Dokumentasi merupakan suatu proses pembuktian terhadap suatu kegiatan yang dilakukan.</w:t>
      </w:r>
      <w:r w:rsidRPr="00227ECF">
        <w:rPr>
          <w:rFonts w:ascii="Times New Roman" w:hAnsi="Times New Roman" w:cs="Times New Roman"/>
          <w:bCs/>
          <w:sz w:val="24"/>
          <w:szCs w:val="24"/>
          <w:lang w:val="en-GB"/>
        </w:rPr>
        <w:t xml:space="preserve"> Dokumen</w:t>
      </w:r>
      <w:r w:rsidRPr="00227ECF">
        <w:rPr>
          <w:rFonts w:ascii="Times New Roman" w:hAnsi="Times New Roman" w:cs="Times New Roman"/>
          <w:bCs/>
          <w:sz w:val="24"/>
          <w:szCs w:val="24"/>
          <w:lang w:val="id-ID"/>
        </w:rPr>
        <w:t>-dokumen yang digunakan pada proses kerja komite keperawatan dan para subkomite Kredensial, Subkomite Mutu profesi dan  Subkomite Etika-Disiplin Profesi terdiri dari dokumen administrasi, dokumen pendukungdan dokumen pelaksanaan yang sudah dilaksanakan secara online (Google drive).</w:t>
      </w:r>
    </w:p>
    <w:p w14:paraId="6D836645" w14:textId="77777777" w:rsidR="0094394A" w:rsidRPr="00227ECF" w:rsidRDefault="0094394A" w:rsidP="00227ECF">
      <w:pPr>
        <w:pStyle w:val="ListParagraph"/>
        <w:spacing w:after="0" w:line="360" w:lineRule="auto"/>
        <w:ind w:left="0"/>
        <w:jc w:val="both"/>
        <w:rPr>
          <w:rFonts w:ascii="Times New Roman" w:hAnsi="Times New Roman" w:cs="Times New Roman"/>
          <w:bCs/>
          <w:sz w:val="24"/>
          <w:szCs w:val="24"/>
          <w:lang w:val="id-ID"/>
        </w:rPr>
      </w:pPr>
    </w:p>
    <w:p w14:paraId="64F765CB" w14:textId="77777777" w:rsidR="0094394A" w:rsidRPr="00227ECF" w:rsidRDefault="003E02A6" w:rsidP="00227ECF">
      <w:pPr>
        <w:pStyle w:val="ListParagraph"/>
        <w:spacing w:after="0" w:line="360" w:lineRule="auto"/>
        <w:ind w:left="0"/>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Adapun jenis dokumentasi sebagai berikut:</w:t>
      </w:r>
    </w:p>
    <w:p w14:paraId="0208F8FD"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Laporan Bulanan Komite Keperawatan</w:t>
      </w:r>
    </w:p>
    <w:p w14:paraId="2D44A607"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Laporan analisa Database keperawatan ( Struktural, Klinikal)</w:t>
      </w:r>
    </w:p>
    <w:p w14:paraId="3DA22327"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bCs/>
          <w:sz w:val="24"/>
          <w:szCs w:val="24"/>
          <w:lang w:val="id-ID"/>
        </w:rPr>
        <w:t>Laporan Pola ketenagaan RS</w:t>
      </w:r>
    </w:p>
    <w:p w14:paraId="102B5A06" w14:textId="5B45BD3D"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Laporan Tenaga Keperawatan yang kompeten</w:t>
      </w:r>
      <w:r w:rsidRPr="00227ECF">
        <w:rPr>
          <w:rFonts w:ascii="Times New Roman" w:hAnsi="Times New Roman" w:cs="Times New Roman"/>
          <w:sz w:val="24"/>
          <w:szCs w:val="24"/>
          <w:lang w:val="id-ID"/>
        </w:rPr>
        <w:t xml:space="preserve"> </w:t>
      </w:r>
    </w:p>
    <w:p w14:paraId="6A295D43"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Laporan Perizinan (STR dan SIPP)</w:t>
      </w:r>
    </w:p>
    <w:p w14:paraId="4FEBBF50"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 xml:space="preserve">Laporan </w:t>
      </w:r>
      <w:r w:rsidRPr="00227ECF">
        <w:rPr>
          <w:rFonts w:ascii="Times New Roman" w:hAnsi="Times New Roman" w:cs="Times New Roman"/>
          <w:sz w:val="24"/>
          <w:szCs w:val="24"/>
          <w:lang w:val="id-ID"/>
        </w:rPr>
        <w:t xml:space="preserve">Toleransi </w:t>
      </w:r>
      <w:r w:rsidRPr="00227ECF">
        <w:rPr>
          <w:rFonts w:ascii="Times New Roman" w:hAnsi="Times New Roman" w:cs="Times New Roman"/>
          <w:sz w:val="24"/>
          <w:szCs w:val="24"/>
        </w:rPr>
        <w:t>DO (Drop Out)</w:t>
      </w:r>
    </w:p>
    <w:p w14:paraId="22173017"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 xml:space="preserve">Laporan </w:t>
      </w:r>
      <w:r w:rsidRPr="00227ECF">
        <w:rPr>
          <w:rFonts w:ascii="Times New Roman" w:hAnsi="Times New Roman" w:cs="Times New Roman"/>
          <w:sz w:val="24"/>
          <w:szCs w:val="24"/>
          <w:lang w:val="id-ID"/>
        </w:rPr>
        <w:t xml:space="preserve">Pelaksanaan </w:t>
      </w:r>
      <w:r w:rsidRPr="00227ECF">
        <w:rPr>
          <w:rFonts w:ascii="Times New Roman" w:hAnsi="Times New Roman" w:cs="Times New Roman"/>
          <w:sz w:val="24"/>
          <w:szCs w:val="24"/>
        </w:rPr>
        <w:t>Kredensial/Re- Kredensial</w:t>
      </w:r>
    </w:p>
    <w:p w14:paraId="6E9C9587"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Laporan Hasil Monitoring Penerapan Etika Penampilan</w:t>
      </w:r>
    </w:p>
    <w:p w14:paraId="08215E92"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Laporan Progres Pembinaan Etika-Disiplin Keperawatan</w:t>
      </w:r>
    </w:p>
    <w:p w14:paraId="0335CAB4" w14:textId="77777777" w:rsidR="0094394A" w:rsidRPr="00227ECF" w:rsidRDefault="003E02A6" w:rsidP="00FE600E">
      <w:pPr>
        <w:pStyle w:val="ListParagraph"/>
        <w:numPr>
          <w:ilvl w:val="0"/>
          <w:numId w:val="13"/>
        </w:numPr>
        <w:spacing w:after="0" w:line="360" w:lineRule="auto"/>
        <w:ind w:left="426" w:hanging="426"/>
        <w:jc w:val="both"/>
        <w:rPr>
          <w:rFonts w:ascii="Times New Roman" w:hAnsi="Times New Roman" w:cs="Times New Roman"/>
          <w:bCs/>
          <w:sz w:val="24"/>
          <w:szCs w:val="24"/>
          <w:lang w:val="id-ID"/>
        </w:rPr>
      </w:pPr>
      <w:r w:rsidRPr="00227ECF">
        <w:rPr>
          <w:rFonts w:ascii="Times New Roman" w:hAnsi="Times New Roman" w:cs="Times New Roman"/>
          <w:sz w:val="24"/>
          <w:szCs w:val="24"/>
        </w:rPr>
        <w:t xml:space="preserve">Laporan </w:t>
      </w:r>
      <w:r w:rsidRPr="00227ECF">
        <w:rPr>
          <w:rFonts w:ascii="Times New Roman" w:hAnsi="Times New Roman" w:cs="Times New Roman"/>
          <w:sz w:val="24"/>
          <w:szCs w:val="24"/>
          <w:lang w:val="id-ID"/>
        </w:rPr>
        <w:t xml:space="preserve">progres </w:t>
      </w:r>
      <w:r w:rsidRPr="00227ECF">
        <w:rPr>
          <w:rFonts w:ascii="Times New Roman" w:hAnsi="Times New Roman" w:cs="Times New Roman"/>
          <w:sz w:val="24"/>
          <w:szCs w:val="24"/>
        </w:rPr>
        <w:t>Capaian Sosialisasi Regulasi Baru</w:t>
      </w:r>
    </w:p>
    <w:p w14:paraId="41AE0FB1" w14:textId="77777777" w:rsidR="0094394A" w:rsidRPr="00227ECF" w:rsidRDefault="0094394A" w:rsidP="00227ECF">
      <w:pPr>
        <w:pStyle w:val="ListParagraph"/>
        <w:spacing w:after="0" w:line="360" w:lineRule="auto"/>
        <w:jc w:val="both"/>
        <w:rPr>
          <w:rFonts w:ascii="Times New Roman" w:hAnsi="Times New Roman" w:cs="Times New Roman"/>
          <w:sz w:val="24"/>
          <w:szCs w:val="24"/>
        </w:rPr>
      </w:pPr>
    </w:p>
    <w:p w14:paraId="4D9CCAE6" w14:textId="77777777" w:rsidR="0094394A" w:rsidRPr="00227ECF" w:rsidRDefault="0094394A" w:rsidP="00227ECF">
      <w:pPr>
        <w:tabs>
          <w:tab w:val="left" w:pos="567"/>
        </w:tabs>
        <w:spacing w:after="0" w:line="360" w:lineRule="auto"/>
        <w:ind w:left="567" w:hanging="283"/>
        <w:jc w:val="both"/>
        <w:rPr>
          <w:rFonts w:ascii="Times New Roman" w:hAnsi="Times New Roman" w:cs="Times New Roman"/>
          <w:sz w:val="24"/>
          <w:szCs w:val="24"/>
        </w:rPr>
      </w:pPr>
    </w:p>
    <w:p w14:paraId="1320C2FB"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sz w:val="24"/>
          <w:szCs w:val="24"/>
        </w:rPr>
      </w:pPr>
    </w:p>
    <w:p w14:paraId="6AE4E076"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6984016E"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0837CED4"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600643C6"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6B62FBF0"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4F680D70"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65D86737"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9FC878A"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27E89BD1" w14:textId="77777777" w:rsidR="0094394A" w:rsidRPr="00227ECF"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21AE5CDF" w14:textId="17A8BA61" w:rsidR="0094394A" w:rsidRDefault="0094394A"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F02DE73" w14:textId="77777777" w:rsidR="00681E02" w:rsidRPr="00227ECF" w:rsidRDefault="00681E02" w:rsidP="00227ECF">
      <w:pPr>
        <w:pStyle w:val="ListParagraph"/>
        <w:tabs>
          <w:tab w:val="left" w:pos="567"/>
        </w:tabs>
        <w:spacing w:after="0" w:line="360" w:lineRule="auto"/>
        <w:ind w:left="0"/>
        <w:jc w:val="both"/>
        <w:rPr>
          <w:rFonts w:ascii="Times New Roman" w:hAnsi="Times New Roman" w:cs="Times New Roman"/>
          <w:b/>
          <w:sz w:val="24"/>
          <w:szCs w:val="24"/>
          <w:lang w:val="id-ID"/>
        </w:rPr>
      </w:pPr>
    </w:p>
    <w:p w14:paraId="392D967A" w14:textId="77777777" w:rsidR="00707E15" w:rsidRPr="00227ECF" w:rsidRDefault="00707E15" w:rsidP="00227ECF">
      <w:pPr>
        <w:pStyle w:val="ListParagraph"/>
        <w:tabs>
          <w:tab w:val="left" w:pos="567"/>
        </w:tabs>
        <w:spacing w:after="0" w:line="360" w:lineRule="auto"/>
        <w:ind w:left="0" w:hanging="7"/>
        <w:jc w:val="center"/>
        <w:rPr>
          <w:rFonts w:ascii="Times New Roman" w:hAnsi="Times New Roman" w:cs="Times New Roman"/>
          <w:b/>
          <w:sz w:val="24"/>
          <w:szCs w:val="24"/>
        </w:rPr>
      </w:pPr>
      <w:r w:rsidRPr="00227ECF">
        <w:rPr>
          <w:rFonts w:ascii="Times New Roman" w:hAnsi="Times New Roman" w:cs="Times New Roman"/>
          <w:b/>
          <w:sz w:val="24"/>
          <w:szCs w:val="24"/>
        </w:rPr>
        <w:lastRenderedPageBreak/>
        <w:t>BAB XI</w:t>
      </w:r>
    </w:p>
    <w:p w14:paraId="24F29A64" w14:textId="77777777" w:rsidR="0094394A" w:rsidRPr="00227ECF" w:rsidRDefault="003E02A6" w:rsidP="00227ECF">
      <w:pPr>
        <w:pStyle w:val="ListParagraph"/>
        <w:tabs>
          <w:tab w:val="left" w:pos="567"/>
        </w:tabs>
        <w:spacing w:after="0" w:line="360" w:lineRule="auto"/>
        <w:ind w:left="0" w:hanging="7"/>
        <w:jc w:val="center"/>
        <w:rPr>
          <w:rFonts w:ascii="Times New Roman" w:hAnsi="Times New Roman" w:cs="Times New Roman"/>
          <w:b/>
          <w:sz w:val="24"/>
          <w:szCs w:val="24"/>
        </w:rPr>
      </w:pPr>
      <w:r w:rsidRPr="00227ECF">
        <w:rPr>
          <w:rFonts w:ascii="Times New Roman" w:hAnsi="Times New Roman" w:cs="Times New Roman"/>
          <w:b/>
          <w:sz w:val="24"/>
          <w:szCs w:val="24"/>
        </w:rPr>
        <w:t>PENUTUP</w:t>
      </w:r>
    </w:p>
    <w:p w14:paraId="0A19C087" w14:textId="77777777" w:rsidR="007F61D5" w:rsidRPr="00227ECF" w:rsidRDefault="007F61D5" w:rsidP="00227ECF">
      <w:pPr>
        <w:pStyle w:val="ListParagraph"/>
        <w:tabs>
          <w:tab w:val="left" w:pos="567"/>
        </w:tabs>
        <w:spacing w:after="0" w:line="360" w:lineRule="auto"/>
        <w:ind w:left="0"/>
        <w:jc w:val="both"/>
        <w:rPr>
          <w:rFonts w:ascii="Times New Roman" w:hAnsi="Times New Roman" w:cs="Times New Roman"/>
          <w:sz w:val="24"/>
          <w:szCs w:val="24"/>
        </w:rPr>
      </w:pPr>
    </w:p>
    <w:p w14:paraId="18FBB87D" w14:textId="6DC9C07A" w:rsidR="0094394A" w:rsidRPr="00227ECF" w:rsidRDefault="003E02A6" w:rsidP="00FE600E">
      <w:pPr>
        <w:pStyle w:val="ListParagraph"/>
        <w:numPr>
          <w:ilvl w:val="0"/>
          <w:numId w:val="14"/>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 xml:space="preserve">Pedoman Kerja Komite Keperawatan RS </w:t>
      </w:r>
      <w:r w:rsidR="007973FC">
        <w:rPr>
          <w:rFonts w:ascii="Times New Roman" w:hAnsi="Times New Roman" w:cs="Times New Roman"/>
          <w:sz w:val="24"/>
          <w:szCs w:val="24"/>
        </w:rPr>
        <w:t>Dharma Nugraha</w:t>
      </w:r>
      <w:r w:rsidRPr="00227ECF">
        <w:rPr>
          <w:rFonts w:ascii="Times New Roman" w:hAnsi="Times New Roman" w:cs="Times New Roman"/>
          <w:sz w:val="24"/>
          <w:szCs w:val="24"/>
        </w:rPr>
        <w:t xml:space="preserve"> ini dibuat mengacu pada PMK No.49 Tahun 2013 tentang Komite Keperawatan Rumah Sakit guna memenuhi regulasi yang berlaku di RS, Khusu</w:t>
      </w:r>
      <w:r w:rsidRPr="00227ECF">
        <w:rPr>
          <w:rFonts w:ascii="Times New Roman" w:hAnsi="Times New Roman" w:cs="Times New Roman"/>
          <w:sz w:val="24"/>
          <w:szCs w:val="24"/>
          <w:lang w:val="id-ID"/>
        </w:rPr>
        <w:t>s</w:t>
      </w:r>
      <w:r w:rsidRPr="00227ECF">
        <w:rPr>
          <w:rFonts w:ascii="Times New Roman" w:hAnsi="Times New Roman" w:cs="Times New Roman"/>
          <w:sz w:val="24"/>
          <w:szCs w:val="24"/>
        </w:rPr>
        <w:t xml:space="preserve">nya RS </w:t>
      </w:r>
      <w:r w:rsidR="007973FC">
        <w:rPr>
          <w:rFonts w:ascii="Times New Roman" w:hAnsi="Times New Roman" w:cs="Times New Roman"/>
          <w:sz w:val="24"/>
          <w:szCs w:val="24"/>
        </w:rPr>
        <w:t>Dharma Nugraha</w:t>
      </w:r>
      <w:r w:rsidR="007F61D5" w:rsidRPr="00227ECF">
        <w:rPr>
          <w:rFonts w:ascii="Times New Roman" w:hAnsi="Times New Roman" w:cs="Times New Roman"/>
          <w:sz w:val="24"/>
          <w:szCs w:val="24"/>
        </w:rPr>
        <w:t xml:space="preserve"> </w:t>
      </w:r>
      <w:r w:rsidRPr="00227ECF">
        <w:rPr>
          <w:rFonts w:ascii="Times New Roman" w:hAnsi="Times New Roman" w:cs="Times New Roman"/>
          <w:sz w:val="24"/>
          <w:szCs w:val="24"/>
        </w:rPr>
        <w:t>sesuai dengan kondisi dan kemampuan yang dimilikinya</w:t>
      </w:r>
    </w:p>
    <w:p w14:paraId="0BE144CB" w14:textId="00290F58" w:rsidR="0094394A" w:rsidRPr="00227ECF" w:rsidRDefault="003E02A6" w:rsidP="00FE600E">
      <w:pPr>
        <w:pStyle w:val="ListParagraph"/>
        <w:numPr>
          <w:ilvl w:val="0"/>
          <w:numId w:val="14"/>
        </w:numPr>
        <w:spacing w:after="0" w:line="360" w:lineRule="auto"/>
        <w:ind w:left="426" w:hanging="426"/>
        <w:jc w:val="both"/>
        <w:rPr>
          <w:rFonts w:ascii="Times New Roman" w:hAnsi="Times New Roman" w:cs="Times New Roman"/>
          <w:sz w:val="24"/>
          <w:szCs w:val="24"/>
        </w:rPr>
      </w:pPr>
      <w:r w:rsidRPr="00227ECF">
        <w:rPr>
          <w:rFonts w:ascii="Times New Roman" w:hAnsi="Times New Roman" w:cs="Times New Roman"/>
          <w:sz w:val="24"/>
          <w:szCs w:val="24"/>
        </w:rPr>
        <w:t xml:space="preserve">Dalam penyusunan Pedoman Kerja Komite Keperawatan </w:t>
      </w:r>
      <w:r w:rsidRPr="00227ECF">
        <w:rPr>
          <w:rFonts w:ascii="Times New Roman" w:hAnsi="Times New Roman" w:cs="Times New Roman"/>
          <w:sz w:val="24"/>
          <w:szCs w:val="24"/>
          <w:lang w:val="id-ID"/>
        </w:rPr>
        <w:t xml:space="preserve">disusun guna menyempurnakan kegiatan komite keperawatan secara menyeluruh dalam menjalankan peran dan fungsinya yang mencerminkan </w:t>
      </w:r>
      <w:r w:rsidRPr="00227ECF">
        <w:rPr>
          <w:rFonts w:ascii="Times New Roman" w:hAnsi="Times New Roman" w:cs="Times New Roman"/>
          <w:sz w:val="24"/>
          <w:szCs w:val="24"/>
        </w:rPr>
        <w:t xml:space="preserve">visi, misi, moto dan tujuan RS </w:t>
      </w:r>
      <w:r w:rsidR="007973FC">
        <w:rPr>
          <w:rFonts w:ascii="Times New Roman" w:hAnsi="Times New Roman" w:cs="Times New Roman"/>
          <w:sz w:val="24"/>
          <w:szCs w:val="24"/>
        </w:rPr>
        <w:t>Dharma Nugraha</w:t>
      </w:r>
    </w:p>
    <w:p w14:paraId="5C18C7C2" w14:textId="77777777" w:rsidR="007F61D5" w:rsidRPr="00227ECF" w:rsidRDefault="007F61D5" w:rsidP="00227ECF">
      <w:pPr>
        <w:pStyle w:val="ListParagraph"/>
        <w:spacing w:after="0" w:line="360" w:lineRule="auto"/>
        <w:ind w:left="426"/>
        <w:jc w:val="both"/>
        <w:rPr>
          <w:rFonts w:ascii="Times New Roman" w:hAnsi="Times New Roman" w:cs="Times New Roman"/>
          <w:sz w:val="24"/>
          <w:szCs w:val="24"/>
        </w:rPr>
      </w:pPr>
    </w:p>
    <w:p w14:paraId="20156017" w14:textId="77777777" w:rsidR="0094394A" w:rsidRPr="00227ECF" w:rsidRDefault="0094394A" w:rsidP="007973FC">
      <w:pPr>
        <w:spacing w:after="0" w:line="360" w:lineRule="auto"/>
        <w:jc w:val="both"/>
        <w:rPr>
          <w:rFonts w:ascii="Times New Roman" w:hAnsi="Times New Roman" w:cs="Times New Roman"/>
          <w:sz w:val="24"/>
          <w:szCs w:val="24"/>
          <w:lang w:val="id-ID"/>
        </w:rPr>
      </w:pPr>
    </w:p>
    <w:p w14:paraId="6F14212D" w14:textId="6DBBD977" w:rsidR="0094394A" w:rsidRPr="00227ECF" w:rsidRDefault="007F61D5" w:rsidP="00227ECF">
      <w:pPr>
        <w:spacing w:after="0" w:line="360" w:lineRule="auto"/>
        <w:ind w:left="5670"/>
        <w:jc w:val="both"/>
        <w:rPr>
          <w:rFonts w:ascii="Times New Roman" w:hAnsi="Times New Roman" w:cs="Times New Roman"/>
          <w:sz w:val="24"/>
          <w:szCs w:val="24"/>
          <w:lang w:val="id-ID"/>
        </w:rPr>
      </w:pPr>
      <w:r w:rsidRPr="00227ECF">
        <w:rPr>
          <w:rFonts w:ascii="Times New Roman" w:hAnsi="Times New Roman" w:cs="Times New Roman"/>
          <w:sz w:val="24"/>
          <w:szCs w:val="24"/>
        </w:rPr>
        <w:t>Dit</w:t>
      </w:r>
      <w:r w:rsidR="00227655">
        <w:rPr>
          <w:rFonts w:ascii="Times New Roman" w:hAnsi="Times New Roman" w:cs="Times New Roman"/>
          <w:sz w:val="24"/>
          <w:szCs w:val="24"/>
        </w:rPr>
        <w:t>etapkan di</w:t>
      </w:r>
      <w:r w:rsidR="0012504E">
        <w:rPr>
          <w:rFonts w:ascii="Times New Roman" w:hAnsi="Times New Roman" w:cs="Times New Roman"/>
          <w:sz w:val="24"/>
          <w:szCs w:val="24"/>
        </w:rPr>
        <w:t>:</w:t>
      </w:r>
      <w:r w:rsidR="00227655">
        <w:rPr>
          <w:rFonts w:ascii="Times New Roman" w:hAnsi="Times New Roman" w:cs="Times New Roman"/>
          <w:sz w:val="24"/>
          <w:szCs w:val="24"/>
        </w:rPr>
        <w:t xml:space="preserve"> </w:t>
      </w:r>
      <w:r w:rsidR="007973FC">
        <w:rPr>
          <w:rFonts w:ascii="Times New Roman" w:hAnsi="Times New Roman" w:cs="Times New Roman"/>
          <w:sz w:val="24"/>
          <w:szCs w:val="24"/>
        </w:rPr>
        <w:t xml:space="preserve">Jakarta </w:t>
      </w:r>
    </w:p>
    <w:p w14:paraId="7249BED8" w14:textId="5A929AB2" w:rsidR="0094394A" w:rsidRPr="00227ECF" w:rsidRDefault="008C5AEC" w:rsidP="00227ECF">
      <w:pPr>
        <w:spacing w:after="0" w:line="360" w:lineRule="auto"/>
        <w:ind w:left="5670"/>
        <w:jc w:val="both"/>
        <w:rPr>
          <w:rFonts w:ascii="Times New Roman" w:hAnsi="Times New Roman" w:cs="Times New Roman"/>
          <w:sz w:val="24"/>
          <w:szCs w:val="24"/>
          <w:lang w:val="id-ID"/>
        </w:rPr>
      </w:pPr>
      <w:r w:rsidRPr="00227ECF">
        <w:rPr>
          <w:rFonts w:ascii="Times New Roman" w:hAnsi="Times New Roman" w:cs="Times New Roman"/>
          <w:sz w:val="24"/>
          <w:szCs w:val="24"/>
        </w:rPr>
        <w:t>p</w:t>
      </w:r>
      <w:r w:rsidR="00227655">
        <w:rPr>
          <w:rFonts w:ascii="Times New Roman" w:hAnsi="Times New Roman" w:cs="Times New Roman"/>
          <w:sz w:val="24"/>
          <w:szCs w:val="24"/>
        </w:rPr>
        <w:t>ada tanggal</w:t>
      </w:r>
      <w:r w:rsidR="0012504E">
        <w:rPr>
          <w:rFonts w:ascii="Times New Roman" w:hAnsi="Times New Roman" w:cs="Times New Roman"/>
          <w:sz w:val="24"/>
          <w:szCs w:val="24"/>
        </w:rPr>
        <w:t>:</w:t>
      </w:r>
      <w:r w:rsidR="00227655">
        <w:rPr>
          <w:rFonts w:ascii="Times New Roman" w:hAnsi="Times New Roman" w:cs="Times New Roman"/>
          <w:sz w:val="24"/>
          <w:szCs w:val="24"/>
        </w:rPr>
        <w:t xml:space="preserve"> </w:t>
      </w:r>
      <w:r w:rsidR="007973FC">
        <w:rPr>
          <w:rFonts w:ascii="Times New Roman" w:hAnsi="Times New Roman" w:cs="Times New Roman"/>
          <w:sz w:val="24"/>
          <w:szCs w:val="24"/>
        </w:rPr>
        <w:t>14 April 2023</w:t>
      </w:r>
    </w:p>
    <w:p w14:paraId="122B5C48" w14:textId="4BEF2874" w:rsidR="0094394A" w:rsidRPr="00227655" w:rsidRDefault="00AE6AC9" w:rsidP="00227ECF">
      <w:pPr>
        <w:spacing w:after="0" w:line="360" w:lineRule="auto"/>
        <w:ind w:left="5670"/>
        <w:jc w:val="both"/>
        <w:rPr>
          <w:rFonts w:ascii="Times New Roman" w:hAnsi="Times New Roman" w:cs="Times New Roman"/>
          <w:sz w:val="24"/>
          <w:szCs w:val="24"/>
          <w:lang w:val="id-ID"/>
        </w:rPr>
      </w:pPr>
      <w:r>
        <w:rPr>
          <w:noProof/>
        </w:rPr>
        <w:drawing>
          <wp:anchor distT="0" distB="0" distL="114300" distR="114300" simplePos="0" relativeHeight="251833344" behindDoc="0" locked="0" layoutInCell="1" allowOverlap="1" wp14:anchorId="14B98C60" wp14:editId="09046E35">
            <wp:simplePos x="0" y="0"/>
            <wp:positionH relativeFrom="column">
              <wp:posOffset>3213100</wp:posOffset>
            </wp:positionH>
            <wp:positionV relativeFrom="paragraph">
              <wp:posOffset>222250</wp:posOffset>
            </wp:positionV>
            <wp:extent cx="2114475" cy="84074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475" cy="840740"/>
                    </a:xfrm>
                    <a:prstGeom prst="rect">
                      <a:avLst/>
                    </a:prstGeom>
                    <a:noFill/>
                  </pic:spPr>
                </pic:pic>
              </a:graphicData>
            </a:graphic>
            <wp14:sizeRelH relativeFrom="margin">
              <wp14:pctWidth>0</wp14:pctWidth>
            </wp14:sizeRelH>
            <wp14:sizeRelV relativeFrom="margin">
              <wp14:pctHeight>0</wp14:pctHeight>
            </wp14:sizeRelV>
          </wp:anchor>
        </w:drawing>
      </w:r>
      <w:r w:rsidR="007F61D5" w:rsidRPr="00227655">
        <w:rPr>
          <w:rFonts w:ascii="Times New Roman" w:hAnsi="Times New Roman" w:cs="Times New Roman"/>
          <w:sz w:val="24"/>
          <w:szCs w:val="24"/>
        </w:rPr>
        <w:t>DIREKTUR</w:t>
      </w:r>
      <w:r w:rsidR="003E02A6" w:rsidRPr="00227655">
        <w:rPr>
          <w:rFonts w:ascii="Times New Roman" w:hAnsi="Times New Roman" w:cs="Times New Roman"/>
          <w:sz w:val="24"/>
          <w:szCs w:val="24"/>
          <w:lang w:val="id-ID"/>
        </w:rPr>
        <w:t>,</w:t>
      </w:r>
    </w:p>
    <w:p w14:paraId="247FFAB8" w14:textId="18B0A679" w:rsidR="0094394A" w:rsidRPr="00227655" w:rsidRDefault="0094394A" w:rsidP="00227ECF">
      <w:pPr>
        <w:spacing w:after="0" w:line="360" w:lineRule="auto"/>
        <w:ind w:left="5670"/>
        <w:jc w:val="both"/>
        <w:rPr>
          <w:rFonts w:ascii="Times New Roman" w:hAnsi="Times New Roman" w:cs="Times New Roman"/>
          <w:sz w:val="24"/>
          <w:szCs w:val="24"/>
          <w:lang w:val="id-ID"/>
        </w:rPr>
      </w:pPr>
    </w:p>
    <w:p w14:paraId="5CC22009" w14:textId="5E03769A" w:rsidR="0094394A" w:rsidRPr="00227655" w:rsidRDefault="0094394A" w:rsidP="00227ECF">
      <w:pPr>
        <w:spacing w:after="0" w:line="360" w:lineRule="auto"/>
        <w:ind w:left="5670"/>
        <w:jc w:val="both"/>
        <w:rPr>
          <w:rFonts w:ascii="Times New Roman" w:hAnsi="Times New Roman" w:cs="Times New Roman"/>
          <w:sz w:val="24"/>
          <w:szCs w:val="24"/>
          <w:lang w:val="id-ID"/>
        </w:rPr>
      </w:pPr>
    </w:p>
    <w:p w14:paraId="1E53E625" w14:textId="77777777" w:rsidR="0094394A" w:rsidRPr="00227655" w:rsidRDefault="0094394A" w:rsidP="00227ECF">
      <w:pPr>
        <w:spacing w:after="0" w:line="360" w:lineRule="auto"/>
        <w:ind w:left="5670"/>
        <w:jc w:val="both"/>
        <w:rPr>
          <w:rFonts w:ascii="Times New Roman" w:hAnsi="Times New Roman" w:cs="Times New Roman"/>
          <w:sz w:val="24"/>
          <w:szCs w:val="24"/>
          <w:lang w:val="id-ID"/>
        </w:rPr>
      </w:pPr>
    </w:p>
    <w:p w14:paraId="13B0C9FF" w14:textId="6FA17383" w:rsidR="0094394A" w:rsidRPr="007973FC" w:rsidRDefault="003E02A6" w:rsidP="00227655">
      <w:pPr>
        <w:spacing w:after="0" w:line="360" w:lineRule="auto"/>
        <w:ind w:left="5670"/>
        <w:jc w:val="both"/>
        <w:rPr>
          <w:rFonts w:ascii="Times New Roman" w:hAnsi="Times New Roman" w:cs="Times New Roman"/>
          <w:b/>
          <w:bCs/>
          <w:sz w:val="24"/>
          <w:szCs w:val="24"/>
        </w:rPr>
      </w:pPr>
      <w:r w:rsidRPr="007973FC">
        <w:rPr>
          <w:rFonts w:ascii="Times New Roman" w:hAnsi="Times New Roman" w:cs="Times New Roman"/>
          <w:b/>
          <w:bCs/>
          <w:sz w:val="24"/>
          <w:szCs w:val="24"/>
          <w:lang w:val="id-ID"/>
        </w:rPr>
        <w:t>d</w:t>
      </w:r>
      <w:r w:rsidR="007F61D5" w:rsidRPr="007973FC">
        <w:rPr>
          <w:rFonts w:ascii="Times New Roman" w:hAnsi="Times New Roman" w:cs="Times New Roman"/>
          <w:b/>
          <w:bCs/>
          <w:sz w:val="24"/>
          <w:szCs w:val="24"/>
        </w:rPr>
        <w:t xml:space="preserve">r. </w:t>
      </w:r>
      <w:r w:rsidR="007973FC" w:rsidRPr="007973FC">
        <w:rPr>
          <w:rFonts w:ascii="Times New Roman" w:hAnsi="Times New Roman" w:cs="Times New Roman"/>
          <w:b/>
          <w:bCs/>
          <w:sz w:val="24"/>
          <w:szCs w:val="24"/>
        </w:rPr>
        <w:t>Agung Dar</w:t>
      </w:r>
      <w:bookmarkStart w:id="8" w:name="_GoBack"/>
      <w:bookmarkEnd w:id="8"/>
      <w:r w:rsidR="007973FC" w:rsidRPr="007973FC">
        <w:rPr>
          <w:rFonts w:ascii="Times New Roman" w:hAnsi="Times New Roman" w:cs="Times New Roman"/>
          <w:b/>
          <w:bCs/>
          <w:sz w:val="24"/>
          <w:szCs w:val="24"/>
        </w:rPr>
        <w:t xml:space="preserve">manto Sp.A </w:t>
      </w:r>
    </w:p>
    <w:sectPr w:rsidR="0094394A" w:rsidRPr="007973FC" w:rsidSect="00173EEE">
      <w:pgSz w:w="11907" w:h="16840" w:code="9"/>
      <w:pgMar w:top="1418"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E20DD6F" w14:textId="77777777" w:rsidR="00BE098D" w:rsidRDefault="00BE098D" w:rsidP="0094394A">
      <w:pPr>
        <w:spacing w:after="0" w:line="240" w:lineRule="auto"/>
      </w:pPr>
      <w:r>
        <w:separator/>
      </w:r>
    </w:p>
  </w:endnote>
  <w:endnote w:type="continuationSeparator" w:id="0">
    <w:p w14:paraId="3FEBD32D" w14:textId="77777777" w:rsidR="00BE098D" w:rsidRDefault="00BE098D" w:rsidP="0094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Nimbus Roman No9 L">
    <w:altName w:val="Times New Roman"/>
    <w:charset w:val="00"/>
    <w:family w:val="swiss"/>
    <w:pitch w:val="default"/>
    <w:sig w:usb0="00000000" w:usb1="00000000" w:usb2="00000000"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07854" w14:textId="77777777" w:rsidR="00C111AC" w:rsidRDefault="00C111AC" w:rsidP="000C34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4EC4B" w14:textId="77777777" w:rsidR="00C111AC" w:rsidRDefault="00C111AC" w:rsidP="000C34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6633C" w14:textId="116CF6CA" w:rsidR="00C111AC" w:rsidRDefault="00C111AC" w:rsidP="000C34E2">
    <w:pPr>
      <w:pStyle w:val="Footer"/>
      <w:framePr w:wrap="none" w:vAnchor="text" w:hAnchor="margin" w:xAlign="right" w:y="1"/>
      <w:rPr>
        <w:rStyle w:val="PageNumber"/>
      </w:rPr>
    </w:pPr>
  </w:p>
  <w:p w14:paraId="1009B982" w14:textId="77777777" w:rsidR="00C111AC" w:rsidRDefault="00C111AC" w:rsidP="000C34E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278456"/>
      <w:docPartObj>
        <w:docPartGallery w:val="Page Numbers (Bottom of Page)"/>
        <w:docPartUnique/>
      </w:docPartObj>
    </w:sdtPr>
    <w:sdtEndPr>
      <w:rPr>
        <w:noProof/>
      </w:rPr>
    </w:sdtEndPr>
    <w:sdtContent>
      <w:p w14:paraId="30B433AB" w14:textId="7DC12306" w:rsidR="00C111AC" w:rsidRDefault="00C111AC">
        <w:pPr>
          <w:pStyle w:val="Footer"/>
          <w:jc w:val="right"/>
        </w:pPr>
        <w:r>
          <w:fldChar w:fldCharType="begin"/>
        </w:r>
        <w:r>
          <w:instrText xml:space="preserve"> PAGE   \* MERGEFORMAT </w:instrText>
        </w:r>
        <w:r>
          <w:fldChar w:fldCharType="separate"/>
        </w:r>
        <w:r w:rsidR="00AE6AC9">
          <w:rPr>
            <w:noProof/>
          </w:rPr>
          <w:t>25</w:t>
        </w:r>
        <w:r>
          <w:rPr>
            <w:noProof/>
          </w:rPr>
          <w:fldChar w:fldCharType="end"/>
        </w:r>
      </w:p>
    </w:sdtContent>
  </w:sdt>
  <w:p w14:paraId="6CDDFE45" w14:textId="77777777" w:rsidR="00C111AC" w:rsidRDefault="00C111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40884E9" w14:textId="77777777" w:rsidR="00BE098D" w:rsidRDefault="00BE098D" w:rsidP="0094394A">
      <w:pPr>
        <w:spacing w:after="0" w:line="240" w:lineRule="auto"/>
      </w:pPr>
      <w:r>
        <w:separator/>
      </w:r>
    </w:p>
  </w:footnote>
  <w:footnote w:type="continuationSeparator" w:id="0">
    <w:p w14:paraId="215C4E3D" w14:textId="77777777" w:rsidR="00BE098D" w:rsidRDefault="00BE098D" w:rsidP="009439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8BA31" w14:textId="6A340464" w:rsidR="00C111AC" w:rsidRDefault="00C111AC">
    <w:pPr>
      <w:pStyle w:val="Header"/>
      <w:jc w:val="right"/>
    </w:pPr>
  </w:p>
  <w:p w14:paraId="7E6F8787" w14:textId="77777777" w:rsidR="00C111AC" w:rsidRDefault="00C111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B6DAFE27"/>
    <w:multiLevelType w:val="multilevel"/>
    <w:tmpl w:val="7068CBF4"/>
    <w:lvl w:ilvl="0">
      <w:start w:val="1"/>
      <w:numFmt w:val="upperLetter"/>
      <w:lvlText w:val="%1."/>
      <w:lvlJc w:val="left"/>
      <w:pPr>
        <w:tabs>
          <w:tab w:val="left" w:pos="0"/>
        </w:tabs>
        <w:ind w:left="786" w:hanging="360"/>
      </w:pPr>
      <w:rPr>
        <w:b/>
        <w:bCs/>
        <w:lang w:val="id-ID"/>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1"/>
    <w:multiLevelType w:val="singleLevel"/>
    <w:tmpl w:val="00000001"/>
    <w:name w:val="WW8Num4"/>
    <w:lvl w:ilvl="0">
      <w:start w:val="1"/>
      <w:numFmt w:val="decimal"/>
      <w:lvlText w:val="%1."/>
      <w:lvlJc w:val="left"/>
      <w:pPr>
        <w:tabs>
          <w:tab w:val="num" w:pos="0"/>
        </w:tabs>
        <w:ind w:left="360" w:hanging="360"/>
      </w:pPr>
      <w:rPr>
        <w:sz w:val="24"/>
        <w:szCs w:val="24"/>
      </w:rPr>
    </w:lvl>
  </w:abstractNum>
  <w:abstractNum w:abstractNumId="2">
    <w:nsid w:val="00000002"/>
    <w:multiLevelType w:val="singleLevel"/>
    <w:tmpl w:val="AEA0C22A"/>
    <w:lvl w:ilvl="0">
      <w:start w:val="1"/>
      <w:numFmt w:val="lowerLetter"/>
      <w:lvlText w:val="%1."/>
      <w:lvlJc w:val="left"/>
      <w:pPr>
        <w:ind w:left="740" w:hanging="360"/>
      </w:pPr>
      <w:rPr>
        <w:rFonts w:hint="default"/>
        <w:color w:val="auto"/>
      </w:rPr>
    </w:lvl>
  </w:abstractNum>
  <w:abstractNum w:abstractNumId="3">
    <w:nsid w:val="00000003"/>
    <w:multiLevelType w:val="singleLevel"/>
    <w:tmpl w:val="04090019"/>
    <w:name w:val="WW8Num9222"/>
    <w:lvl w:ilvl="0">
      <w:start w:val="1"/>
      <w:numFmt w:val="lowerLetter"/>
      <w:lvlText w:val="%1."/>
      <w:lvlJc w:val="left"/>
      <w:pPr>
        <w:ind w:left="720" w:hanging="360"/>
      </w:pPr>
    </w:lvl>
  </w:abstractNum>
  <w:abstractNum w:abstractNumId="4">
    <w:nsid w:val="00000004"/>
    <w:multiLevelType w:val="singleLevel"/>
    <w:tmpl w:val="00000004"/>
    <w:name w:val="WW8Num10"/>
    <w:lvl w:ilvl="0">
      <w:start w:val="1"/>
      <w:numFmt w:val="decimal"/>
      <w:lvlText w:val="%1."/>
      <w:lvlJc w:val="left"/>
      <w:pPr>
        <w:tabs>
          <w:tab w:val="num" w:pos="0"/>
        </w:tabs>
        <w:ind w:left="360" w:hanging="360"/>
      </w:pPr>
    </w:lvl>
  </w:abstractNum>
  <w:abstractNum w:abstractNumId="5">
    <w:nsid w:val="00000005"/>
    <w:multiLevelType w:val="singleLevel"/>
    <w:tmpl w:val="BABAFA64"/>
    <w:lvl w:ilvl="0">
      <w:start w:val="1"/>
      <w:numFmt w:val="decimal"/>
      <w:lvlText w:val="%1."/>
      <w:lvlJc w:val="left"/>
      <w:pPr>
        <w:ind w:left="360" w:hanging="360"/>
      </w:pPr>
      <w:rPr>
        <w:rFonts w:hint="default"/>
        <w:color w:val="auto"/>
        <w:sz w:val="22"/>
        <w:szCs w:val="22"/>
      </w:rPr>
    </w:lvl>
  </w:abstractNum>
  <w:abstractNum w:abstractNumId="6">
    <w:nsid w:val="00000006"/>
    <w:multiLevelType w:val="singleLevel"/>
    <w:tmpl w:val="0409000F"/>
    <w:name w:val="WW8Num392"/>
    <w:lvl w:ilvl="0">
      <w:start w:val="1"/>
      <w:numFmt w:val="decimal"/>
      <w:lvlText w:val="%1."/>
      <w:lvlJc w:val="left"/>
      <w:pPr>
        <w:ind w:left="720" w:hanging="360"/>
      </w:pPr>
      <w:rPr>
        <w:sz w:val="22"/>
      </w:rPr>
    </w:lvl>
  </w:abstractNum>
  <w:abstractNum w:abstractNumId="7">
    <w:nsid w:val="00000007"/>
    <w:multiLevelType w:val="singleLevel"/>
    <w:tmpl w:val="BABAFA64"/>
    <w:name w:val="WW8Num923"/>
    <w:lvl w:ilvl="0">
      <w:start w:val="1"/>
      <w:numFmt w:val="decimal"/>
      <w:lvlText w:val="%1."/>
      <w:lvlJc w:val="left"/>
      <w:pPr>
        <w:ind w:left="360" w:hanging="360"/>
      </w:pPr>
      <w:rPr>
        <w:rFonts w:hint="default"/>
        <w:sz w:val="22"/>
        <w:szCs w:val="22"/>
      </w:rPr>
    </w:lvl>
  </w:abstractNum>
  <w:abstractNum w:abstractNumId="8">
    <w:nsid w:val="00000008"/>
    <w:multiLevelType w:val="singleLevel"/>
    <w:tmpl w:val="00000001"/>
    <w:lvl w:ilvl="0">
      <w:start w:val="1"/>
      <w:numFmt w:val="decimal"/>
      <w:lvlText w:val="%1."/>
      <w:lvlJc w:val="left"/>
      <w:pPr>
        <w:ind w:left="1026" w:hanging="360"/>
      </w:pPr>
      <w:rPr>
        <w:sz w:val="22"/>
        <w:szCs w:val="22"/>
      </w:rPr>
    </w:lvl>
  </w:abstractNum>
  <w:abstractNum w:abstractNumId="9">
    <w:nsid w:val="00000009"/>
    <w:multiLevelType w:val="singleLevel"/>
    <w:tmpl w:val="00000009"/>
    <w:name w:val="WW8Num30"/>
    <w:lvl w:ilvl="0">
      <w:start w:val="1"/>
      <w:numFmt w:val="decimal"/>
      <w:lvlText w:val="%1."/>
      <w:lvlJc w:val="left"/>
      <w:pPr>
        <w:tabs>
          <w:tab w:val="num" w:pos="0"/>
        </w:tabs>
        <w:ind w:left="360" w:hanging="360"/>
      </w:pPr>
      <w:rPr>
        <w:color w:val="auto"/>
      </w:rPr>
    </w:lvl>
  </w:abstractNum>
  <w:abstractNum w:abstractNumId="10">
    <w:nsid w:val="0000000A"/>
    <w:multiLevelType w:val="singleLevel"/>
    <w:tmpl w:val="0000000A"/>
    <w:name w:val="WW8Num39"/>
    <w:lvl w:ilvl="0">
      <w:start w:val="1"/>
      <w:numFmt w:val="decimal"/>
      <w:lvlText w:val="%1."/>
      <w:lvlJc w:val="left"/>
      <w:pPr>
        <w:tabs>
          <w:tab w:val="num" w:pos="0"/>
        </w:tabs>
        <w:ind w:left="720" w:hanging="360"/>
      </w:pPr>
      <w:rPr>
        <w:color w:val="auto"/>
        <w:sz w:val="24"/>
        <w:szCs w:val="24"/>
      </w:rPr>
    </w:lvl>
  </w:abstractNum>
  <w:abstractNum w:abstractNumId="11">
    <w:nsid w:val="0000000B"/>
    <w:multiLevelType w:val="singleLevel"/>
    <w:tmpl w:val="0000000B"/>
    <w:name w:val="WW8Num44"/>
    <w:lvl w:ilvl="0">
      <w:start w:val="1"/>
      <w:numFmt w:val="decimal"/>
      <w:lvlText w:val="%1."/>
      <w:lvlJc w:val="left"/>
      <w:pPr>
        <w:tabs>
          <w:tab w:val="num" w:pos="0"/>
        </w:tabs>
        <w:ind w:left="360" w:hanging="360"/>
      </w:pPr>
      <w:rPr>
        <w:rFonts w:ascii="Times New Roman" w:hAnsi="Times New Roman" w:cs="Times New Roman"/>
        <w:b w:val="0"/>
        <w:i w:val="0"/>
        <w:sz w:val="24"/>
        <w:szCs w:val="24"/>
      </w:rPr>
    </w:lvl>
  </w:abstractNum>
  <w:abstractNum w:abstractNumId="12">
    <w:nsid w:val="0000000D"/>
    <w:multiLevelType w:val="multilevel"/>
    <w:tmpl w:val="147EAC2E"/>
    <w:lvl w:ilvl="0">
      <w:start w:val="6"/>
      <w:numFmt w:val="decimal"/>
      <w:lvlText w:val="%1."/>
      <w:lvlJc w:val="left"/>
      <w:pPr>
        <w:tabs>
          <w:tab w:val="num" w:pos="0"/>
        </w:tabs>
        <w:ind w:left="720" w:hanging="360"/>
      </w:pPr>
      <w:rPr>
        <w:rFonts w:hint="default"/>
        <w:color w:val="auto"/>
        <w:sz w:val="22"/>
        <w:szCs w:val="22"/>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nsid w:val="0000000E"/>
    <w:multiLevelType w:val="multilevel"/>
    <w:tmpl w:val="0000000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nsid w:val="0000000F"/>
    <w:multiLevelType w:val="multilevel"/>
    <w:tmpl w:val="0000000F"/>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01293DDC"/>
    <w:multiLevelType w:val="hybridMultilevel"/>
    <w:tmpl w:val="788E64A8"/>
    <w:lvl w:ilvl="0" w:tplc="F57E89FA">
      <w:start w:val="1"/>
      <w:numFmt w:val="lowerLetter"/>
      <w:lvlText w:val="%1."/>
      <w:lvlJc w:val="left"/>
      <w:pPr>
        <w:ind w:left="1247" w:hanging="226"/>
      </w:pPr>
      <w:rPr>
        <w:rFonts w:ascii="Times New Roman" w:eastAsia="Times New Roman" w:hAnsi="Times New Roman" w:cs="Times New Roman"/>
        <w:spacing w:val="-3"/>
        <w:w w:val="102"/>
        <w:sz w:val="22"/>
        <w:szCs w:val="22"/>
      </w:rPr>
    </w:lvl>
    <w:lvl w:ilvl="1" w:tplc="274E1E30">
      <w:start w:val="1"/>
      <w:numFmt w:val="lowerLetter"/>
      <w:lvlText w:val="%2."/>
      <w:lvlJc w:val="left"/>
      <w:pPr>
        <w:ind w:left="1818" w:hanging="279"/>
      </w:pPr>
      <w:rPr>
        <w:rFonts w:ascii="Times New Roman" w:eastAsia="Times New Roman" w:hAnsi="Times New Roman" w:cs="Times New Roman" w:hint="default"/>
        <w:w w:val="102"/>
        <w:sz w:val="22"/>
        <w:szCs w:val="22"/>
      </w:rPr>
    </w:lvl>
    <w:lvl w:ilvl="2" w:tplc="5CAA6E30">
      <w:start w:val="1"/>
      <w:numFmt w:val="lowerRoman"/>
      <w:lvlText w:val="%3."/>
      <w:lvlJc w:val="left"/>
      <w:pPr>
        <w:ind w:left="2087" w:hanging="384"/>
      </w:pPr>
      <w:rPr>
        <w:rFonts w:ascii="Times New Roman" w:eastAsia="Times New Roman" w:hAnsi="Times New Roman" w:cs="Times New Roman" w:hint="default"/>
        <w:spacing w:val="-6"/>
        <w:w w:val="102"/>
        <w:sz w:val="22"/>
        <w:szCs w:val="22"/>
      </w:rPr>
    </w:lvl>
    <w:lvl w:ilvl="3" w:tplc="089A7C58">
      <w:start w:val="1"/>
      <w:numFmt w:val="lowerLetter"/>
      <w:lvlText w:val="%4)"/>
      <w:lvlJc w:val="left"/>
      <w:pPr>
        <w:ind w:left="2576" w:hanging="356"/>
      </w:pPr>
      <w:rPr>
        <w:rFonts w:ascii="Times New Roman" w:eastAsia="Times New Roman" w:hAnsi="Times New Roman" w:cs="Times New Roman"/>
        <w:spacing w:val="0"/>
        <w:w w:val="102"/>
        <w:sz w:val="22"/>
        <w:szCs w:val="22"/>
      </w:rPr>
    </w:lvl>
    <w:lvl w:ilvl="4" w:tplc="A8600B60">
      <w:start w:val="1"/>
      <w:numFmt w:val="lowerLetter"/>
      <w:lvlText w:val="%5)"/>
      <w:lvlJc w:val="left"/>
      <w:pPr>
        <w:ind w:left="3018" w:hanging="399"/>
      </w:pPr>
      <w:rPr>
        <w:rFonts w:hint="default"/>
        <w:spacing w:val="-5"/>
        <w:w w:val="102"/>
      </w:rPr>
    </w:lvl>
    <w:lvl w:ilvl="5" w:tplc="A4443E66">
      <w:numFmt w:val="bullet"/>
      <w:lvlText w:val="•"/>
      <w:lvlJc w:val="left"/>
      <w:pPr>
        <w:ind w:left="3720" w:hanging="399"/>
      </w:pPr>
      <w:rPr>
        <w:rFonts w:hint="default"/>
      </w:rPr>
    </w:lvl>
    <w:lvl w:ilvl="6" w:tplc="59AA5384">
      <w:numFmt w:val="bullet"/>
      <w:lvlText w:val="•"/>
      <w:lvlJc w:val="left"/>
      <w:pPr>
        <w:ind w:left="5128" w:hanging="399"/>
      </w:pPr>
      <w:rPr>
        <w:rFonts w:hint="default"/>
      </w:rPr>
    </w:lvl>
    <w:lvl w:ilvl="7" w:tplc="4B92938C">
      <w:numFmt w:val="bullet"/>
      <w:lvlText w:val="•"/>
      <w:lvlJc w:val="left"/>
      <w:pPr>
        <w:ind w:left="6536" w:hanging="399"/>
      </w:pPr>
      <w:rPr>
        <w:rFonts w:hint="default"/>
      </w:rPr>
    </w:lvl>
    <w:lvl w:ilvl="8" w:tplc="10C0015C">
      <w:numFmt w:val="bullet"/>
      <w:lvlText w:val="•"/>
      <w:lvlJc w:val="left"/>
      <w:pPr>
        <w:ind w:left="7944" w:hanging="399"/>
      </w:pPr>
      <w:rPr>
        <w:rFonts w:hint="default"/>
      </w:rPr>
    </w:lvl>
  </w:abstractNum>
  <w:abstractNum w:abstractNumId="16">
    <w:nsid w:val="01CE7B43"/>
    <w:multiLevelType w:val="multilevel"/>
    <w:tmpl w:val="792E593E"/>
    <w:lvl w:ilvl="0">
      <w:start w:val="1"/>
      <w:numFmt w:val="lowerLetter"/>
      <w:lvlText w:val="%1."/>
      <w:lvlJc w:val="left"/>
      <w:pPr>
        <w:tabs>
          <w:tab w:val="num" w:pos="0"/>
        </w:tabs>
        <w:ind w:left="720" w:hanging="360"/>
      </w:pPr>
      <w:rPr>
        <w:rFonts w:hint="default"/>
        <w:color w:val="auto"/>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nsid w:val="036143D1"/>
    <w:multiLevelType w:val="hybridMultilevel"/>
    <w:tmpl w:val="3A181CDA"/>
    <w:lvl w:ilvl="0" w:tplc="26C8244E">
      <w:start w:val="1"/>
      <w:numFmt w:val="decimal"/>
      <w:lvlText w:val="%1."/>
      <w:lvlJc w:val="left"/>
      <w:pPr>
        <w:ind w:left="1026"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721984"/>
    <w:multiLevelType w:val="hybridMultilevel"/>
    <w:tmpl w:val="B362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2120CD"/>
    <w:multiLevelType w:val="hybridMultilevel"/>
    <w:tmpl w:val="4B100186"/>
    <w:lvl w:ilvl="0" w:tplc="B8344270">
      <w:start w:val="1"/>
      <w:numFmt w:val="lowerLetter"/>
      <w:lvlText w:val="%1)"/>
      <w:lvlJc w:val="left"/>
      <w:pPr>
        <w:ind w:left="2433" w:hanging="360"/>
      </w:pPr>
      <w:rPr>
        <w:rFonts w:hint="default"/>
      </w:r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20">
    <w:nsid w:val="07F74BC6"/>
    <w:multiLevelType w:val="multilevel"/>
    <w:tmpl w:val="989E78A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nsid w:val="089D2C26"/>
    <w:multiLevelType w:val="multilevel"/>
    <w:tmpl w:val="D794FAB2"/>
    <w:lvl w:ilvl="0">
      <w:start w:val="1"/>
      <w:numFmt w:val="decimal"/>
      <w:lvlText w:val="%1."/>
      <w:lvlJc w:val="left"/>
      <w:pPr>
        <w:ind w:left="2563" w:hanging="360"/>
      </w:pPr>
      <w:rPr>
        <w:b/>
      </w:r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2">
    <w:nsid w:val="09966BAB"/>
    <w:multiLevelType w:val="hybridMultilevel"/>
    <w:tmpl w:val="7332B61A"/>
    <w:name w:val="WW8Num92"/>
    <w:lvl w:ilvl="0" w:tplc="04090019">
      <w:start w:val="1"/>
      <w:numFmt w:val="lowerLetter"/>
      <w:lvlText w:val="%1."/>
      <w:lvlJc w:val="left"/>
      <w:pPr>
        <w:tabs>
          <w:tab w:val="num" w:pos="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AB1025"/>
    <w:multiLevelType w:val="hybridMultilevel"/>
    <w:tmpl w:val="28F6B200"/>
    <w:lvl w:ilvl="0" w:tplc="04210019">
      <w:start w:val="1"/>
      <w:numFmt w:val="lowerLetter"/>
      <w:lvlText w:val="%1."/>
      <w:lvlJc w:val="left"/>
      <w:pPr>
        <w:ind w:left="2028" w:hanging="360"/>
      </w:pPr>
    </w:lvl>
    <w:lvl w:ilvl="1" w:tplc="04090019" w:tentative="1">
      <w:start w:val="1"/>
      <w:numFmt w:val="lowerLetter"/>
      <w:lvlText w:val="%2."/>
      <w:lvlJc w:val="left"/>
      <w:pPr>
        <w:ind w:left="2748" w:hanging="360"/>
      </w:p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24">
    <w:nsid w:val="0B206D9C"/>
    <w:multiLevelType w:val="singleLevel"/>
    <w:tmpl w:val="04090015"/>
    <w:lvl w:ilvl="0">
      <w:start w:val="1"/>
      <w:numFmt w:val="upperLetter"/>
      <w:lvlText w:val="%1."/>
      <w:lvlJc w:val="left"/>
      <w:pPr>
        <w:ind w:left="501" w:hanging="360"/>
      </w:pPr>
      <w:rPr>
        <w:b/>
        <w:i w:val="0"/>
      </w:rPr>
    </w:lvl>
  </w:abstractNum>
  <w:abstractNum w:abstractNumId="25">
    <w:nsid w:val="0C4149D1"/>
    <w:multiLevelType w:val="hybridMultilevel"/>
    <w:tmpl w:val="AB2AEB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0DB45F34"/>
    <w:multiLevelType w:val="hybridMultilevel"/>
    <w:tmpl w:val="AA3647B0"/>
    <w:lvl w:ilvl="0" w:tplc="A17A5252">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111039D7"/>
    <w:multiLevelType w:val="hybridMultilevel"/>
    <w:tmpl w:val="6DE8D506"/>
    <w:name w:val="WW8Num392"/>
    <w:lvl w:ilvl="0" w:tplc="A536948C">
      <w:start w:val="1"/>
      <w:numFmt w:val="decimal"/>
      <w:lvlText w:val="%1."/>
      <w:lvlJc w:val="left"/>
      <w:pPr>
        <w:tabs>
          <w:tab w:val="num" w:pos="0"/>
        </w:tabs>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35843DF"/>
    <w:multiLevelType w:val="multilevel"/>
    <w:tmpl w:val="1CF69128"/>
    <w:lvl w:ilvl="0">
      <w:start w:val="1"/>
      <w:numFmt w:val="decimal"/>
      <w:lvlText w:val="%1."/>
      <w:lvlJc w:val="left"/>
      <w:pPr>
        <w:ind w:left="644" w:hanging="360"/>
      </w:pPr>
      <w:rPr>
        <w:rFonts w:hint="default"/>
        <w:b/>
        <w:bCs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147A33F2"/>
    <w:multiLevelType w:val="multilevel"/>
    <w:tmpl w:val="7854CB2C"/>
    <w:lvl w:ilvl="0">
      <w:start w:val="1"/>
      <w:numFmt w:val="decimal"/>
      <w:lvlText w:val="%1."/>
      <w:lvlJc w:val="left"/>
      <w:pPr>
        <w:ind w:left="720" w:hanging="360"/>
      </w:pPr>
      <w:rPr>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78F104A"/>
    <w:multiLevelType w:val="multilevel"/>
    <w:tmpl w:val="A912BD82"/>
    <w:lvl w:ilvl="0">
      <w:start w:val="1"/>
      <w:numFmt w:val="decimal"/>
      <w:lvlText w:val="%1."/>
      <w:lvlJc w:val="left"/>
      <w:pPr>
        <w:ind w:left="721" w:hanging="360"/>
      </w:pPr>
      <w:rPr>
        <w:rFonts w:hint="default"/>
        <w:sz w:val="24"/>
        <w:szCs w:val="24"/>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31">
    <w:nsid w:val="18896B6F"/>
    <w:multiLevelType w:val="hybridMultilevel"/>
    <w:tmpl w:val="0ED8E978"/>
    <w:lvl w:ilvl="0" w:tplc="120CDD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2">
    <w:nsid w:val="19797DC7"/>
    <w:multiLevelType w:val="hybridMultilevel"/>
    <w:tmpl w:val="855ECD70"/>
    <w:lvl w:ilvl="0" w:tplc="3809000F">
      <w:start w:val="1"/>
      <w:numFmt w:val="decimal"/>
      <w:lvlText w:val="%1."/>
      <w:lvlJc w:val="left"/>
    </w:lvl>
    <w:lvl w:ilvl="1" w:tplc="E13C4E92">
      <w:start w:val="1"/>
      <w:numFmt w:val="decimal"/>
      <w:lvlText w:val="%2"/>
      <w:lvlJc w:val="left"/>
    </w:lvl>
    <w:lvl w:ilvl="2" w:tplc="A9D854C8">
      <w:start w:val="1"/>
      <w:numFmt w:val="decimal"/>
      <w:lvlText w:val="%3"/>
      <w:lvlJc w:val="left"/>
    </w:lvl>
    <w:lvl w:ilvl="3" w:tplc="0568E0A4">
      <w:start w:val="2"/>
      <w:numFmt w:val="lowerLetter"/>
      <w:lvlText w:val="%4."/>
      <w:lvlJc w:val="left"/>
    </w:lvl>
    <w:lvl w:ilvl="4" w:tplc="7902CFBC">
      <w:start w:val="1"/>
      <w:numFmt w:val="bullet"/>
      <w:lvlText w:val=""/>
      <w:lvlJc w:val="left"/>
    </w:lvl>
    <w:lvl w:ilvl="5" w:tplc="DFB6E250">
      <w:start w:val="1"/>
      <w:numFmt w:val="bullet"/>
      <w:lvlText w:val=""/>
      <w:lvlJc w:val="left"/>
    </w:lvl>
    <w:lvl w:ilvl="6" w:tplc="C73A992C">
      <w:start w:val="1"/>
      <w:numFmt w:val="bullet"/>
      <w:lvlText w:val=""/>
      <w:lvlJc w:val="left"/>
    </w:lvl>
    <w:lvl w:ilvl="7" w:tplc="A3EC480A">
      <w:start w:val="1"/>
      <w:numFmt w:val="bullet"/>
      <w:lvlText w:val=""/>
      <w:lvlJc w:val="left"/>
    </w:lvl>
    <w:lvl w:ilvl="8" w:tplc="FB5A7338">
      <w:start w:val="1"/>
      <w:numFmt w:val="bullet"/>
      <w:lvlText w:val=""/>
      <w:lvlJc w:val="left"/>
    </w:lvl>
  </w:abstractNum>
  <w:abstractNum w:abstractNumId="33">
    <w:nsid w:val="1B0410A3"/>
    <w:multiLevelType w:val="hybridMultilevel"/>
    <w:tmpl w:val="1FECE82E"/>
    <w:lvl w:ilvl="0" w:tplc="6C84A686">
      <w:start w:val="4"/>
      <w:numFmt w:val="upperLetter"/>
      <w:lvlText w:val="%1."/>
      <w:lvlJc w:val="left"/>
      <w:pPr>
        <w:ind w:left="675" w:hanging="567"/>
      </w:pPr>
      <w:rPr>
        <w:rFonts w:ascii="Cambria" w:eastAsia="Cambria" w:hAnsi="Cambria" w:cs="Cambria" w:hint="default"/>
        <w:w w:val="129"/>
        <w:sz w:val="24"/>
        <w:szCs w:val="24"/>
        <w:lang w:eastAsia="en-US" w:bidi="ar-SA"/>
      </w:rPr>
    </w:lvl>
    <w:lvl w:ilvl="1" w:tplc="BD5AA026">
      <w:start w:val="1"/>
      <w:numFmt w:val="decimal"/>
      <w:lvlText w:val="%2."/>
      <w:lvlJc w:val="left"/>
      <w:pPr>
        <w:ind w:left="1241" w:hanging="567"/>
      </w:pPr>
      <w:rPr>
        <w:rFonts w:ascii="Times New Roman" w:eastAsia="Cambria" w:hAnsi="Times New Roman" w:cs="Times New Roman" w:hint="default"/>
        <w:spacing w:val="-1"/>
        <w:w w:val="123"/>
        <w:sz w:val="24"/>
        <w:szCs w:val="24"/>
        <w:lang w:eastAsia="en-US" w:bidi="ar-SA"/>
      </w:rPr>
    </w:lvl>
    <w:lvl w:ilvl="2" w:tplc="E52429E2">
      <w:start w:val="1"/>
      <w:numFmt w:val="decimal"/>
      <w:lvlText w:val="%3."/>
      <w:lvlJc w:val="left"/>
      <w:pPr>
        <w:ind w:left="1810" w:hanging="569"/>
      </w:pPr>
      <w:rPr>
        <w:rFonts w:ascii="Times New Roman" w:eastAsia="Calibri" w:hAnsi="Times New Roman" w:cs="Times New Roman"/>
        <w:spacing w:val="-1"/>
        <w:w w:val="129"/>
        <w:sz w:val="24"/>
        <w:szCs w:val="24"/>
        <w:lang w:eastAsia="en-US" w:bidi="ar-SA"/>
      </w:rPr>
    </w:lvl>
    <w:lvl w:ilvl="3" w:tplc="9244D124">
      <w:start w:val="1"/>
      <w:numFmt w:val="decimal"/>
      <w:lvlText w:val="%4)"/>
      <w:lvlJc w:val="left"/>
      <w:pPr>
        <w:ind w:left="2376" w:hanging="567"/>
      </w:pPr>
      <w:rPr>
        <w:rFonts w:ascii="Cambria" w:eastAsia="Cambria" w:hAnsi="Cambria" w:cs="Cambria" w:hint="default"/>
        <w:spacing w:val="-1"/>
        <w:w w:val="98"/>
        <w:sz w:val="24"/>
        <w:szCs w:val="24"/>
        <w:lang w:eastAsia="en-US" w:bidi="ar-SA"/>
      </w:rPr>
    </w:lvl>
    <w:lvl w:ilvl="4" w:tplc="C7CEE110">
      <w:numFmt w:val="bullet"/>
      <w:lvlText w:val="•"/>
      <w:lvlJc w:val="left"/>
      <w:pPr>
        <w:ind w:left="7360" w:hanging="567"/>
      </w:pPr>
      <w:rPr>
        <w:rFonts w:hint="default"/>
        <w:lang w:eastAsia="en-US" w:bidi="ar-SA"/>
      </w:rPr>
    </w:lvl>
    <w:lvl w:ilvl="5" w:tplc="D1E83EE0">
      <w:numFmt w:val="bullet"/>
      <w:lvlText w:val="•"/>
      <w:lvlJc w:val="left"/>
      <w:pPr>
        <w:ind w:left="7717" w:hanging="567"/>
      </w:pPr>
      <w:rPr>
        <w:rFonts w:hint="default"/>
        <w:lang w:eastAsia="en-US" w:bidi="ar-SA"/>
      </w:rPr>
    </w:lvl>
    <w:lvl w:ilvl="6" w:tplc="6304FCC4">
      <w:numFmt w:val="bullet"/>
      <w:lvlText w:val="•"/>
      <w:lvlJc w:val="left"/>
      <w:pPr>
        <w:ind w:left="8074" w:hanging="567"/>
      </w:pPr>
      <w:rPr>
        <w:rFonts w:hint="default"/>
        <w:lang w:eastAsia="en-US" w:bidi="ar-SA"/>
      </w:rPr>
    </w:lvl>
    <w:lvl w:ilvl="7" w:tplc="907A28FA">
      <w:numFmt w:val="bullet"/>
      <w:lvlText w:val="•"/>
      <w:lvlJc w:val="left"/>
      <w:pPr>
        <w:ind w:left="8431" w:hanging="567"/>
      </w:pPr>
      <w:rPr>
        <w:rFonts w:hint="default"/>
        <w:lang w:eastAsia="en-US" w:bidi="ar-SA"/>
      </w:rPr>
    </w:lvl>
    <w:lvl w:ilvl="8" w:tplc="8480BD2A">
      <w:numFmt w:val="bullet"/>
      <w:lvlText w:val="•"/>
      <w:lvlJc w:val="left"/>
      <w:pPr>
        <w:ind w:left="8788" w:hanging="567"/>
      </w:pPr>
      <w:rPr>
        <w:rFonts w:hint="default"/>
        <w:lang w:eastAsia="en-US" w:bidi="ar-SA"/>
      </w:rPr>
    </w:lvl>
  </w:abstractNum>
  <w:abstractNum w:abstractNumId="34">
    <w:nsid w:val="1E9B48B2"/>
    <w:multiLevelType w:val="multilevel"/>
    <w:tmpl w:val="2E2467BE"/>
    <w:lvl w:ilvl="0">
      <w:start w:val="1"/>
      <w:numFmt w:val="decimal"/>
      <w:lvlText w:val="%1."/>
      <w:lvlJc w:val="left"/>
      <w:pPr>
        <w:tabs>
          <w:tab w:val="num" w:pos="0"/>
        </w:tabs>
        <w:ind w:left="720" w:hanging="360"/>
      </w:pPr>
      <w:rPr>
        <w:rFonts w:hint="default"/>
        <w:color w:val="auto"/>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21FA2625"/>
    <w:multiLevelType w:val="multilevel"/>
    <w:tmpl w:val="1FB245AC"/>
    <w:lvl w:ilvl="0">
      <w:start w:val="1"/>
      <w:numFmt w:val="upperLetter"/>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28323D52"/>
    <w:multiLevelType w:val="hybridMultilevel"/>
    <w:tmpl w:val="8482D2D8"/>
    <w:lvl w:ilvl="0" w:tplc="0FC2D240">
      <w:start w:val="1"/>
      <w:numFmt w:val="lowerLetter"/>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924FB0"/>
    <w:multiLevelType w:val="hybridMultilevel"/>
    <w:tmpl w:val="90D6D658"/>
    <w:lvl w:ilvl="0" w:tplc="BABAFA64">
      <w:start w:val="1"/>
      <w:numFmt w:val="decimal"/>
      <w:lvlText w:val="%1."/>
      <w:lvlJc w:val="left"/>
      <w:pPr>
        <w:ind w:left="1026"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C93451F"/>
    <w:multiLevelType w:val="hybridMultilevel"/>
    <w:tmpl w:val="FA1A61F2"/>
    <w:lvl w:ilvl="0" w:tplc="04210019">
      <w:start w:val="1"/>
      <w:numFmt w:val="lowerLetter"/>
      <w:lvlText w:val="%1."/>
      <w:lvlJc w:val="left"/>
      <w:pPr>
        <w:ind w:left="1990" w:hanging="360"/>
      </w:p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39">
    <w:nsid w:val="2FC95E91"/>
    <w:multiLevelType w:val="hybridMultilevel"/>
    <w:tmpl w:val="405C6EAE"/>
    <w:lvl w:ilvl="0" w:tplc="0FC2D240">
      <w:start w:val="1"/>
      <w:numFmt w:val="lowerLetter"/>
      <w:lvlText w:val="%1."/>
      <w:lvlJc w:val="left"/>
      <w:pPr>
        <w:ind w:left="1026" w:hanging="360"/>
      </w:pPr>
      <w:rPr>
        <w:rFonts w:ascii="Times New Roman" w:hAnsi="Times New Roman" w:hint="default"/>
        <w:sz w:val="22"/>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40">
    <w:nsid w:val="327A2386"/>
    <w:multiLevelType w:val="multilevel"/>
    <w:tmpl w:val="9016168E"/>
    <w:lvl w:ilvl="0">
      <w:start w:val="1"/>
      <w:numFmt w:val="upperLetter"/>
      <w:pStyle w:val="Heading1"/>
      <w:lvlText w:val="%1."/>
      <w:lvlJc w:val="left"/>
      <w:pPr>
        <w:ind w:left="1288" w:hanging="360"/>
      </w:pPr>
    </w:lvl>
    <w:lvl w:ilvl="1">
      <w:start w:val="1"/>
      <w:numFmt w:val="lowerLetter"/>
      <w:lvlText w:val="%2."/>
      <w:lvlJc w:val="left"/>
      <w:pPr>
        <w:ind w:left="2008" w:hanging="360"/>
      </w:pPr>
    </w:lvl>
    <w:lvl w:ilvl="2">
      <w:start w:val="1"/>
      <w:numFmt w:val="lowerRoman"/>
      <w:lvlText w:val="%3."/>
      <w:lvlJc w:val="right"/>
      <w:pPr>
        <w:ind w:left="2728" w:hanging="180"/>
      </w:pPr>
    </w:lvl>
    <w:lvl w:ilvl="3">
      <w:start w:val="1"/>
      <w:numFmt w:val="decimal"/>
      <w:lvlText w:val="%4."/>
      <w:lvlJc w:val="left"/>
      <w:pPr>
        <w:ind w:left="3448" w:hanging="360"/>
      </w:pPr>
    </w:lvl>
    <w:lvl w:ilvl="4">
      <w:start w:val="1"/>
      <w:numFmt w:val="lowerLetter"/>
      <w:lvlText w:val="%5."/>
      <w:lvlJc w:val="left"/>
      <w:pPr>
        <w:ind w:left="4168" w:hanging="360"/>
      </w:pPr>
    </w:lvl>
    <w:lvl w:ilvl="5">
      <w:start w:val="1"/>
      <w:numFmt w:val="lowerRoman"/>
      <w:lvlText w:val="%6."/>
      <w:lvlJc w:val="right"/>
      <w:pPr>
        <w:ind w:left="4888" w:hanging="180"/>
      </w:pPr>
    </w:lvl>
    <w:lvl w:ilvl="6">
      <w:start w:val="1"/>
      <w:numFmt w:val="decimal"/>
      <w:lvlText w:val="%7."/>
      <w:lvlJc w:val="left"/>
      <w:pPr>
        <w:ind w:left="5608" w:hanging="360"/>
      </w:pPr>
    </w:lvl>
    <w:lvl w:ilvl="7">
      <w:start w:val="1"/>
      <w:numFmt w:val="lowerLetter"/>
      <w:lvlText w:val="%8."/>
      <w:lvlJc w:val="left"/>
      <w:pPr>
        <w:ind w:left="6328" w:hanging="360"/>
      </w:pPr>
    </w:lvl>
    <w:lvl w:ilvl="8">
      <w:start w:val="1"/>
      <w:numFmt w:val="lowerRoman"/>
      <w:lvlText w:val="%9."/>
      <w:lvlJc w:val="right"/>
      <w:pPr>
        <w:ind w:left="7048" w:hanging="180"/>
      </w:pPr>
    </w:lvl>
  </w:abstractNum>
  <w:abstractNum w:abstractNumId="41">
    <w:nsid w:val="382533C3"/>
    <w:multiLevelType w:val="multilevel"/>
    <w:tmpl w:val="382533C3"/>
    <w:lvl w:ilvl="0">
      <w:start w:val="1"/>
      <w:numFmt w:val="decimal"/>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3A370B21"/>
    <w:multiLevelType w:val="hybridMultilevel"/>
    <w:tmpl w:val="25126860"/>
    <w:lvl w:ilvl="0" w:tplc="2BE8B70A">
      <w:start w:val="1"/>
      <w:numFmt w:val="decimal"/>
      <w:lvlText w:val="%1."/>
      <w:lvlJc w:val="left"/>
      <w:pPr>
        <w:ind w:left="1026"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9C0BC1"/>
    <w:multiLevelType w:val="multilevel"/>
    <w:tmpl w:val="FCD65692"/>
    <w:lvl w:ilvl="0">
      <w:start w:val="1"/>
      <w:numFmt w:val="upperLetter"/>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nsid w:val="3BDD4A5F"/>
    <w:multiLevelType w:val="hybridMultilevel"/>
    <w:tmpl w:val="CA443688"/>
    <w:name w:val="WW8Num302"/>
    <w:lvl w:ilvl="0" w:tplc="4C501D54">
      <w:start w:val="1"/>
      <w:numFmt w:val="decimal"/>
      <w:lvlText w:val="%1."/>
      <w:lvlJc w:val="left"/>
      <w:pPr>
        <w:tabs>
          <w:tab w:val="num" w:pos="0"/>
        </w:tabs>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CBD5B70"/>
    <w:multiLevelType w:val="multilevel"/>
    <w:tmpl w:val="2A44D1B0"/>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6">
    <w:nsid w:val="3EC70D16"/>
    <w:multiLevelType w:val="hybridMultilevel"/>
    <w:tmpl w:val="82A6A170"/>
    <w:name w:val="WW8Num922"/>
    <w:lvl w:ilvl="0" w:tplc="AEA0C22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AD23C3"/>
    <w:multiLevelType w:val="multilevel"/>
    <w:tmpl w:val="3FAD23C3"/>
    <w:lvl w:ilvl="0">
      <w:start w:val="1"/>
      <w:numFmt w:val="decimal"/>
      <w:lvlText w:val="%1."/>
      <w:lvlJc w:val="left"/>
      <w:pPr>
        <w:ind w:left="360" w:hanging="360"/>
      </w:pPr>
      <w:rPr>
        <w:rFonts w:hint="default"/>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nsid w:val="412276F2"/>
    <w:multiLevelType w:val="hybridMultilevel"/>
    <w:tmpl w:val="F6942E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0F0041"/>
    <w:multiLevelType w:val="hybridMultilevel"/>
    <w:tmpl w:val="D3B419BA"/>
    <w:lvl w:ilvl="0" w:tplc="04210019">
      <w:start w:val="1"/>
      <w:numFmt w:val="lowerLetter"/>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0">
    <w:nsid w:val="492D1A04"/>
    <w:multiLevelType w:val="hybridMultilevel"/>
    <w:tmpl w:val="70481448"/>
    <w:name w:val="WW8Num3922"/>
    <w:lvl w:ilvl="0" w:tplc="F904B4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B1E7AC0"/>
    <w:multiLevelType w:val="multilevel"/>
    <w:tmpl w:val="0F2EA1B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2">
    <w:nsid w:val="4D7425B3"/>
    <w:multiLevelType w:val="hybridMultilevel"/>
    <w:tmpl w:val="245C29EE"/>
    <w:lvl w:ilvl="0" w:tplc="E9F4C32A">
      <w:start w:val="1"/>
      <w:numFmt w:val="decimal"/>
      <w:lvlText w:val="%1."/>
      <w:lvlJc w:val="left"/>
      <w:pPr>
        <w:ind w:left="360" w:hanging="360"/>
      </w:pPr>
      <w:rPr>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E926C88"/>
    <w:multiLevelType w:val="hybridMultilevel"/>
    <w:tmpl w:val="E95CF75E"/>
    <w:lvl w:ilvl="0" w:tplc="440609F8">
      <w:start w:val="1"/>
      <w:numFmt w:val="decimal"/>
      <w:lvlText w:val="%1)"/>
      <w:lvlJc w:val="left"/>
      <w:pPr>
        <w:ind w:left="2433" w:hanging="360"/>
      </w:pPr>
      <w:rPr>
        <w:rFonts w:hint="default"/>
      </w:r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54">
    <w:nsid w:val="57437048"/>
    <w:multiLevelType w:val="hybridMultilevel"/>
    <w:tmpl w:val="C80CECA8"/>
    <w:lvl w:ilvl="0" w:tplc="04210015">
      <w:start w:val="1"/>
      <w:numFmt w:val="upperLetter"/>
      <w:lvlText w:val="%1."/>
      <w:lvlJc w:val="left"/>
      <w:pPr>
        <w:ind w:left="1741" w:hanging="360"/>
      </w:pPr>
    </w:lvl>
    <w:lvl w:ilvl="1" w:tplc="04210019" w:tentative="1">
      <w:start w:val="1"/>
      <w:numFmt w:val="lowerLetter"/>
      <w:lvlText w:val="%2."/>
      <w:lvlJc w:val="left"/>
      <w:pPr>
        <w:ind w:left="2461" w:hanging="360"/>
      </w:pPr>
    </w:lvl>
    <w:lvl w:ilvl="2" w:tplc="0421001B" w:tentative="1">
      <w:start w:val="1"/>
      <w:numFmt w:val="lowerRoman"/>
      <w:lvlText w:val="%3."/>
      <w:lvlJc w:val="right"/>
      <w:pPr>
        <w:ind w:left="3181" w:hanging="180"/>
      </w:pPr>
    </w:lvl>
    <w:lvl w:ilvl="3" w:tplc="0421000F" w:tentative="1">
      <w:start w:val="1"/>
      <w:numFmt w:val="decimal"/>
      <w:lvlText w:val="%4."/>
      <w:lvlJc w:val="left"/>
      <w:pPr>
        <w:ind w:left="3901" w:hanging="360"/>
      </w:pPr>
    </w:lvl>
    <w:lvl w:ilvl="4" w:tplc="04210019" w:tentative="1">
      <w:start w:val="1"/>
      <w:numFmt w:val="lowerLetter"/>
      <w:lvlText w:val="%5."/>
      <w:lvlJc w:val="left"/>
      <w:pPr>
        <w:ind w:left="4621" w:hanging="360"/>
      </w:pPr>
    </w:lvl>
    <w:lvl w:ilvl="5" w:tplc="0421001B" w:tentative="1">
      <w:start w:val="1"/>
      <w:numFmt w:val="lowerRoman"/>
      <w:lvlText w:val="%6."/>
      <w:lvlJc w:val="right"/>
      <w:pPr>
        <w:ind w:left="5341" w:hanging="180"/>
      </w:pPr>
    </w:lvl>
    <w:lvl w:ilvl="6" w:tplc="0421000F" w:tentative="1">
      <w:start w:val="1"/>
      <w:numFmt w:val="decimal"/>
      <w:lvlText w:val="%7."/>
      <w:lvlJc w:val="left"/>
      <w:pPr>
        <w:ind w:left="6061" w:hanging="360"/>
      </w:pPr>
    </w:lvl>
    <w:lvl w:ilvl="7" w:tplc="04210019" w:tentative="1">
      <w:start w:val="1"/>
      <w:numFmt w:val="lowerLetter"/>
      <w:lvlText w:val="%8."/>
      <w:lvlJc w:val="left"/>
      <w:pPr>
        <w:ind w:left="6781" w:hanging="360"/>
      </w:pPr>
    </w:lvl>
    <w:lvl w:ilvl="8" w:tplc="0421001B" w:tentative="1">
      <w:start w:val="1"/>
      <w:numFmt w:val="lowerRoman"/>
      <w:lvlText w:val="%9."/>
      <w:lvlJc w:val="right"/>
      <w:pPr>
        <w:ind w:left="7501" w:hanging="180"/>
      </w:pPr>
    </w:lvl>
  </w:abstractNum>
  <w:abstractNum w:abstractNumId="55">
    <w:nsid w:val="57EF3B2B"/>
    <w:multiLevelType w:val="hybridMultilevel"/>
    <w:tmpl w:val="CF9E7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0F0145"/>
    <w:multiLevelType w:val="hybridMultilevel"/>
    <w:tmpl w:val="D9647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97B203"/>
    <w:multiLevelType w:val="singleLevel"/>
    <w:tmpl w:val="0986BA6A"/>
    <w:lvl w:ilvl="0">
      <w:start w:val="1"/>
      <w:numFmt w:val="lowerLetter"/>
      <w:lvlText w:val="%1."/>
      <w:lvlJc w:val="left"/>
      <w:pPr>
        <w:ind w:left="425" w:hanging="425"/>
      </w:pPr>
      <w:rPr>
        <w:sz w:val="24"/>
        <w:szCs w:val="24"/>
      </w:rPr>
    </w:lvl>
  </w:abstractNum>
  <w:abstractNum w:abstractNumId="58">
    <w:nsid w:val="5BA50734"/>
    <w:multiLevelType w:val="hybridMultilevel"/>
    <w:tmpl w:val="F70E5808"/>
    <w:name w:val="WW8Num9222"/>
    <w:lvl w:ilvl="0" w:tplc="1ACEBB5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8C1FFB"/>
    <w:multiLevelType w:val="multilevel"/>
    <w:tmpl w:val="5D8C1FF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nsid w:val="5FC8380B"/>
    <w:multiLevelType w:val="hybridMultilevel"/>
    <w:tmpl w:val="8DECFEEE"/>
    <w:lvl w:ilvl="0" w:tplc="961886BE">
      <w:start w:val="1"/>
      <w:numFmt w:val="decimal"/>
      <w:lvlText w:val="%1."/>
      <w:lvlJc w:val="left"/>
      <w:pPr>
        <w:ind w:left="1026"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9B3DEB"/>
    <w:multiLevelType w:val="hybridMultilevel"/>
    <w:tmpl w:val="483A4582"/>
    <w:lvl w:ilvl="0" w:tplc="3A88FC7C">
      <w:start w:val="1"/>
      <w:numFmt w:val="decimal"/>
      <w:lvlText w:val="%1."/>
      <w:lvlJc w:val="left"/>
      <w:pPr>
        <w:tabs>
          <w:tab w:val="num" w:pos="0"/>
        </w:tabs>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25B0ECD"/>
    <w:multiLevelType w:val="hybridMultilevel"/>
    <w:tmpl w:val="03AA08BC"/>
    <w:name w:val="WW8Num3923"/>
    <w:lvl w:ilvl="0" w:tplc="B77247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6452CA"/>
    <w:multiLevelType w:val="hybridMultilevel"/>
    <w:tmpl w:val="A8DEDBC0"/>
    <w:name w:val="WW8Num42"/>
    <w:lvl w:ilvl="0" w:tplc="26D88BB2">
      <w:start w:val="1"/>
      <w:numFmt w:val="decimal"/>
      <w:lvlText w:val="%1."/>
      <w:lvlJc w:val="left"/>
      <w:pPr>
        <w:tabs>
          <w:tab w:val="num" w:pos="0"/>
        </w:tabs>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7F20642"/>
    <w:multiLevelType w:val="hybridMultilevel"/>
    <w:tmpl w:val="9864DB6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nsid w:val="68DE5EEA"/>
    <w:multiLevelType w:val="multilevel"/>
    <w:tmpl w:val="984E7BAA"/>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66">
    <w:nsid w:val="6A1452F9"/>
    <w:multiLevelType w:val="hybridMultilevel"/>
    <w:tmpl w:val="E8C8E768"/>
    <w:lvl w:ilvl="0" w:tplc="C3E6E446">
      <w:start w:val="1"/>
      <w:numFmt w:val="decimal"/>
      <w:lvlText w:val="%1."/>
      <w:lvlJc w:val="left"/>
      <w:pPr>
        <w:ind w:left="1713" w:hanging="360"/>
      </w:pPr>
      <w:rPr>
        <w:rFonts w:hint="default"/>
        <w:b/>
        <w:sz w:val="24"/>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67">
    <w:nsid w:val="6ABD2D2F"/>
    <w:multiLevelType w:val="multilevel"/>
    <w:tmpl w:val="6ABD2D2F"/>
    <w:lvl w:ilvl="0">
      <w:start w:val="1"/>
      <w:numFmt w:val="decimal"/>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nsid w:val="6F060E14"/>
    <w:multiLevelType w:val="hybridMultilevel"/>
    <w:tmpl w:val="DE98238A"/>
    <w:lvl w:ilvl="0" w:tplc="C17C58BA">
      <w:start w:val="1"/>
      <w:numFmt w:val="decimal"/>
      <w:lvlText w:val="%1."/>
      <w:lvlJc w:val="left"/>
      <w:pPr>
        <w:ind w:left="360" w:hanging="360"/>
      </w:pPr>
      <w:rPr>
        <w:rFonts w:ascii="Times New Roman" w:hAnsi="Times New Roman" w:cs="Times New Roman" w:hint="default"/>
        <w:b w:val="0"/>
        <w:i w:val="0"/>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9">
    <w:nsid w:val="728D6194"/>
    <w:multiLevelType w:val="multilevel"/>
    <w:tmpl w:val="728D6194"/>
    <w:lvl w:ilvl="0">
      <w:start w:val="1"/>
      <w:numFmt w:val="decimal"/>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nsid w:val="73901FAC"/>
    <w:multiLevelType w:val="hybridMultilevel"/>
    <w:tmpl w:val="8658877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1">
    <w:nsid w:val="777C1DED"/>
    <w:multiLevelType w:val="hybridMultilevel"/>
    <w:tmpl w:val="EC74D478"/>
    <w:lvl w:ilvl="0" w:tplc="B1FEDDF8">
      <w:start w:val="1"/>
      <w:numFmt w:val="lowerLetter"/>
      <w:lvlText w:val="%1)"/>
      <w:lvlJc w:val="left"/>
      <w:pPr>
        <w:ind w:left="2433" w:hanging="360"/>
      </w:pPr>
      <w:rPr>
        <w:rFonts w:hint="default"/>
      </w:r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72">
    <w:nsid w:val="780400DE"/>
    <w:multiLevelType w:val="hybridMultilevel"/>
    <w:tmpl w:val="C102EB56"/>
    <w:lvl w:ilvl="0" w:tplc="646610EE">
      <w:start w:val="1"/>
      <w:numFmt w:val="decimal"/>
      <w:lvlText w:val="%1."/>
      <w:lvlJc w:val="left"/>
      <w:pPr>
        <w:ind w:left="1026"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A0742A"/>
    <w:multiLevelType w:val="multilevel"/>
    <w:tmpl w:val="78A0742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nsid w:val="78C90C9F"/>
    <w:multiLevelType w:val="hybridMultilevel"/>
    <w:tmpl w:val="B3D8FAA8"/>
    <w:name w:val="WW8Num923"/>
    <w:lvl w:ilvl="0" w:tplc="4B929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9300A57"/>
    <w:multiLevelType w:val="hybridMultilevel"/>
    <w:tmpl w:val="E37CADFC"/>
    <w:lvl w:ilvl="0" w:tplc="6CD49A96">
      <w:start w:val="1"/>
      <w:numFmt w:val="lowerLetter"/>
      <w:lvlText w:val="%1."/>
      <w:lvlJc w:val="left"/>
      <w:pPr>
        <w:ind w:left="2073" w:hanging="360"/>
      </w:pPr>
      <w:rPr>
        <w:rFonts w:hint="default"/>
      </w:rPr>
    </w:lvl>
    <w:lvl w:ilvl="1" w:tplc="38090019" w:tentative="1">
      <w:start w:val="1"/>
      <w:numFmt w:val="lowerLetter"/>
      <w:lvlText w:val="%2."/>
      <w:lvlJc w:val="left"/>
      <w:pPr>
        <w:ind w:left="2793" w:hanging="360"/>
      </w:pPr>
    </w:lvl>
    <w:lvl w:ilvl="2" w:tplc="3809001B" w:tentative="1">
      <w:start w:val="1"/>
      <w:numFmt w:val="lowerRoman"/>
      <w:lvlText w:val="%3."/>
      <w:lvlJc w:val="right"/>
      <w:pPr>
        <w:ind w:left="3513" w:hanging="180"/>
      </w:pPr>
    </w:lvl>
    <w:lvl w:ilvl="3" w:tplc="3809000F" w:tentative="1">
      <w:start w:val="1"/>
      <w:numFmt w:val="decimal"/>
      <w:lvlText w:val="%4."/>
      <w:lvlJc w:val="left"/>
      <w:pPr>
        <w:ind w:left="4233" w:hanging="360"/>
      </w:pPr>
    </w:lvl>
    <w:lvl w:ilvl="4" w:tplc="38090019" w:tentative="1">
      <w:start w:val="1"/>
      <w:numFmt w:val="lowerLetter"/>
      <w:lvlText w:val="%5."/>
      <w:lvlJc w:val="left"/>
      <w:pPr>
        <w:ind w:left="4953" w:hanging="360"/>
      </w:pPr>
    </w:lvl>
    <w:lvl w:ilvl="5" w:tplc="3809001B" w:tentative="1">
      <w:start w:val="1"/>
      <w:numFmt w:val="lowerRoman"/>
      <w:lvlText w:val="%6."/>
      <w:lvlJc w:val="right"/>
      <w:pPr>
        <w:ind w:left="5673" w:hanging="180"/>
      </w:pPr>
    </w:lvl>
    <w:lvl w:ilvl="6" w:tplc="3809000F" w:tentative="1">
      <w:start w:val="1"/>
      <w:numFmt w:val="decimal"/>
      <w:lvlText w:val="%7."/>
      <w:lvlJc w:val="left"/>
      <w:pPr>
        <w:ind w:left="6393" w:hanging="360"/>
      </w:pPr>
    </w:lvl>
    <w:lvl w:ilvl="7" w:tplc="38090019" w:tentative="1">
      <w:start w:val="1"/>
      <w:numFmt w:val="lowerLetter"/>
      <w:lvlText w:val="%8."/>
      <w:lvlJc w:val="left"/>
      <w:pPr>
        <w:ind w:left="7113" w:hanging="360"/>
      </w:pPr>
    </w:lvl>
    <w:lvl w:ilvl="8" w:tplc="3809001B" w:tentative="1">
      <w:start w:val="1"/>
      <w:numFmt w:val="lowerRoman"/>
      <w:lvlText w:val="%9."/>
      <w:lvlJc w:val="right"/>
      <w:pPr>
        <w:ind w:left="7833" w:hanging="180"/>
      </w:pPr>
    </w:lvl>
  </w:abstractNum>
  <w:abstractNum w:abstractNumId="76">
    <w:nsid w:val="7F6D4CC6"/>
    <w:multiLevelType w:val="hybridMultilevel"/>
    <w:tmpl w:val="330E15C4"/>
    <w:name w:val="WW8Num102"/>
    <w:lvl w:ilvl="0" w:tplc="DC3C6DF6">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0"/>
  </w:num>
  <w:num w:numId="3">
    <w:abstractNumId w:val="43"/>
  </w:num>
  <w:num w:numId="4">
    <w:abstractNumId w:val="59"/>
  </w:num>
  <w:num w:numId="5">
    <w:abstractNumId w:val="35"/>
  </w:num>
  <w:num w:numId="6">
    <w:abstractNumId w:val="45"/>
  </w:num>
  <w:num w:numId="7">
    <w:abstractNumId w:val="51"/>
  </w:num>
  <w:num w:numId="8">
    <w:abstractNumId w:val="65"/>
  </w:num>
  <w:num w:numId="9">
    <w:abstractNumId w:val="47"/>
  </w:num>
  <w:num w:numId="10">
    <w:abstractNumId w:val="67"/>
  </w:num>
  <w:num w:numId="11">
    <w:abstractNumId w:val="20"/>
  </w:num>
  <w:num w:numId="12">
    <w:abstractNumId w:val="21"/>
  </w:num>
  <w:num w:numId="13">
    <w:abstractNumId w:val="41"/>
  </w:num>
  <w:num w:numId="14">
    <w:abstractNumId w:val="69"/>
  </w:num>
  <w:num w:numId="15">
    <w:abstractNumId w:val="1"/>
  </w:num>
  <w:num w:numId="16">
    <w:abstractNumId w:val="2"/>
  </w:num>
  <w:num w:numId="17">
    <w:abstractNumId w:val="3"/>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4"/>
  </w:num>
  <w:num w:numId="27">
    <w:abstractNumId w:val="13"/>
  </w:num>
  <w:num w:numId="28">
    <w:abstractNumId w:val="14"/>
  </w:num>
  <w:num w:numId="29">
    <w:abstractNumId w:val="22"/>
  </w:num>
  <w:num w:numId="30">
    <w:abstractNumId w:val="46"/>
  </w:num>
  <w:num w:numId="31">
    <w:abstractNumId w:val="27"/>
  </w:num>
  <w:num w:numId="32">
    <w:abstractNumId w:val="50"/>
  </w:num>
  <w:num w:numId="33">
    <w:abstractNumId w:val="44"/>
  </w:num>
  <w:num w:numId="34">
    <w:abstractNumId w:val="63"/>
  </w:num>
  <w:num w:numId="35">
    <w:abstractNumId w:val="16"/>
  </w:num>
  <w:num w:numId="36">
    <w:abstractNumId w:val="37"/>
  </w:num>
  <w:num w:numId="37">
    <w:abstractNumId w:val="36"/>
  </w:num>
  <w:num w:numId="38">
    <w:abstractNumId w:val="39"/>
  </w:num>
  <w:num w:numId="39">
    <w:abstractNumId w:val="52"/>
  </w:num>
  <w:num w:numId="40">
    <w:abstractNumId w:val="26"/>
  </w:num>
  <w:num w:numId="4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num>
  <w:num w:numId="44">
    <w:abstractNumId w:val="70"/>
  </w:num>
  <w:num w:numId="45">
    <w:abstractNumId w:val="68"/>
  </w:num>
  <w:num w:numId="46">
    <w:abstractNumId w:val="57"/>
    <w:lvlOverride w:ilvl="0">
      <w:startOverride w:val="1"/>
    </w:lvlOverride>
  </w:num>
  <w:num w:numId="47">
    <w:abstractNumId w:val="34"/>
  </w:num>
  <w:num w:numId="48">
    <w:abstractNumId w:val="58"/>
  </w:num>
  <w:num w:numId="49">
    <w:abstractNumId w:val="74"/>
  </w:num>
  <w:num w:numId="50">
    <w:abstractNumId w:val="17"/>
  </w:num>
  <w:num w:numId="51">
    <w:abstractNumId w:val="72"/>
  </w:num>
  <w:num w:numId="52">
    <w:abstractNumId w:val="76"/>
  </w:num>
  <w:num w:numId="53">
    <w:abstractNumId w:val="62"/>
  </w:num>
  <w:num w:numId="54">
    <w:abstractNumId w:val="61"/>
  </w:num>
  <w:num w:numId="55">
    <w:abstractNumId w:val="60"/>
  </w:num>
  <w:num w:numId="56">
    <w:abstractNumId w:val="42"/>
  </w:num>
  <w:num w:numId="57">
    <w:abstractNumId w:val="24"/>
  </w:num>
  <w:num w:numId="58">
    <w:abstractNumId w:val="55"/>
  </w:num>
  <w:num w:numId="59">
    <w:abstractNumId w:val="0"/>
  </w:num>
  <w:num w:numId="60">
    <w:abstractNumId w:val="32"/>
  </w:num>
  <w:num w:numId="61">
    <w:abstractNumId w:val="28"/>
  </w:num>
  <w:num w:numId="62">
    <w:abstractNumId w:val="38"/>
  </w:num>
  <w:num w:numId="63">
    <w:abstractNumId w:val="23"/>
  </w:num>
  <w:num w:numId="64">
    <w:abstractNumId w:val="49"/>
  </w:num>
  <w:num w:numId="65">
    <w:abstractNumId w:val="25"/>
  </w:num>
  <w:num w:numId="66">
    <w:abstractNumId w:val="48"/>
  </w:num>
  <w:num w:numId="67">
    <w:abstractNumId w:val="56"/>
  </w:num>
  <w:num w:numId="68">
    <w:abstractNumId w:val="18"/>
  </w:num>
  <w:num w:numId="69">
    <w:abstractNumId w:val="33"/>
  </w:num>
  <w:num w:numId="70">
    <w:abstractNumId w:val="15"/>
  </w:num>
  <w:num w:numId="71">
    <w:abstractNumId w:val="54"/>
  </w:num>
  <w:num w:numId="72">
    <w:abstractNumId w:val="31"/>
  </w:num>
  <w:num w:numId="73">
    <w:abstractNumId w:val="66"/>
  </w:num>
  <w:num w:numId="74">
    <w:abstractNumId w:val="75"/>
  </w:num>
  <w:num w:numId="75">
    <w:abstractNumId w:val="53"/>
  </w:num>
  <w:num w:numId="76">
    <w:abstractNumId w:val="19"/>
  </w:num>
  <w:num w:numId="77">
    <w:abstractNumId w:val="7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C7E71"/>
    <w:rsid w:val="00005F63"/>
    <w:rsid w:val="000105BB"/>
    <w:rsid w:val="00010AE5"/>
    <w:rsid w:val="00026E7D"/>
    <w:rsid w:val="00032F57"/>
    <w:rsid w:val="00035149"/>
    <w:rsid w:val="00037DD8"/>
    <w:rsid w:val="00055B52"/>
    <w:rsid w:val="000609DE"/>
    <w:rsid w:val="00061A94"/>
    <w:rsid w:val="0006559B"/>
    <w:rsid w:val="000662E1"/>
    <w:rsid w:val="000776CF"/>
    <w:rsid w:val="000777D8"/>
    <w:rsid w:val="00080D26"/>
    <w:rsid w:val="000822F0"/>
    <w:rsid w:val="00087FE3"/>
    <w:rsid w:val="000930E8"/>
    <w:rsid w:val="000A01A7"/>
    <w:rsid w:val="000A384A"/>
    <w:rsid w:val="000B2172"/>
    <w:rsid w:val="000B7065"/>
    <w:rsid w:val="000B7BDE"/>
    <w:rsid w:val="000C34E2"/>
    <w:rsid w:val="000C3558"/>
    <w:rsid w:val="000C7EFF"/>
    <w:rsid w:val="000D7401"/>
    <w:rsid w:val="000E407E"/>
    <w:rsid w:val="000E6605"/>
    <w:rsid w:val="000E6C77"/>
    <w:rsid w:val="000F1ED4"/>
    <w:rsid w:val="000F26E2"/>
    <w:rsid w:val="000F29BC"/>
    <w:rsid w:val="000F5E73"/>
    <w:rsid w:val="00106501"/>
    <w:rsid w:val="00111F8B"/>
    <w:rsid w:val="0012504E"/>
    <w:rsid w:val="00125110"/>
    <w:rsid w:val="0012624B"/>
    <w:rsid w:val="00130615"/>
    <w:rsid w:val="00132A37"/>
    <w:rsid w:val="00137E38"/>
    <w:rsid w:val="0014196C"/>
    <w:rsid w:val="001425BC"/>
    <w:rsid w:val="00152C48"/>
    <w:rsid w:val="00154615"/>
    <w:rsid w:val="00155FD1"/>
    <w:rsid w:val="001574D0"/>
    <w:rsid w:val="0017160F"/>
    <w:rsid w:val="00173EEE"/>
    <w:rsid w:val="00176FA1"/>
    <w:rsid w:val="001801CC"/>
    <w:rsid w:val="00187828"/>
    <w:rsid w:val="0019105D"/>
    <w:rsid w:val="0019157F"/>
    <w:rsid w:val="001A4E72"/>
    <w:rsid w:val="001B10F8"/>
    <w:rsid w:val="001B2C2B"/>
    <w:rsid w:val="001B37F3"/>
    <w:rsid w:val="001C3594"/>
    <w:rsid w:val="001C36E6"/>
    <w:rsid w:val="001C66A6"/>
    <w:rsid w:val="001D00BE"/>
    <w:rsid w:val="001D18A1"/>
    <w:rsid w:val="001E2E47"/>
    <w:rsid w:val="001E39C5"/>
    <w:rsid w:val="001F3840"/>
    <w:rsid w:val="00204C1E"/>
    <w:rsid w:val="00205480"/>
    <w:rsid w:val="002122F4"/>
    <w:rsid w:val="002228DC"/>
    <w:rsid w:val="00227655"/>
    <w:rsid w:val="00227ECF"/>
    <w:rsid w:val="00231EE6"/>
    <w:rsid w:val="00232795"/>
    <w:rsid w:val="00244DAF"/>
    <w:rsid w:val="00254837"/>
    <w:rsid w:val="00254DEA"/>
    <w:rsid w:val="00257213"/>
    <w:rsid w:val="002643E3"/>
    <w:rsid w:val="00266154"/>
    <w:rsid w:val="002723C9"/>
    <w:rsid w:val="00274241"/>
    <w:rsid w:val="00277860"/>
    <w:rsid w:val="00284B98"/>
    <w:rsid w:val="002945ED"/>
    <w:rsid w:val="00297B6F"/>
    <w:rsid w:val="002A04D5"/>
    <w:rsid w:val="002A0736"/>
    <w:rsid w:val="002A283F"/>
    <w:rsid w:val="002A3543"/>
    <w:rsid w:val="002A62E3"/>
    <w:rsid w:val="002B0D89"/>
    <w:rsid w:val="002D0312"/>
    <w:rsid w:val="002D3460"/>
    <w:rsid w:val="002D439C"/>
    <w:rsid w:val="002F101B"/>
    <w:rsid w:val="002F7F41"/>
    <w:rsid w:val="00301FB4"/>
    <w:rsid w:val="00315BA1"/>
    <w:rsid w:val="00335D12"/>
    <w:rsid w:val="00367233"/>
    <w:rsid w:val="003802BF"/>
    <w:rsid w:val="00382D3A"/>
    <w:rsid w:val="00385181"/>
    <w:rsid w:val="00390DA4"/>
    <w:rsid w:val="00397C30"/>
    <w:rsid w:val="003A0C2A"/>
    <w:rsid w:val="003A39C8"/>
    <w:rsid w:val="003B3EC2"/>
    <w:rsid w:val="003C3E0F"/>
    <w:rsid w:val="003C787A"/>
    <w:rsid w:val="003E02A6"/>
    <w:rsid w:val="00404633"/>
    <w:rsid w:val="00406520"/>
    <w:rsid w:val="00411AED"/>
    <w:rsid w:val="00415452"/>
    <w:rsid w:val="00421813"/>
    <w:rsid w:val="00422C47"/>
    <w:rsid w:val="00430E6A"/>
    <w:rsid w:val="00432A5F"/>
    <w:rsid w:val="00433146"/>
    <w:rsid w:val="00440598"/>
    <w:rsid w:val="0045421A"/>
    <w:rsid w:val="00466810"/>
    <w:rsid w:val="0047282C"/>
    <w:rsid w:val="00474FB4"/>
    <w:rsid w:val="004776EB"/>
    <w:rsid w:val="00480FC2"/>
    <w:rsid w:val="0049270B"/>
    <w:rsid w:val="0049486C"/>
    <w:rsid w:val="004A16F9"/>
    <w:rsid w:val="004A4726"/>
    <w:rsid w:val="004A75A6"/>
    <w:rsid w:val="004A7DD5"/>
    <w:rsid w:val="004B64E9"/>
    <w:rsid w:val="004C528C"/>
    <w:rsid w:val="004D0BD9"/>
    <w:rsid w:val="004E2181"/>
    <w:rsid w:val="004E463A"/>
    <w:rsid w:val="004E4E77"/>
    <w:rsid w:val="004E7153"/>
    <w:rsid w:val="004F5B78"/>
    <w:rsid w:val="0050207C"/>
    <w:rsid w:val="00505D2D"/>
    <w:rsid w:val="00515FB9"/>
    <w:rsid w:val="0053339E"/>
    <w:rsid w:val="005432CF"/>
    <w:rsid w:val="005552FA"/>
    <w:rsid w:val="00582E2A"/>
    <w:rsid w:val="005860F0"/>
    <w:rsid w:val="00587133"/>
    <w:rsid w:val="005906B0"/>
    <w:rsid w:val="00594B0A"/>
    <w:rsid w:val="00596404"/>
    <w:rsid w:val="005A0CA7"/>
    <w:rsid w:val="005A3387"/>
    <w:rsid w:val="005A34A4"/>
    <w:rsid w:val="005A4BA8"/>
    <w:rsid w:val="005B04BF"/>
    <w:rsid w:val="005B3CD2"/>
    <w:rsid w:val="005B5602"/>
    <w:rsid w:val="005B6AD4"/>
    <w:rsid w:val="005B7EA7"/>
    <w:rsid w:val="005C4B58"/>
    <w:rsid w:val="005E20AC"/>
    <w:rsid w:val="005E7F9A"/>
    <w:rsid w:val="005F1874"/>
    <w:rsid w:val="005F7FAA"/>
    <w:rsid w:val="00603D1B"/>
    <w:rsid w:val="006125A1"/>
    <w:rsid w:val="00612C9F"/>
    <w:rsid w:val="00624E84"/>
    <w:rsid w:val="00625209"/>
    <w:rsid w:val="006264C2"/>
    <w:rsid w:val="0062771E"/>
    <w:rsid w:val="006278E1"/>
    <w:rsid w:val="006345EA"/>
    <w:rsid w:val="00634F00"/>
    <w:rsid w:val="006371D8"/>
    <w:rsid w:val="0064328E"/>
    <w:rsid w:val="006509B8"/>
    <w:rsid w:val="006608D0"/>
    <w:rsid w:val="00673CFE"/>
    <w:rsid w:val="00681E02"/>
    <w:rsid w:val="006843C4"/>
    <w:rsid w:val="006941E9"/>
    <w:rsid w:val="006A03EF"/>
    <w:rsid w:val="006A069C"/>
    <w:rsid w:val="006A51F8"/>
    <w:rsid w:val="006A612E"/>
    <w:rsid w:val="006B084F"/>
    <w:rsid w:val="006B2E73"/>
    <w:rsid w:val="006B3386"/>
    <w:rsid w:val="006B5B6D"/>
    <w:rsid w:val="006C793C"/>
    <w:rsid w:val="006D06B8"/>
    <w:rsid w:val="006D4F9F"/>
    <w:rsid w:val="006E678D"/>
    <w:rsid w:val="006F2EE1"/>
    <w:rsid w:val="006F36F0"/>
    <w:rsid w:val="006F403B"/>
    <w:rsid w:val="006F4F63"/>
    <w:rsid w:val="00706A0E"/>
    <w:rsid w:val="00707E15"/>
    <w:rsid w:val="00714D3A"/>
    <w:rsid w:val="00717249"/>
    <w:rsid w:val="00717C2D"/>
    <w:rsid w:val="00720D47"/>
    <w:rsid w:val="00735B9E"/>
    <w:rsid w:val="00743154"/>
    <w:rsid w:val="007456E6"/>
    <w:rsid w:val="00747D3D"/>
    <w:rsid w:val="007513D7"/>
    <w:rsid w:val="00751BAC"/>
    <w:rsid w:val="00753C74"/>
    <w:rsid w:val="00762BB7"/>
    <w:rsid w:val="0076327A"/>
    <w:rsid w:val="00776A82"/>
    <w:rsid w:val="007822CC"/>
    <w:rsid w:val="0079241C"/>
    <w:rsid w:val="007973FC"/>
    <w:rsid w:val="00797BC6"/>
    <w:rsid w:val="007A45A0"/>
    <w:rsid w:val="007B12F6"/>
    <w:rsid w:val="007B142D"/>
    <w:rsid w:val="007D5A8D"/>
    <w:rsid w:val="007D6360"/>
    <w:rsid w:val="007E0E96"/>
    <w:rsid w:val="007E3488"/>
    <w:rsid w:val="007E47B6"/>
    <w:rsid w:val="007E5803"/>
    <w:rsid w:val="007F2ADB"/>
    <w:rsid w:val="007F3D6E"/>
    <w:rsid w:val="007F61D5"/>
    <w:rsid w:val="00804807"/>
    <w:rsid w:val="008110CB"/>
    <w:rsid w:val="00812871"/>
    <w:rsid w:val="008208F4"/>
    <w:rsid w:val="00823005"/>
    <w:rsid w:val="008526CE"/>
    <w:rsid w:val="0085531B"/>
    <w:rsid w:val="008662F8"/>
    <w:rsid w:val="00871A6C"/>
    <w:rsid w:val="00871DD0"/>
    <w:rsid w:val="00872508"/>
    <w:rsid w:val="00880B25"/>
    <w:rsid w:val="008810E0"/>
    <w:rsid w:val="0088641E"/>
    <w:rsid w:val="0088796D"/>
    <w:rsid w:val="0089673F"/>
    <w:rsid w:val="008A48BB"/>
    <w:rsid w:val="008A714C"/>
    <w:rsid w:val="008C1859"/>
    <w:rsid w:val="008C3D1A"/>
    <w:rsid w:val="008C5AEC"/>
    <w:rsid w:val="008D1EB9"/>
    <w:rsid w:val="008D6C25"/>
    <w:rsid w:val="008E09A3"/>
    <w:rsid w:val="008F07C2"/>
    <w:rsid w:val="008F1493"/>
    <w:rsid w:val="008F5915"/>
    <w:rsid w:val="0091085C"/>
    <w:rsid w:val="00935CAC"/>
    <w:rsid w:val="00937CFE"/>
    <w:rsid w:val="009433CD"/>
    <w:rsid w:val="0094394A"/>
    <w:rsid w:val="00946A0A"/>
    <w:rsid w:val="009513F3"/>
    <w:rsid w:val="0095141E"/>
    <w:rsid w:val="009514ED"/>
    <w:rsid w:val="00951FE1"/>
    <w:rsid w:val="009522CD"/>
    <w:rsid w:val="00954139"/>
    <w:rsid w:val="00955A71"/>
    <w:rsid w:val="00957C47"/>
    <w:rsid w:val="0096399B"/>
    <w:rsid w:val="009658D8"/>
    <w:rsid w:val="00967D66"/>
    <w:rsid w:val="009736D0"/>
    <w:rsid w:val="00973A54"/>
    <w:rsid w:val="009947BF"/>
    <w:rsid w:val="00995BB1"/>
    <w:rsid w:val="009C6F45"/>
    <w:rsid w:val="009C7B19"/>
    <w:rsid w:val="009D71A9"/>
    <w:rsid w:val="009E5DDA"/>
    <w:rsid w:val="009E60EF"/>
    <w:rsid w:val="009E71C1"/>
    <w:rsid w:val="009F1FE6"/>
    <w:rsid w:val="009F226C"/>
    <w:rsid w:val="009F3140"/>
    <w:rsid w:val="009F4C87"/>
    <w:rsid w:val="00A04F13"/>
    <w:rsid w:val="00A10781"/>
    <w:rsid w:val="00A12145"/>
    <w:rsid w:val="00A136E6"/>
    <w:rsid w:val="00A31A54"/>
    <w:rsid w:val="00A32705"/>
    <w:rsid w:val="00A377C4"/>
    <w:rsid w:val="00A47905"/>
    <w:rsid w:val="00A54B3A"/>
    <w:rsid w:val="00A63302"/>
    <w:rsid w:val="00A63D1F"/>
    <w:rsid w:val="00A66D89"/>
    <w:rsid w:val="00A77BDE"/>
    <w:rsid w:val="00A971CA"/>
    <w:rsid w:val="00AA197C"/>
    <w:rsid w:val="00AA1B8C"/>
    <w:rsid w:val="00AB26E5"/>
    <w:rsid w:val="00AC074F"/>
    <w:rsid w:val="00AC3B5F"/>
    <w:rsid w:val="00AC7259"/>
    <w:rsid w:val="00AD4226"/>
    <w:rsid w:val="00AE6AC9"/>
    <w:rsid w:val="00AE6C2C"/>
    <w:rsid w:val="00AE7948"/>
    <w:rsid w:val="00B0401E"/>
    <w:rsid w:val="00B05AEA"/>
    <w:rsid w:val="00B079AC"/>
    <w:rsid w:val="00B15347"/>
    <w:rsid w:val="00B16881"/>
    <w:rsid w:val="00B2401A"/>
    <w:rsid w:val="00B26955"/>
    <w:rsid w:val="00B3353D"/>
    <w:rsid w:val="00B377BD"/>
    <w:rsid w:val="00B4059B"/>
    <w:rsid w:val="00B40C72"/>
    <w:rsid w:val="00B4636A"/>
    <w:rsid w:val="00B47553"/>
    <w:rsid w:val="00B535CC"/>
    <w:rsid w:val="00B5403C"/>
    <w:rsid w:val="00B62E10"/>
    <w:rsid w:val="00B65EFE"/>
    <w:rsid w:val="00B66735"/>
    <w:rsid w:val="00B71021"/>
    <w:rsid w:val="00B737E3"/>
    <w:rsid w:val="00B805B9"/>
    <w:rsid w:val="00B80B3B"/>
    <w:rsid w:val="00B86EC7"/>
    <w:rsid w:val="00B8716A"/>
    <w:rsid w:val="00B90D67"/>
    <w:rsid w:val="00B95878"/>
    <w:rsid w:val="00BA239B"/>
    <w:rsid w:val="00BA2432"/>
    <w:rsid w:val="00BA4156"/>
    <w:rsid w:val="00BA55E1"/>
    <w:rsid w:val="00BB1328"/>
    <w:rsid w:val="00BB1597"/>
    <w:rsid w:val="00BB309A"/>
    <w:rsid w:val="00BB3DEE"/>
    <w:rsid w:val="00BC558D"/>
    <w:rsid w:val="00BD076B"/>
    <w:rsid w:val="00BD07F8"/>
    <w:rsid w:val="00BE098D"/>
    <w:rsid w:val="00BE0A7E"/>
    <w:rsid w:val="00BF4B02"/>
    <w:rsid w:val="00C111AC"/>
    <w:rsid w:val="00C11666"/>
    <w:rsid w:val="00C1196D"/>
    <w:rsid w:val="00C16E7B"/>
    <w:rsid w:val="00C16FF7"/>
    <w:rsid w:val="00C25DA2"/>
    <w:rsid w:val="00C32D38"/>
    <w:rsid w:val="00C46A3B"/>
    <w:rsid w:val="00C549CB"/>
    <w:rsid w:val="00C64388"/>
    <w:rsid w:val="00C660EA"/>
    <w:rsid w:val="00C66638"/>
    <w:rsid w:val="00C67169"/>
    <w:rsid w:val="00C67608"/>
    <w:rsid w:val="00C726DF"/>
    <w:rsid w:val="00C745E8"/>
    <w:rsid w:val="00C77017"/>
    <w:rsid w:val="00C85F4B"/>
    <w:rsid w:val="00C9718D"/>
    <w:rsid w:val="00CA31B9"/>
    <w:rsid w:val="00CB1438"/>
    <w:rsid w:val="00CB7928"/>
    <w:rsid w:val="00CC3F99"/>
    <w:rsid w:val="00CC45C5"/>
    <w:rsid w:val="00CC5DE6"/>
    <w:rsid w:val="00CC7E71"/>
    <w:rsid w:val="00CD449F"/>
    <w:rsid w:val="00CD605F"/>
    <w:rsid w:val="00CE69F9"/>
    <w:rsid w:val="00CF37FA"/>
    <w:rsid w:val="00D04597"/>
    <w:rsid w:val="00D068E8"/>
    <w:rsid w:val="00D15315"/>
    <w:rsid w:val="00D1609B"/>
    <w:rsid w:val="00D16134"/>
    <w:rsid w:val="00D16661"/>
    <w:rsid w:val="00D1730C"/>
    <w:rsid w:val="00D23004"/>
    <w:rsid w:val="00D31544"/>
    <w:rsid w:val="00D34F95"/>
    <w:rsid w:val="00D3766B"/>
    <w:rsid w:val="00D44664"/>
    <w:rsid w:val="00D45DFA"/>
    <w:rsid w:val="00D576A4"/>
    <w:rsid w:val="00D72C8B"/>
    <w:rsid w:val="00D7548B"/>
    <w:rsid w:val="00D836F4"/>
    <w:rsid w:val="00D905BF"/>
    <w:rsid w:val="00D90749"/>
    <w:rsid w:val="00D93A0B"/>
    <w:rsid w:val="00D946A3"/>
    <w:rsid w:val="00D95211"/>
    <w:rsid w:val="00DA1C5D"/>
    <w:rsid w:val="00DA6677"/>
    <w:rsid w:val="00DB3592"/>
    <w:rsid w:val="00DB76C3"/>
    <w:rsid w:val="00DC0DDA"/>
    <w:rsid w:val="00DC1E9E"/>
    <w:rsid w:val="00DC2939"/>
    <w:rsid w:val="00DC7D50"/>
    <w:rsid w:val="00DD2422"/>
    <w:rsid w:val="00DD38BB"/>
    <w:rsid w:val="00DD71A4"/>
    <w:rsid w:val="00DE369D"/>
    <w:rsid w:val="00DF6563"/>
    <w:rsid w:val="00E02219"/>
    <w:rsid w:val="00E02EF6"/>
    <w:rsid w:val="00E04A9C"/>
    <w:rsid w:val="00E06354"/>
    <w:rsid w:val="00E10EED"/>
    <w:rsid w:val="00E13006"/>
    <w:rsid w:val="00E130C1"/>
    <w:rsid w:val="00E14446"/>
    <w:rsid w:val="00E20670"/>
    <w:rsid w:val="00E20C5E"/>
    <w:rsid w:val="00E21B06"/>
    <w:rsid w:val="00E21C99"/>
    <w:rsid w:val="00E25125"/>
    <w:rsid w:val="00E4046B"/>
    <w:rsid w:val="00E4227E"/>
    <w:rsid w:val="00E43D7E"/>
    <w:rsid w:val="00E52970"/>
    <w:rsid w:val="00E56C04"/>
    <w:rsid w:val="00E6240A"/>
    <w:rsid w:val="00E6419F"/>
    <w:rsid w:val="00E853AB"/>
    <w:rsid w:val="00E962B0"/>
    <w:rsid w:val="00E9791C"/>
    <w:rsid w:val="00E97E1F"/>
    <w:rsid w:val="00EC12C4"/>
    <w:rsid w:val="00EC4CFC"/>
    <w:rsid w:val="00ED3986"/>
    <w:rsid w:val="00ED7E7F"/>
    <w:rsid w:val="00EE10CE"/>
    <w:rsid w:val="00EE33A2"/>
    <w:rsid w:val="00EE7A98"/>
    <w:rsid w:val="00EF06B7"/>
    <w:rsid w:val="00F01A42"/>
    <w:rsid w:val="00F0550E"/>
    <w:rsid w:val="00F108B2"/>
    <w:rsid w:val="00F210F7"/>
    <w:rsid w:val="00F318D2"/>
    <w:rsid w:val="00F413AE"/>
    <w:rsid w:val="00F4165B"/>
    <w:rsid w:val="00F4747D"/>
    <w:rsid w:val="00F53EA6"/>
    <w:rsid w:val="00F5579C"/>
    <w:rsid w:val="00F5619A"/>
    <w:rsid w:val="00F62996"/>
    <w:rsid w:val="00F62D23"/>
    <w:rsid w:val="00F660BD"/>
    <w:rsid w:val="00F6706A"/>
    <w:rsid w:val="00F74934"/>
    <w:rsid w:val="00F804EE"/>
    <w:rsid w:val="00F817FB"/>
    <w:rsid w:val="00FA756C"/>
    <w:rsid w:val="00FB0D37"/>
    <w:rsid w:val="00FC2B34"/>
    <w:rsid w:val="00FC53D8"/>
    <w:rsid w:val="00FD0F37"/>
    <w:rsid w:val="00FD3324"/>
    <w:rsid w:val="00FE060F"/>
    <w:rsid w:val="00FE600E"/>
    <w:rsid w:val="00FF245D"/>
    <w:rsid w:val="00FF4E16"/>
    <w:rsid w:val="00FF5EC6"/>
    <w:rsid w:val="07905B8C"/>
    <w:rsid w:val="14A20178"/>
    <w:rsid w:val="1C4463DB"/>
    <w:rsid w:val="2DE86C9A"/>
    <w:rsid w:val="330527BE"/>
    <w:rsid w:val="520834F3"/>
    <w:rsid w:val="6A5E4874"/>
    <w:rsid w:val="761E2417"/>
    <w:rsid w:val="79DE5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4" type="connector" idref="#Straight Arrow Connector 4"/>
        <o:r id="V:Rule5" type="connector" idref="#_x0000_s1041"/>
        <o:r id="V:Rule6" type="connector" idref="#_x0000_s1045"/>
      </o:rules>
    </o:shapelayout>
  </w:shapeDefaults>
  <w:decimalSymbol w:val=","/>
  <w:listSeparator w:val=","/>
  <w14:docId w14:val="5E3C7466"/>
  <w15:docId w15:val="{8B27EDE6-30A4-4E7D-A480-5A7F522C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94A"/>
    <w:pPr>
      <w:spacing w:after="160" w:line="259" w:lineRule="auto"/>
    </w:pPr>
    <w:rPr>
      <w:sz w:val="22"/>
      <w:szCs w:val="22"/>
      <w:lang w:val="en-US" w:eastAsia="en-US"/>
    </w:rPr>
  </w:style>
  <w:style w:type="paragraph" w:styleId="Heading1">
    <w:name w:val="heading 1"/>
    <w:basedOn w:val="Normal"/>
    <w:next w:val="Normal"/>
    <w:link w:val="Heading1Char"/>
    <w:qFormat/>
    <w:rsid w:val="0094394A"/>
    <w:pPr>
      <w:keepNext/>
      <w:widowControl w:val="0"/>
      <w:numPr>
        <w:numId w:val="1"/>
      </w:numPr>
      <w:tabs>
        <w:tab w:val="left" w:pos="0"/>
      </w:tabs>
      <w:suppressAutoHyphens/>
      <w:spacing w:after="0" w:line="240" w:lineRule="auto"/>
      <w:jc w:val="center"/>
      <w:outlineLvl w:val="0"/>
    </w:pPr>
    <w:rPr>
      <w:rFonts w:ascii="Times New Roman" w:eastAsia="Times New Roman" w:hAnsi="Times New Roman" w:cs="Times New Roman"/>
      <w:color w:val="000000"/>
      <w:sz w:val="24"/>
      <w:szCs w:val="24"/>
      <w:lang w:val="en-GB" w:eastAsia="ar-SA"/>
    </w:rPr>
  </w:style>
  <w:style w:type="paragraph" w:styleId="Heading2">
    <w:name w:val="heading 2"/>
    <w:basedOn w:val="Normal"/>
    <w:next w:val="Normal"/>
    <w:link w:val="Heading2Char"/>
    <w:qFormat/>
    <w:rsid w:val="0094394A"/>
    <w:pPr>
      <w:keepNext/>
      <w:widowControl w:val="0"/>
      <w:suppressAutoHyphens/>
      <w:spacing w:before="240" w:after="60" w:line="240" w:lineRule="auto"/>
      <w:outlineLvl w:val="1"/>
    </w:pPr>
    <w:rPr>
      <w:rFonts w:ascii="Times New Roman" w:eastAsia="Times New Roman" w:hAnsi="Times New Roman" w:cs="Times New Roman"/>
      <w:bCs/>
      <w:i/>
      <w:iCs/>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4394A"/>
    <w:pPr>
      <w:spacing w:after="0" w:line="240" w:lineRule="auto"/>
    </w:pPr>
    <w:rPr>
      <w:rFonts w:ascii="Segoe UI" w:hAnsi="Segoe UI" w:cs="Segoe UI"/>
      <w:sz w:val="18"/>
      <w:szCs w:val="18"/>
    </w:rPr>
  </w:style>
  <w:style w:type="paragraph" w:styleId="BodyTextIndent2">
    <w:name w:val="Body Text Indent 2"/>
    <w:basedOn w:val="Normal"/>
    <w:link w:val="BodyTextIndent2Char"/>
    <w:uiPriority w:val="99"/>
    <w:semiHidden/>
    <w:unhideWhenUsed/>
    <w:qFormat/>
    <w:rsid w:val="0094394A"/>
    <w:pPr>
      <w:widowControl w:val="0"/>
      <w:suppressAutoHyphens/>
      <w:spacing w:after="120" w:line="480" w:lineRule="auto"/>
      <w:ind w:left="283"/>
    </w:pPr>
    <w:rPr>
      <w:rFonts w:ascii="Times New Roman" w:eastAsia="Times New Roman" w:hAnsi="Times New Roman" w:cs="Times New Roman"/>
      <w:sz w:val="24"/>
      <w:szCs w:val="24"/>
      <w:lang w:val="en-GB" w:eastAsia="ar-SA"/>
    </w:rPr>
  </w:style>
  <w:style w:type="paragraph" w:styleId="CommentText">
    <w:name w:val="annotation text"/>
    <w:basedOn w:val="Normal"/>
    <w:link w:val="CommentTextChar"/>
    <w:uiPriority w:val="99"/>
    <w:semiHidden/>
    <w:unhideWhenUsed/>
    <w:qFormat/>
    <w:rsid w:val="0094394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394A"/>
    <w:rPr>
      <w:b/>
      <w:bCs/>
    </w:rPr>
  </w:style>
  <w:style w:type="paragraph" w:styleId="Footer">
    <w:name w:val="footer"/>
    <w:basedOn w:val="Normal"/>
    <w:link w:val="FooterChar"/>
    <w:uiPriority w:val="99"/>
    <w:unhideWhenUsed/>
    <w:qFormat/>
    <w:rsid w:val="0094394A"/>
    <w:pPr>
      <w:tabs>
        <w:tab w:val="center" w:pos="4680"/>
        <w:tab w:val="right" w:pos="9360"/>
      </w:tabs>
      <w:spacing w:after="0" w:line="240" w:lineRule="auto"/>
    </w:pPr>
  </w:style>
  <w:style w:type="paragraph" w:styleId="Header">
    <w:name w:val="header"/>
    <w:basedOn w:val="Normal"/>
    <w:link w:val="HeaderChar"/>
    <w:uiPriority w:val="99"/>
    <w:unhideWhenUsed/>
    <w:qFormat/>
    <w:rsid w:val="0094394A"/>
    <w:pPr>
      <w:tabs>
        <w:tab w:val="center" w:pos="4680"/>
        <w:tab w:val="right" w:pos="9360"/>
      </w:tabs>
      <w:spacing w:after="0" w:line="240" w:lineRule="auto"/>
    </w:pPr>
  </w:style>
  <w:style w:type="paragraph" w:styleId="NormalWeb">
    <w:name w:val="Normal (Web)"/>
    <w:basedOn w:val="Normal"/>
    <w:uiPriority w:val="99"/>
    <w:semiHidden/>
    <w:unhideWhenUsed/>
    <w:qFormat/>
    <w:rsid w:val="0094394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qFormat/>
    <w:rsid w:val="0094394A"/>
    <w:rPr>
      <w:sz w:val="16"/>
      <w:szCs w:val="16"/>
    </w:rPr>
  </w:style>
  <w:style w:type="character" w:styleId="Hyperlink">
    <w:name w:val="Hyperlink"/>
    <w:basedOn w:val="DefaultParagraphFont"/>
    <w:uiPriority w:val="99"/>
    <w:semiHidden/>
    <w:unhideWhenUsed/>
    <w:qFormat/>
    <w:rsid w:val="0094394A"/>
    <w:rPr>
      <w:color w:val="0000FF"/>
      <w:u w:val="single"/>
    </w:rPr>
  </w:style>
  <w:style w:type="paragraph" w:styleId="ListParagraph">
    <w:name w:val="List Paragraph"/>
    <w:basedOn w:val="Normal"/>
    <w:link w:val="ListParagraphChar"/>
    <w:uiPriority w:val="34"/>
    <w:qFormat/>
    <w:rsid w:val="0094394A"/>
    <w:pPr>
      <w:ind w:left="720"/>
      <w:contextualSpacing/>
    </w:pPr>
  </w:style>
  <w:style w:type="character" w:customStyle="1" w:styleId="a">
    <w:name w:val="a"/>
    <w:basedOn w:val="DefaultParagraphFont"/>
    <w:qFormat/>
    <w:rsid w:val="0094394A"/>
  </w:style>
  <w:style w:type="character" w:customStyle="1" w:styleId="l6">
    <w:name w:val="l6"/>
    <w:basedOn w:val="DefaultParagraphFont"/>
    <w:qFormat/>
    <w:rsid w:val="0094394A"/>
  </w:style>
  <w:style w:type="character" w:customStyle="1" w:styleId="l7">
    <w:name w:val="l7"/>
    <w:basedOn w:val="DefaultParagraphFont"/>
    <w:qFormat/>
    <w:rsid w:val="0094394A"/>
  </w:style>
  <w:style w:type="character" w:customStyle="1" w:styleId="l8">
    <w:name w:val="l8"/>
    <w:basedOn w:val="DefaultParagraphFont"/>
    <w:qFormat/>
    <w:rsid w:val="0094394A"/>
  </w:style>
  <w:style w:type="character" w:customStyle="1" w:styleId="HeaderChar">
    <w:name w:val="Header Char"/>
    <w:basedOn w:val="DefaultParagraphFont"/>
    <w:link w:val="Header"/>
    <w:uiPriority w:val="99"/>
    <w:qFormat/>
    <w:rsid w:val="0094394A"/>
  </w:style>
  <w:style w:type="character" w:customStyle="1" w:styleId="FooterChar">
    <w:name w:val="Footer Char"/>
    <w:basedOn w:val="DefaultParagraphFont"/>
    <w:link w:val="Footer"/>
    <w:uiPriority w:val="99"/>
    <w:qFormat/>
    <w:rsid w:val="0094394A"/>
  </w:style>
  <w:style w:type="character" w:customStyle="1" w:styleId="CommentTextChar">
    <w:name w:val="Comment Text Char"/>
    <w:basedOn w:val="DefaultParagraphFont"/>
    <w:link w:val="CommentText"/>
    <w:uiPriority w:val="99"/>
    <w:semiHidden/>
    <w:qFormat/>
    <w:rsid w:val="0094394A"/>
    <w:rPr>
      <w:lang w:val="en-US" w:eastAsia="en-US"/>
    </w:rPr>
  </w:style>
  <w:style w:type="character" w:customStyle="1" w:styleId="CommentSubjectChar">
    <w:name w:val="Comment Subject Char"/>
    <w:basedOn w:val="CommentTextChar"/>
    <w:link w:val="CommentSubject"/>
    <w:uiPriority w:val="99"/>
    <w:semiHidden/>
    <w:qFormat/>
    <w:rsid w:val="0094394A"/>
    <w:rPr>
      <w:b/>
      <w:bCs/>
      <w:lang w:val="en-US" w:eastAsia="en-US"/>
    </w:rPr>
  </w:style>
  <w:style w:type="character" w:customStyle="1" w:styleId="BalloonTextChar">
    <w:name w:val="Balloon Text Char"/>
    <w:basedOn w:val="DefaultParagraphFont"/>
    <w:link w:val="BalloonText"/>
    <w:uiPriority w:val="99"/>
    <w:semiHidden/>
    <w:qFormat/>
    <w:rsid w:val="0094394A"/>
    <w:rPr>
      <w:rFonts w:ascii="Segoe UI" w:hAnsi="Segoe UI" w:cs="Segoe UI"/>
      <w:sz w:val="18"/>
      <w:szCs w:val="18"/>
      <w:lang w:val="en-US" w:eastAsia="en-US"/>
    </w:rPr>
  </w:style>
  <w:style w:type="character" w:customStyle="1" w:styleId="Heading1Char">
    <w:name w:val="Heading 1 Char"/>
    <w:basedOn w:val="DefaultParagraphFont"/>
    <w:link w:val="Heading1"/>
    <w:qFormat/>
    <w:rsid w:val="0094394A"/>
    <w:rPr>
      <w:rFonts w:ascii="Times New Roman" w:eastAsia="Times New Roman" w:hAnsi="Times New Roman" w:cs="Times New Roman"/>
      <w:color w:val="000000"/>
      <w:sz w:val="24"/>
      <w:szCs w:val="24"/>
      <w:lang w:val="en-GB" w:eastAsia="ar-SA"/>
    </w:rPr>
  </w:style>
  <w:style w:type="character" w:customStyle="1" w:styleId="Heading2Char">
    <w:name w:val="Heading 2 Char"/>
    <w:basedOn w:val="DefaultParagraphFont"/>
    <w:link w:val="Heading2"/>
    <w:qFormat/>
    <w:rsid w:val="0094394A"/>
    <w:rPr>
      <w:rFonts w:ascii="Times New Roman" w:eastAsia="Times New Roman" w:hAnsi="Times New Roman" w:cs="Times New Roman"/>
      <w:bCs/>
      <w:i/>
      <w:iCs/>
      <w:color w:val="000000"/>
      <w:sz w:val="24"/>
      <w:szCs w:val="24"/>
      <w:lang w:val="en-US" w:eastAsia="ar-SA"/>
    </w:rPr>
  </w:style>
  <w:style w:type="character" w:customStyle="1" w:styleId="BodyTextIndent2Char">
    <w:name w:val="Body Text Indent 2 Char"/>
    <w:basedOn w:val="DefaultParagraphFont"/>
    <w:link w:val="BodyTextIndent2"/>
    <w:uiPriority w:val="99"/>
    <w:semiHidden/>
    <w:qFormat/>
    <w:rsid w:val="0094394A"/>
    <w:rPr>
      <w:rFonts w:ascii="Times New Roman" w:eastAsia="Times New Roman" w:hAnsi="Times New Roman" w:cs="Times New Roman"/>
      <w:sz w:val="24"/>
      <w:szCs w:val="24"/>
      <w:lang w:val="en-GB" w:eastAsia="ar-SA"/>
    </w:rPr>
  </w:style>
  <w:style w:type="paragraph" w:customStyle="1" w:styleId="Normal1">
    <w:name w:val="Normal1"/>
    <w:rsid w:val="009F4C87"/>
    <w:pPr>
      <w:tabs>
        <w:tab w:val="left" w:pos="720"/>
      </w:tabs>
      <w:suppressAutoHyphens/>
      <w:spacing w:after="0" w:line="240" w:lineRule="auto"/>
    </w:pPr>
    <w:rPr>
      <w:rFonts w:ascii="Nimbus Roman No9 L" w:eastAsia="Nimbus Roman No9 L" w:hAnsi="Nimbus Roman No9 L" w:cs="Nimbus Roman No9 L"/>
      <w:color w:val="00000A"/>
      <w:sz w:val="24"/>
      <w:szCs w:val="22"/>
      <w:lang w:val="en-US" w:eastAsia="zh-CN"/>
    </w:rPr>
  </w:style>
  <w:style w:type="paragraph" w:customStyle="1" w:styleId="ListParagraph1">
    <w:name w:val="List Paragraph1"/>
    <w:basedOn w:val="Normal"/>
    <w:qFormat/>
    <w:rsid w:val="00C726DF"/>
    <w:pPr>
      <w:spacing w:after="200" w:line="360" w:lineRule="auto"/>
      <w:ind w:left="720" w:hanging="302"/>
      <w:contextualSpacing/>
    </w:pPr>
    <w:rPr>
      <w:rFonts w:ascii="Calibri" w:eastAsia="Calibri" w:hAnsi="Calibri" w:cs="Times New Roman"/>
    </w:rPr>
  </w:style>
  <w:style w:type="character" w:customStyle="1" w:styleId="ListParagraphChar">
    <w:name w:val="List Paragraph Char"/>
    <w:link w:val="ListParagraph"/>
    <w:uiPriority w:val="34"/>
    <w:qFormat/>
    <w:locked/>
    <w:rsid w:val="00B4059B"/>
    <w:rPr>
      <w:sz w:val="22"/>
      <w:szCs w:val="22"/>
      <w:lang w:val="en-US" w:eastAsia="en-US"/>
    </w:rPr>
  </w:style>
  <w:style w:type="character" w:styleId="PageNumber">
    <w:name w:val="page number"/>
    <w:basedOn w:val="DefaultParagraphFont"/>
    <w:uiPriority w:val="99"/>
    <w:semiHidden/>
    <w:unhideWhenUsed/>
    <w:rsid w:val="000C34E2"/>
  </w:style>
  <w:style w:type="table" w:customStyle="1" w:styleId="TableGrid1">
    <w:name w:val="Table Grid1"/>
    <w:basedOn w:val="TableNormal"/>
    <w:next w:val="TableGrid"/>
    <w:uiPriority w:val="39"/>
    <w:rsid w:val="00E20670"/>
    <w:pPr>
      <w:spacing w:after="0" w:line="240" w:lineRule="auto"/>
    </w:pPr>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20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21">
    <w:name w:val="ListLabel 21"/>
    <w:qFormat/>
    <w:rsid w:val="00D7548B"/>
    <w:rPr>
      <w:sz w:val="24"/>
    </w:rPr>
  </w:style>
  <w:style w:type="paragraph" w:styleId="BodyText">
    <w:name w:val="Body Text"/>
    <w:basedOn w:val="Normal"/>
    <w:link w:val="BodyTextChar"/>
    <w:rsid w:val="008F07C2"/>
    <w:pPr>
      <w:suppressAutoHyphens/>
      <w:spacing w:after="120" w:line="276" w:lineRule="auto"/>
    </w:pPr>
    <w:rPr>
      <w:rFonts w:ascii="Calibri" w:eastAsia="Calibri" w:hAnsi="Calibri" w:cs="Calibri"/>
      <w:lang w:eastAsia="zh-CN"/>
    </w:rPr>
  </w:style>
  <w:style w:type="character" w:customStyle="1" w:styleId="BodyTextChar">
    <w:name w:val="Body Text Char"/>
    <w:basedOn w:val="DefaultParagraphFont"/>
    <w:link w:val="BodyText"/>
    <w:rsid w:val="008F07C2"/>
    <w:rPr>
      <w:rFonts w:ascii="Calibri" w:eastAsia="Calibri" w:hAnsi="Calibri" w:cs="Calibr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5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FE366C-52B0-074C-BE50-2B57C6CF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30</Pages>
  <Words>5413</Words>
  <Characters>30855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razaq muhammad</cp:lastModifiedBy>
  <cp:revision>30</cp:revision>
  <cp:lastPrinted>2023-11-23T06:31:00Z</cp:lastPrinted>
  <dcterms:created xsi:type="dcterms:W3CDTF">2019-11-05T03:00:00Z</dcterms:created>
  <dcterms:modified xsi:type="dcterms:W3CDTF">2023-12-05T06:38:00Z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